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0980" w14:textId="77777777" w:rsidR="00C80568" w:rsidRDefault="00C80568">
      <w:pPr>
        <w:spacing w:line="200" w:lineRule="exact"/>
      </w:pPr>
    </w:p>
    <w:p w14:paraId="30AB5C8D" w14:textId="77777777" w:rsidR="00C80568" w:rsidRDefault="00C80568">
      <w:pPr>
        <w:spacing w:line="200" w:lineRule="exact"/>
      </w:pPr>
    </w:p>
    <w:p w14:paraId="390A5A2D" w14:textId="77777777" w:rsidR="00C80568" w:rsidRDefault="00C80568">
      <w:pPr>
        <w:spacing w:line="200" w:lineRule="exact"/>
      </w:pPr>
    </w:p>
    <w:p w14:paraId="5D3238BA" w14:textId="77777777" w:rsidR="00C80568" w:rsidRDefault="00C80568">
      <w:pPr>
        <w:spacing w:line="200" w:lineRule="exact"/>
      </w:pPr>
    </w:p>
    <w:p w14:paraId="6AB7233D" w14:textId="77777777" w:rsidR="00C80568" w:rsidRDefault="00C80568">
      <w:pPr>
        <w:spacing w:line="200" w:lineRule="exact"/>
      </w:pPr>
    </w:p>
    <w:p w14:paraId="0ECFDC0A" w14:textId="77777777" w:rsidR="00C80568" w:rsidRDefault="00C80568">
      <w:pPr>
        <w:spacing w:line="200" w:lineRule="exact"/>
      </w:pPr>
    </w:p>
    <w:p w14:paraId="57392F4B" w14:textId="77777777" w:rsidR="00C80568" w:rsidRDefault="00C80568">
      <w:pPr>
        <w:spacing w:line="200" w:lineRule="exact"/>
      </w:pPr>
    </w:p>
    <w:p w14:paraId="47D82AE9" w14:textId="77777777" w:rsidR="00C80568" w:rsidRDefault="00C80568">
      <w:pPr>
        <w:spacing w:before="14" w:line="280" w:lineRule="exact"/>
        <w:rPr>
          <w:sz w:val="28"/>
          <w:szCs w:val="28"/>
        </w:rPr>
      </w:pPr>
    </w:p>
    <w:p w14:paraId="4AF2FE3E" w14:textId="77777777" w:rsidR="00C80568" w:rsidRDefault="00000000">
      <w:pPr>
        <w:spacing w:line="620" w:lineRule="exact"/>
        <w:ind w:left="1650" w:right="1438"/>
        <w:jc w:val="center"/>
        <w:rPr>
          <w:rFonts w:ascii="Arial" w:eastAsia="Arial" w:hAnsi="Arial" w:cs="Arial"/>
          <w:sz w:val="56"/>
          <w:szCs w:val="56"/>
        </w:rPr>
      </w:pPr>
      <w:r>
        <w:rPr>
          <w:rFonts w:ascii="Arial" w:eastAsia="Arial" w:hAnsi="Arial" w:cs="Arial"/>
          <w:color w:val="8FABDC"/>
          <w:w w:val="99"/>
          <w:position w:val="-1"/>
          <w:sz w:val="56"/>
          <w:szCs w:val="56"/>
        </w:rPr>
        <w:t>High</w:t>
      </w:r>
      <w:r>
        <w:rPr>
          <w:rFonts w:ascii="Arial" w:eastAsia="Arial" w:hAnsi="Arial" w:cs="Arial"/>
          <w:color w:val="8FABDC"/>
          <w:position w:val="-1"/>
          <w:sz w:val="56"/>
          <w:szCs w:val="56"/>
        </w:rPr>
        <w:t xml:space="preserve"> </w:t>
      </w:r>
      <w:r>
        <w:rPr>
          <w:rFonts w:ascii="Arial" w:eastAsia="Arial" w:hAnsi="Arial" w:cs="Arial"/>
          <w:color w:val="8FABDC"/>
          <w:w w:val="99"/>
          <w:position w:val="-1"/>
          <w:sz w:val="56"/>
          <w:szCs w:val="56"/>
        </w:rPr>
        <w:t>Level</w:t>
      </w:r>
      <w:r>
        <w:rPr>
          <w:rFonts w:ascii="Arial" w:eastAsia="Arial" w:hAnsi="Arial" w:cs="Arial"/>
          <w:color w:val="8FABDC"/>
          <w:position w:val="-1"/>
          <w:sz w:val="56"/>
          <w:szCs w:val="56"/>
        </w:rPr>
        <w:t xml:space="preserve"> </w:t>
      </w:r>
      <w:r>
        <w:rPr>
          <w:rFonts w:ascii="Arial" w:eastAsia="Arial" w:hAnsi="Arial" w:cs="Arial"/>
          <w:color w:val="8FABDC"/>
          <w:w w:val="99"/>
          <w:position w:val="-1"/>
          <w:sz w:val="56"/>
          <w:szCs w:val="56"/>
        </w:rPr>
        <w:t>Design</w:t>
      </w:r>
      <w:r>
        <w:rPr>
          <w:rFonts w:ascii="Arial" w:eastAsia="Arial" w:hAnsi="Arial" w:cs="Arial"/>
          <w:color w:val="8FABDC"/>
          <w:position w:val="-1"/>
          <w:sz w:val="56"/>
          <w:szCs w:val="56"/>
        </w:rPr>
        <w:t xml:space="preserve"> </w:t>
      </w:r>
      <w:r>
        <w:rPr>
          <w:rFonts w:ascii="Arial" w:eastAsia="Arial" w:hAnsi="Arial" w:cs="Arial"/>
          <w:color w:val="8FABDC"/>
          <w:w w:val="99"/>
          <w:position w:val="-1"/>
          <w:sz w:val="56"/>
          <w:szCs w:val="56"/>
        </w:rPr>
        <w:t>(HLD)</w:t>
      </w:r>
    </w:p>
    <w:p w14:paraId="38AE9E95" w14:textId="41F5AE14" w:rsidR="007A002A" w:rsidRPr="007A002A" w:rsidRDefault="00000000" w:rsidP="007A002A">
      <w:pPr>
        <w:spacing w:before="79"/>
        <w:ind w:left="485" w:right="302"/>
        <w:jc w:val="center"/>
        <w:rPr>
          <w:rFonts w:ascii="Arial" w:eastAsia="Arial" w:hAnsi="Arial" w:cs="Arial"/>
          <w:color w:val="8FABDC"/>
          <w:sz w:val="44"/>
          <w:szCs w:val="44"/>
        </w:rPr>
      </w:pPr>
      <w:r>
        <w:rPr>
          <w:rFonts w:ascii="Arial" w:eastAsia="Arial" w:hAnsi="Arial" w:cs="Arial"/>
          <w:color w:val="8FABDC"/>
          <w:w w:val="99"/>
          <w:sz w:val="44"/>
          <w:szCs w:val="44"/>
        </w:rPr>
        <w:t>NBA</w:t>
      </w:r>
      <w:r>
        <w:rPr>
          <w:rFonts w:ascii="Arial" w:eastAsia="Arial" w:hAnsi="Arial" w:cs="Arial"/>
          <w:color w:val="8FABDC"/>
          <w:sz w:val="44"/>
          <w:szCs w:val="44"/>
        </w:rPr>
        <w:t xml:space="preserve"> </w:t>
      </w:r>
      <w:r w:rsidR="007A002A">
        <w:rPr>
          <w:rFonts w:ascii="Arial" w:eastAsia="Arial" w:hAnsi="Arial" w:cs="Arial"/>
          <w:color w:val="8FABDC"/>
          <w:sz w:val="44"/>
          <w:szCs w:val="44"/>
        </w:rPr>
        <w:t>Data Analysis</w:t>
      </w:r>
    </w:p>
    <w:p w14:paraId="7AB0B042" w14:textId="77777777" w:rsidR="00C80568" w:rsidRDefault="00C80568">
      <w:pPr>
        <w:spacing w:line="200" w:lineRule="exact"/>
      </w:pPr>
    </w:p>
    <w:p w14:paraId="6766C5B7" w14:textId="77777777" w:rsidR="00C80568" w:rsidRDefault="00C80568">
      <w:pPr>
        <w:spacing w:line="200" w:lineRule="exact"/>
      </w:pPr>
    </w:p>
    <w:p w14:paraId="6CBBF37D" w14:textId="77777777" w:rsidR="00C80568" w:rsidRDefault="00C80568">
      <w:pPr>
        <w:spacing w:line="200" w:lineRule="exact"/>
      </w:pPr>
    </w:p>
    <w:p w14:paraId="017905D7" w14:textId="77777777" w:rsidR="00C80568" w:rsidRDefault="00C80568">
      <w:pPr>
        <w:spacing w:line="200" w:lineRule="exact"/>
      </w:pPr>
    </w:p>
    <w:p w14:paraId="1AE1AD4C" w14:textId="77777777" w:rsidR="00C80568" w:rsidRDefault="00C80568">
      <w:pPr>
        <w:spacing w:line="200" w:lineRule="exact"/>
      </w:pPr>
    </w:p>
    <w:p w14:paraId="5EC20C2F" w14:textId="77777777" w:rsidR="00C80568" w:rsidRDefault="00C80568">
      <w:pPr>
        <w:spacing w:line="200" w:lineRule="exact"/>
      </w:pPr>
    </w:p>
    <w:p w14:paraId="555A48AB" w14:textId="77777777" w:rsidR="00C80568" w:rsidRDefault="00C80568">
      <w:pPr>
        <w:spacing w:line="200" w:lineRule="exact"/>
      </w:pPr>
    </w:p>
    <w:p w14:paraId="03A2A556" w14:textId="77777777" w:rsidR="00C80568" w:rsidRDefault="00C80568">
      <w:pPr>
        <w:spacing w:line="200" w:lineRule="exact"/>
      </w:pPr>
    </w:p>
    <w:p w14:paraId="11AD8639" w14:textId="77777777" w:rsidR="00C80568" w:rsidRDefault="00C80568">
      <w:pPr>
        <w:spacing w:line="200" w:lineRule="exact"/>
      </w:pPr>
    </w:p>
    <w:p w14:paraId="4902F21A" w14:textId="77777777" w:rsidR="00C80568" w:rsidRDefault="00C80568">
      <w:pPr>
        <w:spacing w:line="260" w:lineRule="exact"/>
        <w:rPr>
          <w:sz w:val="26"/>
          <w:szCs w:val="26"/>
        </w:rPr>
      </w:pPr>
    </w:p>
    <w:p w14:paraId="110EAE88" w14:textId="77777777" w:rsidR="00C80568" w:rsidRDefault="00000000">
      <w:pPr>
        <w:ind w:left="2280"/>
        <w:rPr>
          <w:rFonts w:ascii="Arial" w:eastAsia="Arial" w:hAnsi="Arial" w:cs="Arial"/>
          <w:sz w:val="36"/>
          <w:szCs w:val="36"/>
        </w:rPr>
      </w:pPr>
      <w:r>
        <w:rPr>
          <w:rFonts w:ascii="Arial" w:eastAsia="Arial" w:hAnsi="Arial" w:cs="Arial"/>
          <w:sz w:val="36"/>
          <w:szCs w:val="36"/>
        </w:rPr>
        <w:t>Revision Number: 1.0</w:t>
      </w:r>
    </w:p>
    <w:p w14:paraId="7B4A5E23" w14:textId="77777777" w:rsidR="00C80568" w:rsidRDefault="00C80568">
      <w:pPr>
        <w:spacing w:before="8" w:line="100" w:lineRule="exact"/>
        <w:rPr>
          <w:sz w:val="10"/>
          <w:szCs w:val="10"/>
        </w:rPr>
      </w:pPr>
    </w:p>
    <w:p w14:paraId="6F0A5089" w14:textId="77777777" w:rsidR="00C80568" w:rsidRDefault="00C80568">
      <w:pPr>
        <w:spacing w:line="200" w:lineRule="exact"/>
      </w:pPr>
    </w:p>
    <w:p w14:paraId="79C0804B" w14:textId="77777777" w:rsidR="00C80568" w:rsidRDefault="00C80568">
      <w:pPr>
        <w:spacing w:line="200" w:lineRule="exact"/>
      </w:pPr>
    </w:p>
    <w:p w14:paraId="6906A612" w14:textId="3C516ADA" w:rsidR="00C80568" w:rsidRDefault="00000000">
      <w:pPr>
        <w:ind w:left="1546"/>
        <w:rPr>
          <w:rFonts w:ascii="Arial" w:eastAsia="Arial" w:hAnsi="Arial" w:cs="Arial"/>
          <w:sz w:val="36"/>
          <w:szCs w:val="36"/>
        </w:rPr>
      </w:pPr>
      <w:r>
        <w:rPr>
          <w:rFonts w:ascii="Arial" w:eastAsia="Arial" w:hAnsi="Arial" w:cs="Arial"/>
          <w:sz w:val="36"/>
          <w:szCs w:val="36"/>
        </w:rPr>
        <w:t xml:space="preserve">Last date of revision: </w:t>
      </w:r>
      <w:r w:rsidR="007A002A">
        <w:rPr>
          <w:rFonts w:ascii="Arial" w:eastAsia="Arial" w:hAnsi="Arial" w:cs="Arial"/>
          <w:sz w:val="36"/>
          <w:szCs w:val="36"/>
        </w:rPr>
        <w:t>02</w:t>
      </w:r>
      <w:r>
        <w:rPr>
          <w:rFonts w:ascii="Arial" w:eastAsia="Arial" w:hAnsi="Arial" w:cs="Arial"/>
          <w:sz w:val="36"/>
          <w:szCs w:val="36"/>
        </w:rPr>
        <w:t>/</w:t>
      </w:r>
      <w:r w:rsidR="007A002A">
        <w:rPr>
          <w:rFonts w:ascii="Arial" w:eastAsia="Arial" w:hAnsi="Arial" w:cs="Arial"/>
          <w:sz w:val="36"/>
          <w:szCs w:val="36"/>
        </w:rPr>
        <w:t>07</w:t>
      </w:r>
      <w:r>
        <w:rPr>
          <w:rFonts w:ascii="Arial" w:eastAsia="Arial" w:hAnsi="Arial" w:cs="Arial"/>
          <w:sz w:val="36"/>
          <w:szCs w:val="36"/>
        </w:rPr>
        <w:t>/202</w:t>
      </w:r>
      <w:r w:rsidR="007A002A">
        <w:rPr>
          <w:rFonts w:ascii="Arial" w:eastAsia="Arial" w:hAnsi="Arial" w:cs="Arial"/>
          <w:sz w:val="36"/>
          <w:szCs w:val="36"/>
        </w:rPr>
        <w:t>3</w:t>
      </w:r>
    </w:p>
    <w:p w14:paraId="3F1DDEE0" w14:textId="77777777" w:rsidR="00C80568" w:rsidRDefault="00C80568">
      <w:pPr>
        <w:spacing w:before="10" w:line="180" w:lineRule="exact"/>
        <w:rPr>
          <w:sz w:val="19"/>
          <w:szCs w:val="19"/>
        </w:rPr>
      </w:pPr>
    </w:p>
    <w:p w14:paraId="77FC0526" w14:textId="77777777" w:rsidR="00C80568" w:rsidRDefault="00C80568">
      <w:pPr>
        <w:spacing w:line="200" w:lineRule="exact"/>
      </w:pPr>
    </w:p>
    <w:p w14:paraId="1A5E717A" w14:textId="77777777" w:rsidR="00C80568" w:rsidRDefault="00C80568">
      <w:pPr>
        <w:spacing w:line="200" w:lineRule="exact"/>
      </w:pPr>
    </w:p>
    <w:p w14:paraId="343413BD" w14:textId="77777777" w:rsidR="00C80568" w:rsidRDefault="00C80568">
      <w:pPr>
        <w:spacing w:line="200" w:lineRule="exact"/>
      </w:pPr>
    </w:p>
    <w:p w14:paraId="4CE5F8E6" w14:textId="77777777" w:rsidR="00C80568" w:rsidRDefault="00C80568">
      <w:pPr>
        <w:spacing w:line="200" w:lineRule="exact"/>
      </w:pPr>
    </w:p>
    <w:p w14:paraId="2D8A7515" w14:textId="1C3D6AD0" w:rsidR="00C80568" w:rsidRDefault="007A002A">
      <w:pPr>
        <w:ind w:left="3177" w:right="3469"/>
        <w:jc w:val="center"/>
        <w:rPr>
          <w:rFonts w:ascii="Arial" w:eastAsia="Arial" w:hAnsi="Arial" w:cs="Arial"/>
          <w:sz w:val="36"/>
          <w:szCs w:val="36"/>
        </w:rPr>
        <w:sectPr w:rsidR="00C80568">
          <w:headerReference w:type="default" r:id="rId7"/>
          <w:type w:val="continuous"/>
          <w:pgSz w:w="12240" w:h="15840"/>
          <w:pgMar w:top="2220" w:right="1520" w:bottom="280" w:left="1320" w:header="1440" w:footer="720" w:gutter="0"/>
          <w:cols w:space="720"/>
        </w:sectPr>
      </w:pPr>
      <w:r>
        <w:rPr>
          <w:rFonts w:ascii="Arial" w:eastAsia="Arial" w:hAnsi="Arial" w:cs="Arial"/>
          <w:sz w:val="36"/>
          <w:szCs w:val="36"/>
        </w:rPr>
        <w:t>Vamshi Chowdary</w:t>
      </w:r>
    </w:p>
    <w:p w14:paraId="33BA8531" w14:textId="77777777" w:rsidR="00C80568" w:rsidRDefault="00C80568">
      <w:pPr>
        <w:spacing w:before="10" w:line="140" w:lineRule="exact"/>
        <w:rPr>
          <w:sz w:val="14"/>
          <w:szCs w:val="14"/>
        </w:rPr>
      </w:pPr>
    </w:p>
    <w:p w14:paraId="1594651F" w14:textId="77777777" w:rsidR="00C80568" w:rsidRDefault="00C80568">
      <w:pPr>
        <w:spacing w:line="200" w:lineRule="exact"/>
      </w:pPr>
    </w:p>
    <w:p w14:paraId="78F81234" w14:textId="77777777" w:rsidR="00C80568" w:rsidRDefault="00C80568">
      <w:pPr>
        <w:spacing w:line="200" w:lineRule="exact"/>
      </w:pPr>
    </w:p>
    <w:p w14:paraId="5FDF3AB7" w14:textId="77777777" w:rsidR="00C80568" w:rsidRDefault="00C80568">
      <w:pPr>
        <w:spacing w:line="200" w:lineRule="exact"/>
      </w:pPr>
    </w:p>
    <w:p w14:paraId="11DC78FE" w14:textId="77777777" w:rsidR="00C80568" w:rsidRDefault="00C80568">
      <w:pPr>
        <w:spacing w:line="200" w:lineRule="exact"/>
      </w:pPr>
    </w:p>
    <w:p w14:paraId="521A5B13" w14:textId="77777777" w:rsidR="00C80568" w:rsidRDefault="00C80568">
      <w:pPr>
        <w:spacing w:line="200" w:lineRule="exact"/>
      </w:pPr>
    </w:p>
    <w:p w14:paraId="5824C796" w14:textId="768C4115" w:rsidR="00C80568" w:rsidRDefault="00000000">
      <w:pPr>
        <w:spacing w:before="18"/>
        <w:ind w:left="120"/>
        <w:rPr>
          <w:rFonts w:ascii="Arial" w:eastAsia="Arial" w:hAnsi="Arial" w:cs="Arial"/>
          <w:sz w:val="32"/>
          <w:szCs w:val="32"/>
        </w:rPr>
      </w:pPr>
      <w:r>
        <w:rPr>
          <w:rFonts w:ascii="Arial" w:eastAsia="Arial" w:hAnsi="Arial" w:cs="Arial"/>
          <w:color w:val="2E5396"/>
          <w:w w:val="99"/>
          <w:sz w:val="32"/>
          <w:szCs w:val="32"/>
        </w:rPr>
        <w:t>Document</w:t>
      </w:r>
      <w:r>
        <w:rPr>
          <w:rFonts w:ascii="Arial" w:eastAsia="Arial" w:hAnsi="Arial" w:cs="Arial"/>
          <w:color w:val="2E5396"/>
          <w:sz w:val="32"/>
          <w:szCs w:val="32"/>
        </w:rPr>
        <w:t xml:space="preserve"> </w:t>
      </w:r>
      <w:r>
        <w:rPr>
          <w:rFonts w:ascii="Arial" w:eastAsia="Arial" w:hAnsi="Arial" w:cs="Arial"/>
          <w:color w:val="2E5396"/>
          <w:w w:val="99"/>
          <w:sz w:val="32"/>
          <w:szCs w:val="32"/>
        </w:rPr>
        <w:t>Version</w:t>
      </w:r>
      <w:r>
        <w:rPr>
          <w:rFonts w:ascii="Arial" w:eastAsia="Arial" w:hAnsi="Arial" w:cs="Arial"/>
          <w:color w:val="2E5396"/>
          <w:sz w:val="32"/>
          <w:szCs w:val="32"/>
        </w:rPr>
        <w:t xml:space="preserve"> </w:t>
      </w:r>
      <w:r>
        <w:rPr>
          <w:rFonts w:ascii="Arial" w:eastAsia="Arial" w:hAnsi="Arial" w:cs="Arial"/>
          <w:color w:val="2E5396"/>
          <w:w w:val="99"/>
          <w:sz w:val="32"/>
          <w:szCs w:val="32"/>
        </w:rPr>
        <w:t>Control</w:t>
      </w:r>
    </w:p>
    <w:p w14:paraId="16099D9C" w14:textId="7DA9BC75" w:rsidR="00C80568" w:rsidRDefault="007A002A">
      <w:pPr>
        <w:spacing w:before="68"/>
        <w:ind w:left="130"/>
        <w:rPr>
          <w:rFonts w:ascii="Arial" w:eastAsia="Arial" w:hAnsi="Arial" w:cs="Arial"/>
          <w:sz w:val="24"/>
          <w:szCs w:val="24"/>
        </w:rPr>
      </w:pPr>
      <w:r>
        <w:pict w14:anchorId="7AC7B8C9">
          <v:group id="_x0000_s2087" style="position:absolute;left:0;text-align:left;margin-left:70.25pt;margin-top:7.25pt;width:449.8pt;height:203.6pt;z-index:-251663360;mso-position-horizontal-relative:page" coordorigin="1336,-1317" coordsize="8996,8572">
            <v:shape id="_x0000_s2120" style="position:absolute;left:1347;top:-1306;width:1810;height:0" coordorigin="1347,-1306" coordsize="1810,0" path="m1347,-1306r1809,e" filled="f" strokeweight=".58pt">
              <v:path arrowok="t"/>
            </v:shape>
            <v:shape id="_x0000_s2119" style="position:absolute;left:3166;top:-1306;width:1431;height:0" coordorigin="3166,-1306" coordsize="1431,0" path="m3166,-1306r1431,e" filled="f" strokeweight=".58pt">
              <v:path arrowok="t"/>
            </v:shape>
            <v:shape id="_x0000_s2118" style="position:absolute;left:4607;top:-1306;width:3682;height:0" coordorigin="4607,-1306" coordsize="3682,0" path="m4607,-1306r3682,e" filled="f" strokeweight=".58pt">
              <v:path arrowok="t"/>
            </v:shape>
            <v:shape id="_x0000_s2117" style="position:absolute;left:8298;top:-1306;width:2024;height:0" coordorigin="8298,-1306" coordsize="2024,0" path="m8298,-1306r2024,e" filled="f" strokeweight=".58pt">
              <v:path arrowok="t"/>
            </v:shape>
            <v:shape id="_x0000_s2116" style="position:absolute;left:1347;top:-305;width:1810;height:0" coordorigin="1347,-305" coordsize="1810,0" path="m1347,-305r1809,e" filled="f" strokeweight=".58pt">
              <v:path arrowok="t"/>
            </v:shape>
            <v:shape id="_x0000_s2115" style="position:absolute;left:3166;top:-305;width:1431;height:0" coordorigin="3166,-305" coordsize="1431,0" path="m3166,-305r1431,e" filled="f" strokeweight=".58pt">
              <v:path arrowok="t"/>
            </v:shape>
            <v:shape id="_x0000_s2114" style="position:absolute;left:4607;top:-305;width:3682;height:0" coordorigin="4607,-305" coordsize="3682,0" path="m4607,-305r3682,e" filled="f" strokeweight=".58pt">
              <v:path arrowok="t"/>
            </v:shape>
            <v:shape id="_x0000_s2113" style="position:absolute;left:8298;top:-305;width:2024;height:0" coordorigin="8298,-305" coordsize="2024,0" path="m8298,-305r2024,e" filled="f" strokeweight=".58pt">
              <v:path arrowok="t"/>
            </v:shape>
            <v:shape id="_x0000_s2112" style="position:absolute;left:1347;top:1178;width:1810;height:0" coordorigin="1347,1178" coordsize="1810,0" path="m1347,1178r1809,e" filled="f" strokeweight=".58pt">
              <v:path arrowok="t"/>
            </v:shape>
            <v:shape id="_x0000_s2111" style="position:absolute;left:3166;top:1178;width:1431;height:0" coordorigin="3166,1178" coordsize="1431,0" path="m3166,1178r1431,e" filled="f" strokeweight=".58pt">
              <v:path arrowok="t"/>
            </v:shape>
            <v:shape id="_x0000_s2110" style="position:absolute;left:4607;top:1178;width:3682;height:0" coordorigin="4607,1178" coordsize="3682,0" path="m4607,1178r3682,e" filled="f" strokeweight=".58pt">
              <v:path arrowok="t"/>
            </v:shape>
            <v:shape id="_x0000_s2109" style="position:absolute;left:8298;top:1178;width:2024;height:0" coordorigin="8298,1178" coordsize="2024,0" path="m8298,1178r2024,e" filled="f" strokeweight=".58pt">
              <v:path arrowok="t"/>
            </v:shape>
            <v:shape id="_x0000_s2108" style="position:absolute;left:1347;top:2662;width:1810;height:0" coordorigin="1347,2662" coordsize="1810,0" path="m1347,2662r1809,e" filled="f" strokeweight=".58pt">
              <v:path arrowok="t"/>
            </v:shape>
            <v:shape id="_x0000_s2107" style="position:absolute;left:3166;top:2662;width:1431;height:0" coordorigin="3166,2662" coordsize="1431,0" path="m3166,2662r1431,e" filled="f" strokeweight=".58pt">
              <v:path arrowok="t"/>
            </v:shape>
            <v:shape id="_x0000_s2106" style="position:absolute;left:4607;top:2662;width:3682;height:0" coordorigin="4607,2662" coordsize="3682,0" path="m4607,2662r3682,e" filled="f" strokeweight=".58pt">
              <v:path arrowok="t"/>
            </v:shape>
            <v:shape id="_x0000_s2105" style="position:absolute;left:8298;top:2662;width:2024;height:0" coordorigin="8298,2662" coordsize="2024,0" path="m8298,2662r2024,e" filled="f" strokeweight=".58pt">
              <v:path arrowok="t"/>
            </v:shape>
            <v:shape id="_x0000_s2104" style="position:absolute;left:1347;top:4150;width:1810;height:0" coordorigin="1347,4150" coordsize="1810,0" path="m1347,4150r1809,e" filled="f" strokeweight=".58pt">
              <v:path arrowok="t"/>
            </v:shape>
            <v:shape id="_x0000_s2103" style="position:absolute;left:3166;top:4150;width:1431;height:0" coordorigin="3166,4150" coordsize="1431,0" path="m3166,4150r1431,e" filled="f" strokeweight=".58pt">
              <v:path arrowok="t"/>
            </v:shape>
            <v:shape id="_x0000_s2102" style="position:absolute;left:4607;top:4150;width:3682;height:0" coordorigin="4607,4150" coordsize="3682,0" path="m4607,4150r3682,e" filled="f" strokeweight=".58pt">
              <v:path arrowok="t"/>
            </v:shape>
            <v:shape id="_x0000_s2101" style="position:absolute;left:8298;top:4150;width:2024;height:0" coordorigin="8298,4150" coordsize="2024,0" path="m8298,4150r2024,e" filled="f" strokeweight=".58pt">
              <v:path arrowok="t"/>
            </v:shape>
            <v:shape id="_x0000_s2100" style="position:absolute;left:1347;top:5696;width:1810;height:0" coordorigin="1347,5696" coordsize="1810,0" path="m1347,5696r1809,e" filled="f" strokeweight=".58pt">
              <v:path arrowok="t"/>
            </v:shape>
            <v:shape id="_x0000_s2099" style="position:absolute;left:3166;top:5696;width:1431;height:0" coordorigin="3166,5696" coordsize="1431,0" path="m3166,5696r1431,e" filled="f" strokeweight=".58pt">
              <v:path arrowok="t"/>
            </v:shape>
            <v:shape id="_x0000_s2098" style="position:absolute;left:4607;top:5696;width:3682;height:0" coordorigin="4607,5696" coordsize="3682,0" path="m4607,5696r3682,e" filled="f" strokeweight=".58pt">
              <v:path arrowok="t"/>
            </v:shape>
            <v:shape id="_x0000_s2097" style="position:absolute;left:8298;top:5696;width:2024;height:0" coordorigin="8298,5696" coordsize="2024,0" path="m8298,5696r2024,e" filled="f" strokeweight=".58pt">
              <v:path arrowok="t"/>
            </v:shape>
            <v:shape id="_x0000_s2096" style="position:absolute;left:1342;top:-1311;width:0;height:8560" coordorigin="1342,-1311" coordsize="0,8560" path="m1342,-1311r,8560e" filled="f" strokeweight=".58pt">
              <v:path arrowok="t"/>
            </v:shape>
            <v:shape id="_x0000_s2095" style="position:absolute;left:1347;top:7244;width:1810;height:0" coordorigin="1347,7244" coordsize="1810,0" path="m1347,7244r1809,e" filled="f" strokeweight=".20464mm">
              <v:path arrowok="t"/>
            </v:shape>
            <v:shape id="_x0000_s2094" style="position:absolute;left:3161;top:-1311;width:0;height:8560" coordorigin="3161,-1311" coordsize="0,8560" path="m3161,-1311r,8560e" filled="f" strokeweight=".58pt">
              <v:path arrowok="t"/>
            </v:shape>
            <v:shape id="_x0000_s2093" style="position:absolute;left:3166;top:7244;width:1431;height:0" coordorigin="3166,7244" coordsize="1431,0" path="m3166,7244r1431,e" filled="f" strokeweight=".20464mm">
              <v:path arrowok="t"/>
            </v:shape>
            <v:shape id="_x0000_s2092" style="position:absolute;left:4602;top:-1311;width:0;height:8560" coordorigin="4602,-1311" coordsize="0,8560" path="m4602,-1311r,8560e" filled="f" strokeweight=".58pt">
              <v:path arrowok="t"/>
            </v:shape>
            <v:shape id="_x0000_s2091" style="position:absolute;left:4607;top:7244;width:3682;height:0" coordorigin="4607,7244" coordsize="3682,0" path="m4607,7244r3682,e" filled="f" strokeweight=".20464mm">
              <v:path arrowok="t"/>
            </v:shape>
            <v:shape id="_x0000_s2090" style="position:absolute;left:8293;top:-1311;width:0;height:8560" coordorigin="8293,-1311" coordsize="0,8560" path="m8293,-1311r,8560e" filled="f" strokeweight=".58pt">
              <v:path arrowok="t"/>
            </v:shape>
            <v:shape id="_x0000_s2089" style="position:absolute;left:8298;top:7244;width:2024;height:0" coordorigin="8298,7244" coordsize="2024,0" path="m8298,7244r2024,e" filled="f" strokeweight=".20464mm">
              <v:path arrowok="t"/>
            </v:shape>
            <v:shape id="_x0000_s2088" style="position:absolute;left:10327;top:-1311;width:0;height:8560" coordorigin="10327,-1311" coordsize="0,8560" path="m10327,-1311r,8560e" filled="f" strokeweight=".58pt">
              <v:path arrowok="t"/>
            </v:shape>
            <w10:wrap anchorx="page"/>
          </v:group>
        </w:pict>
      </w:r>
      <w:r w:rsidR="00000000">
        <w:rPr>
          <w:rFonts w:ascii="Calibri" w:eastAsia="Calibri" w:hAnsi="Calibri" w:cs="Calibri"/>
          <w:color w:val="FF0000"/>
          <w:w w:val="99"/>
          <w:sz w:val="32"/>
          <w:szCs w:val="32"/>
        </w:rPr>
        <w:t>Date</w:t>
      </w:r>
      <w:r w:rsidR="00000000">
        <w:rPr>
          <w:rFonts w:ascii="Calibri" w:eastAsia="Calibri" w:hAnsi="Calibri" w:cs="Calibri"/>
          <w:color w:val="FF0000"/>
          <w:sz w:val="32"/>
          <w:szCs w:val="32"/>
        </w:rPr>
        <w:t xml:space="preserve"> </w:t>
      </w:r>
      <w:r w:rsidR="00000000">
        <w:rPr>
          <w:rFonts w:ascii="Calibri" w:eastAsia="Calibri" w:hAnsi="Calibri" w:cs="Calibri"/>
          <w:color w:val="FF0000"/>
          <w:w w:val="99"/>
          <w:sz w:val="32"/>
          <w:szCs w:val="32"/>
        </w:rPr>
        <w:t>Issued</w:t>
      </w:r>
      <w:r w:rsidR="00000000">
        <w:rPr>
          <w:rFonts w:ascii="Calibri" w:eastAsia="Calibri" w:hAnsi="Calibri" w:cs="Calibri"/>
          <w:color w:val="FF0000"/>
          <w:sz w:val="32"/>
          <w:szCs w:val="32"/>
        </w:rPr>
        <w:t xml:space="preserve">    </w:t>
      </w:r>
      <w:r w:rsidR="00000000">
        <w:rPr>
          <w:rFonts w:ascii="Calibri" w:eastAsia="Calibri" w:hAnsi="Calibri" w:cs="Calibri"/>
          <w:color w:val="FF0000"/>
          <w:w w:val="99"/>
          <w:sz w:val="32"/>
          <w:szCs w:val="32"/>
        </w:rPr>
        <w:t>Version</w:t>
      </w:r>
      <w:r w:rsidR="00000000">
        <w:rPr>
          <w:rFonts w:ascii="Calibri" w:eastAsia="Calibri" w:hAnsi="Calibri" w:cs="Calibri"/>
          <w:color w:val="FF0000"/>
          <w:sz w:val="32"/>
          <w:szCs w:val="32"/>
        </w:rPr>
        <w:t xml:space="preserve">      </w:t>
      </w:r>
      <w:r w:rsidR="00000000">
        <w:rPr>
          <w:rFonts w:ascii="Calibri" w:eastAsia="Calibri" w:hAnsi="Calibri" w:cs="Calibri"/>
          <w:color w:val="FF0000"/>
          <w:w w:val="99"/>
          <w:sz w:val="32"/>
          <w:szCs w:val="32"/>
        </w:rPr>
        <w:t>Description</w:t>
      </w:r>
      <w:r w:rsidR="00000000">
        <w:rPr>
          <w:rFonts w:ascii="Calibri" w:eastAsia="Calibri" w:hAnsi="Calibri" w:cs="Calibri"/>
          <w:color w:val="FF0000"/>
          <w:sz w:val="32"/>
          <w:szCs w:val="32"/>
        </w:rPr>
        <w:t xml:space="preserve">                               </w:t>
      </w:r>
      <w:r w:rsidR="00000000">
        <w:rPr>
          <w:rFonts w:ascii="Arial" w:eastAsia="Arial" w:hAnsi="Arial" w:cs="Arial"/>
          <w:color w:val="FF0000"/>
          <w:position w:val="8"/>
          <w:sz w:val="24"/>
          <w:szCs w:val="24"/>
        </w:rPr>
        <w:t>Author</w:t>
      </w:r>
    </w:p>
    <w:p w14:paraId="09F03487" w14:textId="77777777" w:rsidR="00C80568" w:rsidRDefault="00C80568">
      <w:pPr>
        <w:spacing w:before="2" w:line="180" w:lineRule="exact"/>
        <w:rPr>
          <w:sz w:val="18"/>
          <w:szCs w:val="18"/>
        </w:rPr>
      </w:pPr>
    </w:p>
    <w:p w14:paraId="5F1BE420" w14:textId="77777777" w:rsidR="00C80568" w:rsidRDefault="00C80568">
      <w:pPr>
        <w:spacing w:line="200" w:lineRule="exact"/>
      </w:pPr>
    </w:p>
    <w:p w14:paraId="4C0B8B99" w14:textId="77777777" w:rsidR="00C80568" w:rsidRDefault="00C80568">
      <w:pPr>
        <w:spacing w:line="200" w:lineRule="exact"/>
        <w:sectPr w:rsidR="00C80568">
          <w:headerReference w:type="default" r:id="rId8"/>
          <w:pgSz w:w="12240" w:h="15840"/>
          <w:pgMar w:top="2220" w:right="1520" w:bottom="280" w:left="1320" w:header="1440" w:footer="0" w:gutter="0"/>
          <w:cols w:space="720"/>
        </w:sectPr>
      </w:pPr>
    </w:p>
    <w:p w14:paraId="34DCDFD9" w14:textId="54064BB9" w:rsidR="00C80568" w:rsidRDefault="007A002A" w:rsidP="007A002A">
      <w:pPr>
        <w:spacing w:before="27"/>
        <w:ind w:left="130" w:right="-56"/>
        <w:rPr>
          <w:rFonts w:ascii="Calibri" w:eastAsia="Calibri" w:hAnsi="Calibri" w:cs="Calibri"/>
          <w:sz w:val="22"/>
          <w:szCs w:val="22"/>
        </w:rPr>
      </w:pPr>
      <w:r>
        <w:rPr>
          <w:rFonts w:ascii="Calibri" w:eastAsia="Calibri" w:hAnsi="Calibri" w:cs="Calibri"/>
          <w:color w:val="00AF50"/>
          <w:sz w:val="22"/>
          <w:szCs w:val="22"/>
        </w:rPr>
        <w:t>02</w:t>
      </w:r>
      <w:r w:rsidR="00000000">
        <w:rPr>
          <w:rFonts w:ascii="Calibri" w:eastAsia="Calibri" w:hAnsi="Calibri" w:cs="Calibri"/>
          <w:color w:val="00AF50"/>
          <w:position w:val="8"/>
          <w:sz w:val="14"/>
          <w:szCs w:val="14"/>
        </w:rPr>
        <w:t xml:space="preserve">   </w:t>
      </w:r>
      <w:r>
        <w:rPr>
          <w:rFonts w:ascii="Calibri" w:eastAsia="Calibri" w:hAnsi="Calibri" w:cs="Calibri"/>
          <w:color w:val="00AF50"/>
          <w:sz w:val="22"/>
          <w:szCs w:val="22"/>
        </w:rPr>
        <w:t>July 2023</w:t>
      </w:r>
    </w:p>
    <w:p w14:paraId="18846412" w14:textId="0CB615DF" w:rsidR="00C80568" w:rsidRDefault="00000000">
      <w:pPr>
        <w:spacing w:before="30"/>
        <w:rPr>
          <w:rFonts w:ascii="Calibri" w:eastAsia="Calibri" w:hAnsi="Calibri" w:cs="Calibri"/>
          <w:sz w:val="22"/>
          <w:szCs w:val="22"/>
        </w:rPr>
        <w:sectPr w:rsidR="00C80568">
          <w:type w:val="continuous"/>
          <w:pgSz w:w="12240" w:h="15840"/>
          <w:pgMar w:top="2220" w:right="1520" w:bottom="280" w:left="1320" w:header="720" w:footer="720" w:gutter="0"/>
          <w:cols w:num="2" w:space="720" w:equalWidth="0">
            <w:col w:w="1503" w:space="444"/>
            <w:col w:w="7453"/>
          </w:cols>
        </w:sectPr>
      </w:pPr>
      <w:r>
        <w:br w:type="column"/>
      </w:r>
      <w:r>
        <w:rPr>
          <w:rFonts w:ascii="Calibri" w:eastAsia="Calibri" w:hAnsi="Calibri" w:cs="Calibri"/>
          <w:color w:val="00AF50"/>
          <w:sz w:val="22"/>
          <w:szCs w:val="22"/>
        </w:rPr>
        <w:t xml:space="preserve">1.0                       First Version of Complete HLD                    </w:t>
      </w:r>
      <w:r w:rsidR="007A002A">
        <w:rPr>
          <w:rFonts w:ascii="Calibri" w:eastAsia="Calibri" w:hAnsi="Calibri" w:cs="Calibri"/>
          <w:color w:val="00AF50"/>
          <w:sz w:val="22"/>
          <w:szCs w:val="22"/>
        </w:rPr>
        <w:t xml:space="preserve"> vamshi chowdary</w:t>
      </w:r>
    </w:p>
    <w:p w14:paraId="29FFD105" w14:textId="77777777" w:rsidR="00C80568" w:rsidRDefault="00C80568">
      <w:pPr>
        <w:spacing w:line="180" w:lineRule="exact"/>
        <w:rPr>
          <w:sz w:val="19"/>
          <w:szCs w:val="19"/>
        </w:rPr>
      </w:pPr>
    </w:p>
    <w:p w14:paraId="5602756C" w14:textId="77777777" w:rsidR="00C80568" w:rsidRDefault="00C80568">
      <w:pPr>
        <w:spacing w:line="200" w:lineRule="exact"/>
      </w:pPr>
    </w:p>
    <w:p w14:paraId="375F8A73" w14:textId="77777777" w:rsidR="00C80568" w:rsidRDefault="00C80568">
      <w:pPr>
        <w:spacing w:line="200" w:lineRule="exact"/>
      </w:pPr>
    </w:p>
    <w:p w14:paraId="674F2BED" w14:textId="77777777" w:rsidR="00C80568" w:rsidRDefault="00000000">
      <w:pPr>
        <w:spacing w:line="340" w:lineRule="exact"/>
        <w:ind w:left="101" w:right="8507"/>
        <w:jc w:val="both"/>
        <w:rPr>
          <w:rFonts w:ascii="Calibri" w:eastAsia="Calibri" w:hAnsi="Calibri" w:cs="Calibri"/>
          <w:sz w:val="28"/>
          <w:szCs w:val="28"/>
        </w:rPr>
      </w:pPr>
      <w:r>
        <w:rPr>
          <w:rFonts w:ascii="Calibri" w:eastAsia="Calibri" w:hAnsi="Calibri" w:cs="Calibri"/>
          <w:color w:val="00AF50"/>
          <w:sz w:val="28"/>
          <w:szCs w:val="28"/>
        </w:rPr>
        <w:t>Contents</w:t>
      </w:r>
    </w:p>
    <w:p w14:paraId="63550E3E" w14:textId="77777777" w:rsidR="00C80568" w:rsidRDefault="00C80568">
      <w:pPr>
        <w:spacing w:line="100" w:lineRule="exact"/>
        <w:rPr>
          <w:sz w:val="11"/>
          <w:szCs w:val="11"/>
        </w:rPr>
      </w:pPr>
    </w:p>
    <w:p w14:paraId="511056FC" w14:textId="77777777" w:rsidR="00C80568" w:rsidRDefault="00000000">
      <w:pPr>
        <w:ind w:left="120" w:right="282"/>
        <w:jc w:val="both"/>
        <w:rPr>
          <w:rFonts w:ascii="Arial" w:eastAsia="Arial" w:hAnsi="Arial" w:cs="Arial"/>
          <w:sz w:val="22"/>
          <w:szCs w:val="22"/>
        </w:rPr>
      </w:pPr>
      <w:r>
        <w:rPr>
          <w:rFonts w:ascii="Arial" w:eastAsia="Arial" w:hAnsi="Arial" w:cs="Arial"/>
          <w:sz w:val="22"/>
          <w:szCs w:val="22"/>
        </w:rPr>
        <w:t>Document Version Control ......................................................................................................... 2</w:t>
      </w:r>
    </w:p>
    <w:p w14:paraId="7AE5E20D" w14:textId="77777777" w:rsidR="00C80568" w:rsidRDefault="00000000">
      <w:pPr>
        <w:spacing w:before="16"/>
        <w:ind w:left="120" w:right="280"/>
        <w:jc w:val="both"/>
        <w:rPr>
          <w:rFonts w:ascii="Arial" w:eastAsia="Arial" w:hAnsi="Arial" w:cs="Arial"/>
          <w:sz w:val="22"/>
          <w:szCs w:val="22"/>
        </w:rPr>
      </w:pPr>
      <w:r>
        <w:rPr>
          <w:rFonts w:ascii="Arial" w:eastAsia="Arial" w:hAnsi="Arial" w:cs="Arial"/>
          <w:sz w:val="22"/>
          <w:szCs w:val="22"/>
        </w:rPr>
        <w:t>Abstract ...................................................................................................................................... 3</w:t>
      </w:r>
    </w:p>
    <w:p w14:paraId="601E0B20" w14:textId="77777777" w:rsidR="00C80568" w:rsidRDefault="00000000">
      <w:pPr>
        <w:spacing w:before="16"/>
        <w:ind w:left="106" w:right="256"/>
        <w:jc w:val="both"/>
        <w:rPr>
          <w:rFonts w:ascii="Arial" w:eastAsia="Arial" w:hAnsi="Arial" w:cs="Arial"/>
          <w:sz w:val="22"/>
          <w:szCs w:val="22"/>
        </w:rPr>
      </w:pPr>
      <w:r>
        <w:rPr>
          <w:rFonts w:ascii="Arial" w:eastAsia="Arial" w:hAnsi="Arial" w:cs="Arial"/>
          <w:sz w:val="22"/>
          <w:szCs w:val="22"/>
        </w:rPr>
        <w:t>1. Introduction ............................................................................................................................. 4</w:t>
      </w:r>
    </w:p>
    <w:p w14:paraId="7B9DB4F2" w14:textId="77777777" w:rsidR="00C80568" w:rsidRDefault="00000000">
      <w:pPr>
        <w:spacing w:before="16"/>
        <w:ind w:left="375"/>
        <w:rPr>
          <w:rFonts w:ascii="Arial" w:eastAsia="Arial" w:hAnsi="Arial" w:cs="Arial"/>
          <w:sz w:val="22"/>
          <w:szCs w:val="22"/>
        </w:rPr>
      </w:pPr>
      <w:r>
        <w:rPr>
          <w:rFonts w:ascii="Arial" w:eastAsia="Arial" w:hAnsi="Arial" w:cs="Arial"/>
          <w:sz w:val="22"/>
          <w:szCs w:val="22"/>
        </w:rPr>
        <w:t>1.1   Why this High-Level Design Document?  ....................................................................... 4</w:t>
      </w:r>
    </w:p>
    <w:p w14:paraId="6C339E73" w14:textId="77777777" w:rsidR="00C80568" w:rsidRDefault="00000000">
      <w:pPr>
        <w:spacing w:before="16"/>
        <w:ind w:left="375"/>
        <w:rPr>
          <w:rFonts w:ascii="Arial" w:eastAsia="Arial" w:hAnsi="Arial" w:cs="Arial"/>
          <w:sz w:val="22"/>
          <w:szCs w:val="22"/>
        </w:rPr>
      </w:pPr>
      <w:r>
        <w:rPr>
          <w:rFonts w:ascii="Arial" w:eastAsia="Arial" w:hAnsi="Arial" w:cs="Arial"/>
          <w:sz w:val="22"/>
          <w:szCs w:val="22"/>
        </w:rPr>
        <w:t>1.2   Scope ............................................................................................................................. 5</w:t>
      </w:r>
    </w:p>
    <w:p w14:paraId="13528968" w14:textId="77777777" w:rsidR="00C80568" w:rsidRDefault="00000000">
      <w:pPr>
        <w:spacing w:before="16"/>
        <w:ind w:left="106" w:right="256"/>
        <w:jc w:val="both"/>
        <w:rPr>
          <w:rFonts w:ascii="Arial" w:eastAsia="Arial" w:hAnsi="Arial" w:cs="Arial"/>
          <w:sz w:val="22"/>
          <w:szCs w:val="22"/>
        </w:rPr>
      </w:pPr>
      <w:r>
        <w:rPr>
          <w:rFonts w:ascii="Arial" w:eastAsia="Arial" w:hAnsi="Arial" w:cs="Arial"/>
          <w:sz w:val="22"/>
          <w:szCs w:val="22"/>
        </w:rPr>
        <w:t>2. General Description   .............................................................................................................. 5</w:t>
      </w:r>
    </w:p>
    <w:p w14:paraId="606E1659" w14:textId="77777777" w:rsidR="00C80568" w:rsidRDefault="00000000">
      <w:pPr>
        <w:spacing w:before="16"/>
        <w:ind w:left="375"/>
        <w:rPr>
          <w:rFonts w:ascii="Arial" w:eastAsia="Arial" w:hAnsi="Arial" w:cs="Arial"/>
          <w:sz w:val="22"/>
          <w:szCs w:val="22"/>
        </w:rPr>
      </w:pPr>
      <w:r>
        <w:rPr>
          <w:rFonts w:ascii="Arial" w:eastAsia="Arial" w:hAnsi="Arial" w:cs="Arial"/>
          <w:sz w:val="22"/>
          <w:szCs w:val="22"/>
        </w:rPr>
        <w:t>1.3   Product Perspective &amp; Problem Statement .................................................................... 5</w:t>
      </w:r>
    </w:p>
    <w:p w14:paraId="7A5C3DAE" w14:textId="77777777" w:rsidR="00C80568" w:rsidRDefault="00C80568">
      <w:pPr>
        <w:spacing w:before="1" w:line="100" w:lineRule="exact"/>
        <w:rPr>
          <w:sz w:val="10"/>
          <w:szCs w:val="10"/>
        </w:rPr>
      </w:pPr>
    </w:p>
    <w:p w14:paraId="3FB724E3" w14:textId="77777777" w:rsidR="00C80568" w:rsidRDefault="00C80568">
      <w:pPr>
        <w:spacing w:line="200" w:lineRule="exact"/>
      </w:pPr>
    </w:p>
    <w:p w14:paraId="700EE8DC" w14:textId="77777777" w:rsidR="00C80568" w:rsidRDefault="00C80568">
      <w:pPr>
        <w:spacing w:line="200" w:lineRule="exact"/>
      </w:pPr>
    </w:p>
    <w:p w14:paraId="07083C4E" w14:textId="77777777" w:rsidR="00C80568" w:rsidRDefault="00C80568">
      <w:pPr>
        <w:spacing w:line="200" w:lineRule="exact"/>
      </w:pPr>
    </w:p>
    <w:p w14:paraId="61FE43E4" w14:textId="77777777" w:rsidR="00C80568" w:rsidRDefault="00C80568">
      <w:pPr>
        <w:spacing w:line="200" w:lineRule="exact"/>
      </w:pPr>
    </w:p>
    <w:p w14:paraId="727F6D92" w14:textId="77777777" w:rsidR="00C80568" w:rsidRDefault="00C80568">
      <w:pPr>
        <w:spacing w:line="200" w:lineRule="exact"/>
      </w:pPr>
    </w:p>
    <w:p w14:paraId="1D9B81E3" w14:textId="77777777" w:rsidR="00C80568" w:rsidRDefault="00C80568">
      <w:pPr>
        <w:spacing w:line="200" w:lineRule="exact"/>
      </w:pPr>
    </w:p>
    <w:p w14:paraId="71D2A114" w14:textId="77777777" w:rsidR="00C80568" w:rsidRDefault="00C80568">
      <w:pPr>
        <w:spacing w:line="200" w:lineRule="exact"/>
      </w:pPr>
    </w:p>
    <w:p w14:paraId="387A5E46" w14:textId="77777777" w:rsidR="00C80568" w:rsidRDefault="00C80568">
      <w:pPr>
        <w:spacing w:line="200" w:lineRule="exact"/>
      </w:pPr>
    </w:p>
    <w:p w14:paraId="497F6D62" w14:textId="77777777" w:rsidR="00C80568" w:rsidRDefault="00000000">
      <w:pPr>
        <w:spacing w:line="252" w:lineRule="auto"/>
        <w:ind w:left="370" w:right="75" w:hanging="10"/>
        <w:rPr>
          <w:rFonts w:ascii="Arial" w:eastAsia="Arial" w:hAnsi="Arial" w:cs="Arial"/>
          <w:sz w:val="22"/>
          <w:szCs w:val="22"/>
        </w:rPr>
      </w:pPr>
      <w:r>
        <w:rPr>
          <w:rFonts w:ascii="Arial" w:eastAsia="Arial" w:hAnsi="Arial" w:cs="Arial"/>
          <w:sz w:val="22"/>
          <w:szCs w:val="22"/>
        </w:rPr>
        <w:t xml:space="preserve">NBA is like a god to many people and is played and loved by many. In this project, we will see various insights into </w:t>
      </w:r>
      <w:proofErr w:type="gramStart"/>
      <w:r>
        <w:rPr>
          <w:rFonts w:ascii="Arial" w:eastAsia="Arial" w:hAnsi="Arial" w:cs="Arial"/>
          <w:sz w:val="22"/>
          <w:szCs w:val="22"/>
        </w:rPr>
        <w:t>NBA</w:t>
      </w:r>
      <w:proofErr w:type="gramEnd"/>
      <w:r>
        <w:rPr>
          <w:rFonts w:ascii="Arial" w:eastAsia="Arial" w:hAnsi="Arial" w:cs="Arial"/>
          <w:sz w:val="22"/>
          <w:szCs w:val="22"/>
        </w:rPr>
        <w:t xml:space="preserve"> and we will see various aspects of NBA players............................... 5</w:t>
      </w:r>
    </w:p>
    <w:p w14:paraId="38942D28" w14:textId="77777777" w:rsidR="00C80568" w:rsidRDefault="00C80568">
      <w:pPr>
        <w:spacing w:before="18" w:line="280" w:lineRule="exact"/>
        <w:rPr>
          <w:sz w:val="28"/>
          <w:szCs w:val="28"/>
        </w:rPr>
      </w:pPr>
    </w:p>
    <w:p w14:paraId="2795283B" w14:textId="77777777" w:rsidR="00C80568" w:rsidRDefault="00000000">
      <w:pPr>
        <w:ind w:left="360"/>
        <w:rPr>
          <w:rFonts w:ascii="Arial" w:eastAsia="Arial" w:hAnsi="Arial" w:cs="Arial"/>
          <w:sz w:val="22"/>
          <w:szCs w:val="22"/>
        </w:rPr>
      </w:pPr>
      <w:r>
        <w:rPr>
          <w:rFonts w:ascii="Arial" w:eastAsia="Arial" w:hAnsi="Arial" w:cs="Arial"/>
          <w:sz w:val="22"/>
          <w:szCs w:val="22"/>
        </w:rPr>
        <w:t xml:space="preserve">2.2 Tools used ........................................................................................................................ </w:t>
      </w:r>
      <w:proofErr w:type="gramStart"/>
      <w:r>
        <w:rPr>
          <w:rFonts w:ascii="Arial" w:eastAsia="Arial" w:hAnsi="Arial" w:cs="Arial"/>
          <w:sz w:val="22"/>
          <w:szCs w:val="22"/>
        </w:rPr>
        <w:t>5</w:t>
      </w:r>
      <w:proofErr w:type="gramEnd"/>
    </w:p>
    <w:p w14:paraId="20352AF7" w14:textId="77777777" w:rsidR="00C80568" w:rsidRDefault="00000000">
      <w:pPr>
        <w:spacing w:before="16"/>
        <w:ind w:left="106" w:right="292"/>
        <w:jc w:val="both"/>
        <w:rPr>
          <w:rFonts w:ascii="Arial" w:eastAsia="Arial" w:hAnsi="Arial" w:cs="Arial"/>
          <w:sz w:val="22"/>
          <w:szCs w:val="22"/>
        </w:rPr>
      </w:pPr>
      <w:r>
        <w:rPr>
          <w:rFonts w:ascii="Arial" w:eastAsia="Arial" w:hAnsi="Arial" w:cs="Arial"/>
          <w:sz w:val="22"/>
          <w:szCs w:val="22"/>
        </w:rPr>
        <w:t>3. Design Details .........................................................................................................................7</w:t>
      </w:r>
    </w:p>
    <w:p w14:paraId="32BDFCCE" w14:textId="77777777" w:rsidR="00C80568" w:rsidRDefault="00000000">
      <w:pPr>
        <w:spacing w:before="16"/>
        <w:ind w:left="324" w:right="310"/>
        <w:jc w:val="center"/>
        <w:rPr>
          <w:rFonts w:ascii="Arial" w:eastAsia="Arial" w:hAnsi="Arial" w:cs="Arial"/>
          <w:sz w:val="22"/>
          <w:szCs w:val="22"/>
        </w:rPr>
      </w:pPr>
      <w:r>
        <w:rPr>
          <w:rFonts w:ascii="Arial" w:eastAsia="Arial" w:hAnsi="Arial" w:cs="Arial"/>
          <w:sz w:val="22"/>
          <w:szCs w:val="22"/>
        </w:rPr>
        <w:t>3.1 Functional Architecture .................................................................................................... 7</w:t>
      </w:r>
    </w:p>
    <w:p w14:paraId="3D9831B8" w14:textId="77777777" w:rsidR="00C80568" w:rsidRDefault="00000000">
      <w:pPr>
        <w:spacing w:before="16"/>
        <w:ind w:left="106" w:right="328"/>
        <w:jc w:val="both"/>
        <w:rPr>
          <w:rFonts w:ascii="Arial" w:eastAsia="Arial" w:hAnsi="Arial" w:cs="Arial"/>
          <w:sz w:val="22"/>
          <w:szCs w:val="22"/>
        </w:rPr>
      </w:pPr>
      <w:r>
        <w:rPr>
          <w:rFonts w:ascii="Arial" w:eastAsia="Arial" w:hAnsi="Arial" w:cs="Arial"/>
          <w:sz w:val="22"/>
          <w:szCs w:val="22"/>
        </w:rPr>
        <w:t>4. KPIs ........................................................................................................................................7</w:t>
      </w:r>
    </w:p>
    <w:p w14:paraId="12B8333E" w14:textId="77777777" w:rsidR="00C80568" w:rsidRDefault="00000000">
      <w:pPr>
        <w:spacing w:before="13"/>
        <w:ind w:left="360"/>
        <w:rPr>
          <w:rFonts w:ascii="Arial" w:eastAsia="Arial" w:hAnsi="Arial" w:cs="Arial"/>
          <w:sz w:val="22"/>
          <w:szCs w:val="22"/>
        </w:rPr>
      </w:pPr>
      <w:r>
        <w:rPr>
          <w:rFonts w:ascii="Arial" w:eastAsia="Arial" w:hAnsi="Arial" w:cs="Arial"/>
          <w:sz w:val="22"/>
          <w:szCs w:val="22"/>
        </w:rPr>
        <w:t>4.2 KPIs (Key Performance Indicators) .................................................................................. 8</w:t>
      </w:r>
    </w:p>
    <w:p w14:paraId="3F928B5E" w14:textId="77777777" w:rsidR="00C80568" w:rsidRDefault="00000000">
      <w:pPr>
        <w:spacing w:before="16"/>
        <w:ind w:left="106" w:right="8813"/>
        <w:jc w:val="both"/>
        <w:rPr>
          <w:rFonts w:ascii="Arial" w:eastAsia="Arial" w:hAnsi="Arial" w:cs="Arial"/>
          <w:sz w:val="22"/>
          <w:szCs w:val="22"/>
        </w:rPr>
      </w:pPr>
      <w:r>
        <w:rPr>
          <w:rFonts w:ascii="Arial" w:eastAsia="Arial" w:hAnsi="Arial" w:cs="Arial"/>
          <w:sz w:val="22"/>
          <w:szCs w:val="22"/>
        </w:rPr>
        <w:t>5. Final</w:t>
      </w:r>
    </w:p>
    <w:p w14:paraId="73F977AD" w14:textId="77777777" w:rsidR="00C80568" w:rsidRDefault="00C80568">
      <w:pPr>
        <w:spacing w:before="6" w:line="180" w:lineRule="exact"/>
        <w:rPr>
          <w:sz w:val="18"/>
          <w:szCs w:val="18"/>
        </w:rPr>
      </w:pPr>
    </w:p>
    <w:p w14:paraId="44712295" w14:textId="77777777" w:rsidR="00C80568" w:rsidRDefault="00000000">
      <w:pPr>
        <w:ind w:left="159" w:right="313"/>
        <w:jc w:val="both"/>
        <w:rPr>
          <w:rFonts w:ascii="Arial" w:eastAsia="Arial" w:hAnsi="Arial" w:cs="Arial"/>
          <w:sz w:val="22"/>
          <w:szCs w:val="22"/>
        </w:rPr>
      </w:pPr>
      <w:r>
        <w:rPr>
          <w:rFonts w:ascii="Arial" w:eastAsia="Arial" w:hAnsi="Arial" w:cs="Arial"/>
          <w:sz w:val="22"/>
          <w:szCs w:val="22"/>
        </w:rPr>
        <w:t>Section........................................................................................................................................8</w:t>
      </w:r>
    </w:p>
    <w:p w14:paraId="434875FC" w14:textId="77777777" w:rsidR="00C80568" w:rsidRDefault="00C80568">
      <w:pPr>
        <w:spacing w:before="18" w:line="220" w:lineRule="exact"/>
        <w:rPr>
          <w:sz w:val="22"/>
          <w:szCs w:val="22"/>
        </w:rPr>
      </w:pPr>
    </w:p>
    <w:p w14:paraId="4DE325CE" w14:textId="77777777" w:rsidR="00C80568" w:rsidRDefault="00000000">
      <w:pPr>
        <w:ind w:left="101" w:right="8579"/>
        <w:jc w:val="both"/>
        <w:rPr>
          <w:rFonts w:ascii="Calibri" w:eastAsia="Calibri" w:hAnsi="Calibri" w:cs="Calibri"/>
          <w:sz w:val="28"/>
          <w:szCs w:val="28"/>
        </w:rPr>
      </w:pPr>
      <w:r>
        <w:rPr>
          <w:rFonts w:ascii="Calibri" w:eastAsia="Calibri" w:hAnsi="Calibri" w:cs="Calibri"/>
          <w:color w:val="00AF50"/>
          <w:sz w:val="28"/>
          <w:szCs w:val="28"/>
        </w:rPr>
        <w:t>Abstract</w:t>
      </w:r>
    </w:p>
    <w:p w14:paraId="1E2E20D6" w14:textId="77777777" w:rsidR="00C80568" w:rsidRDefault="00C80568">
      <w:pPr>
        <w:spacing w:line="100" w:lineRule="exact"/>
        <w:rPr>
          <w:sz w:val="11"/>
          <w:szCs w:val="11"/>
        </w:rPr>
      </w:pPr>
    </w:p>
    <w:p w14:paraId="6AAE72C7" w14:textId="77777777" w:rsidR="00C80568" w:rsidRDefault="00000000">
      <w:pPr>
        <w:spacing w:line="264" w:lineRule="auto"/>
        <w:ind w:left="116" w:right="336" w:hanging="10"/>
        <w:rPr>
          <w:rFonts w:ascii="Arial" w:eastAsia="Arial" w:hAnsi="Arial" w:cs="Arial"/>
          <w:sz w:val="22"/>
          <w:szCs w:val="22"/>
        </w:rPr>
      </w:pPr>
      <w:r>
        <w:rPr>
          <w:rFonts w:ascii="Arial" w:eastAsia="Arial" w:hAnsi="Arial" w:cs="Arial"/>
          <w:sz w:val="22"/>
          <w:szCs w:val="22"/>
        </w:rPr>
        <w:t>The National Basketball Association, NBA, is a professional basketball league comprised of 30 teams across North America featuring the best basketball players in the world.</w:t>
      </w:r>
    </w:p>
    <w:p w14:paraId="41762F9C" w14:textId="77777777" w:rsidR="00C80568" w:rsidRDefault="00C80568">
      <w:pPr>
        <w:spacing w:before="12" w:line="200" w:lineRule="exact"/>
      </w:pPr>
    </w:p>
    <w:p w14:paraId="6E0D3C0D" w14:textId="77777777" w:rsidR="00C80568" w:rsidRDefault="00000000">
      <w:pPr>
        <w:spacing w:line="265" w:lineRule="auto"/>
        <w:ind w:left="116" w:right="217" w:hanging="10"/>
        <w:jc w:val="both"/>
        <w:rPr>
          <w:rFonts w:ascii="Arial" w:eastAsia="Arial" w:hAnsi="Arial" w:cs="Arial"/>
          <w:sz w:val="22"/>
          <w:szCs w:val="22"/>
        </w:rPr>
        <w:sectPr w:rsidR="00C80568">
          <w:headerReference w:type="default" r:id="rId9"/>
          <w:pgSz w:w="12240" w:h="15840"/>
          <w:pgMar w:top="2220" w:right="1240" w:bottom="280" w:left="1320" w:header="1440" w:footer="0" w:gutter="0"/>
          <w:cols w:space="720"/>
        </w:sectPr>
      </w:pPr>
      <w:r>
        <w:rPr>
          <w:rFonts w:ascii="Arial" w:eastAsia="Arial" w:hAnsi="Arial" w:cs="Arial"/>
          <w:sz w:val="22"/>
          <w:szCs w:val="22"/>
        </w:rPr>
        <w:t>Today, the NBA is the most innovative league in sports, helping drive the game's growth around the globe. We’re pioneers in using technology to deliver content to fans over all forms of media, and a leader in social responsibility and community development.</w:t>
      </w:r>
    </w:p>
    <w:p w14:paraId="0CC5AA66" w14:textId="77777777" w:rsidR="00C80568" w:rsidRDefault="00C80568">
      <w:pPr>
        <w:spacing w:before="6" w:line="140" w:lineRule="exact"/>
        <w:rPr>
          <w:sz w:val="15"/>
          <w:szCs w:val="15"/>
        </w:rPr>
      </w:pPr>
    </w:p>
    <w:p w14:paraId="1626BF48" w14:textId="77777777" w:rsidR="00C80568" w:rsidRDefault="00000000">
      <w:pPr>
        <w:ind w:left="480"/>
        <w:rPr>
          <w:rFonts w:ascii="Calibri" w:eastAsia="Calibri" w:hAnsi="Calibri" w:cs="Calibri"/>
          <w:sz w:val="28"/>
          <w:szCs w:val="28"/>
        </w:rPr>
      </w:pPr>
      <w:r>
        <w:rPr>
          <w:rFonts w:ascii="Calibri" w:eastAsia="Calibri" w:hAnsi="Calibri" w:cs="Calibri"/>
          <w:sz w:val="28"/>
          <w:szCs w:val="28"/>
        </w:rPr>
        <w:t>3</w:t>
      </w:r>
      <w:r>
        <w:rPr>
          <w:rFonts w:ascii="Arial" w:eastAsia="Arial" w:hAnsi="Arial" w:cs="Arial"/>
          <w:sz w:val="28"/>
          <w:szCs w:val="28"/>
        </w:rPr>
        <w:t xml:space="preserve">. </w:t>
      </w:r>
      <w:r>
        <w:rPr>
          <w:rFonts w:ascii="Calibri" w:eastAsia="Calibri" w:hAnsi="Calibri" w:cs="Calibri"/>
          <w:sz w:val="28"/>
          <w:szCs w:val="28"/>
        </w:rPr>
        <w:t>High Level Design (HLD)</w:t>
      </w:r>
    </w:p>
    <w:p w14:paraId="6784F7C8" w14:textId="77777777" w:rsidR="00C80568" w:rsidRDefault="00C80568">
      <w:pPr>
        <w:spacing w:before="9" w:line="120" w:lineRule="exact"/>
        <w:rPr>
          <w:sz w:val="12"/>
          <w:szCs w:val="12"/>
        </w:rPr>
      </w:pPr>
    </w:p>
    <w:p w14:paraId="7322B08F" w14:textId="77777777" w:rsidR="00C80568" w:rsidRDefault="00C80568">
      <w:pPr>
        <w:spacing w:line="200" w:lineRule="exact"/>
      </w:pPr>
    </w:p>
    <w:p w14:paraId="14DC5649" w14:textId="77777777" w:rsidR="00C80568" w:rsidRDefault="00C80568">
      <w:pPr>
        <w:spacing w:line="200" w:lineRule="exact"/>
      </w:pPr>
    </w:p>
    <w:p w14:paraId="63E6FD91" w14:textId="77777777" w:rsidR="00C80568" w:rsidRDefault="00C80568">
      <w:pPr>
        <w:spacing w:line="200" w:lineRule="exact"/>
      </w:pPr>
    </w:p>
    <w:p w14:paraId="2F9A95B8" w14:textId="77777777" w:rsidR="00C80568" w:rsidRDefault="00C80568">
      <w:pPr>
        <w:spacing w:line="200" w:lineRule="exact"/>
      </w:pPr>
    </w:p>
    <w:p w14:paraId="586E78DA" w14:textId="77777777" w:rsidR="00C80568" w:rsidRDefault="00000000">
      <w:pPr>
        <w:ind w:left="120"/>
        <w:rPr>
          <w:rFonts w:ascii="Calibri" w:eastAsia="Calibri" w:hAnsi="Calibri" w:cs="Calibri"/>
          <w:sz w:val="36"/>
          <w:szCs w:val="36"/>
        </w:rPr>
      </w:pPr>
      <w:r>
        <w:rPr>
          <w:rFonts w:ascii="Calibri" w:eastAsia="Calibri" w:hAnsi="Calibri" w:cs="Calibri"/>
          <w:color w:val="4F81BC"/>
          <w:sz w:val="36"/>
          <w:szCs w:val="36"/>
        </w:rPr>
        <w:t>1. Introduction</w:t>
      </w:r>
    </w:p>
    <w:p w14:paraId="211F2833" w14:textId="77777777" w:rsidR="00C80568" w:rsidRDefault="00000000">
      <w:pPr>
        <w:spacing w:before="40"/>
        <w:ind w:left="106"/>
        <w:rPr>
          <w:rFonts w:ascii="Arial" w:eastAsia="Arial" w:hAnsi="Arial" w:cs="Arial"/>
          <w:sz w:val="24"/>
          <w:szCs w:val="24"/>
        </w:rPr>
      </w:pPr>
      <w:r>
        <w:rPr>
          <w:rFonts w:ascii="Arial" w:eastAsia="Arial" w:hAnsi="Arial" w:cs="Arial"/>
          <w:b/>
          <w:color w:val="4471C5"/>
          <w:sz w:val="22"/>
          <w:szCs w:val="22"/>
        </w:rPr>
        <w:t xml:space="preserve">1.1       </w:t>
      </w:r>
      <w:r>
        <w:rPr>
          <w:rFonts w:ascii="Arial" w:eastAsia="Arial" w:hAnsi="Arial" w:cs="Arial"/>
          <w:b/>
          <w:color w:val="4471C5"/>
          <w:sz w:val="24"/>
          <w:szCs w:val="24"/>
        </w:rPr>
        <w:t>Why this High-Level Design Document?</w:t>
      </w:r>
    </w:p>
    <w:p w14:paraId="435600AC" w14:textId="77777777" w:rsidR="00C80568" w:rsidRDefault="00000000">
      <w:pPr>
        <w:spacing w:before="21" w:line="252" w:lineRule="auto"/>
        <w:ind w:left="850" w:right="67" w:hanging="10"/>
        <w:jc w:val="both"/>
        <w:rPr>
          <w:rFonts w:ascii="Arial" w:eastAsia="Arial" w:hAnsi="Arial" w:cs="Arial"/>
          <w:sz w:val="22"/>
          <w:szCs w:val="22"/>
        </w:rPr>
      </w:pPr>
      <w:r>
        <w:rPr>
          <w:rFonts w:ascii="Arial" w:eastAsia="Arial" w:hAnsi="Arial" w:cs="Arial"/>
          <w:sz w:val="22"/>
          <w:szCs w:val="22"/>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55649FA6" w14:textId="77777777" w:rsidR="00C80568" w:rsidRDefault="00C80568">
      <w:pPr>
        <w:spacing w:line="200" w:lineRule="exact"/>
      </w:pPr>
    </w:p>
    <w:p w14:paraId="104D82FE" w14:textId="77777777" w:rsidR="00C80568" w:rsidRDefault="00C80568">
      <w:pPr>
        <w:spacing w:line="200" w:lineRule="exact"/>
      </w:pPr>
    </w:p>
    <w:p w14:paraId="08A6FC08" w14:textId="77777777" w:rsidR="00C80568" w:rsidRDefault="00C80568">
      <w:pPr>
        <w:spacing w:line="200" w:lineRule="exact"/>
      </w:pPr>
    </w:p>
    <w:p w14:paraId="091F6366" w14:textId="77777777" w:rsidR="00C80568" w:rsidRDefault="00C80568">
      <w:pPr>
        <w:spacing w:before="7" w:line="240" w:lineRule="exact"/>
        <w:rPr>
          <w:sz w:val="24"/>
          <w:szCs w:val="24"/>
        </w:rPr>
      </w:pPr>
    </w:p>
    <w:p w14:paraId="14350524" w14:textId="77777777" w:rsidR="00C80568" w:rsidRDefault="00000000">
      <w:pPr>
        <w:ind w:left="120"/>
        <w:rPr>
          <w:rFonts w:ascii="Arial" w:eastAsia="Arial" w:hAnsi="Arial" w:cs="Arial"/>
          <w:sz w:val="22"/>
          <w:szCs w:val="22"/>
        </w:rPr>
      </w:pPr>
      <w:r>
        <w:rPr>
          <w:rFonts w:ascii="Arial" w:eastAsia="Arial" w:hAnsi="Arial" w:cs="Arial"/>
          <w:color w:val="2E5396"/>
          <w:sz w:val="22"/>
          <w:szCs w:val="22"/>
        </w:rPr>
        <w:t>The HLD will:</w:t>
      </w:r>
    </w:p>
    <w:p w14:paraId="5112FBB0" w14:textId="77777777" w:rsidR="00C80568" w:rsidRDefault="00000000">
      <w:pPr>
        <w:spacing w:before="42"/>
        <w:ind w:left="120"/>
        <w:rPr>
          <w:rFonts w:ascii="Calibri" w:eastAsia="Calibri" w:hAnsi="Calibri" w:cs="Calibri"/>
          <w:sz w:val="22"/>
          <w:szCs w:val="22"/>
        </w:rPr>
      </w:pPr>
      <w:r>
        <w:rPr>
          <w:rFonts w:ascii="Calibri" w:eastAsia="Calibri" w:hAnsi="Calibri" w:cs="Calibri"/>
          <w:sz w:val="22"/>
          <w:szCs w:val="22"/>
        </w:rPr>
        <w:t xml:space="preserve">•            Present </w:t>
      </w:r>
      <w:proofErr w:type="gramStart"/>
      <w:r>
        <w:rPr>
          <w:rFonts w:ascii="Calibri" w:eastAsia="Calibri" w:hAnsi="Calibri" w:cs="Calibri"/>
          <w:sz w:val="22"/>
          <w:szCs w:val="22"/>
        </w:rPr>
        <w:t>all of</w:t>
      </w:r>
      <w:proofErr w:type="gramEnd"/>
      <w:r>
        <w:rPr>
          <w:rFonts w:ascii="Calibri" w:eastAsia="Calibri" w:hAnsi="Calibri" w:cs="Calibri"/>
          <w:sz w:val="22"/>
          <w:szCs w:val="22"/>
        </w:rPr>
        <w:t xml:space="preserve"> the design aspects and define them in detail</w:t>
      </w:r>
    </w:p>
    <w:p w14:paraId="604E5EF6" w14:textId="77777777" w:rsidR="00C80568" w:rsidRDefault="00C80568">
      <w:pPr>
        <w:spacing w:before="11" w:line="260" w:lineRule="exact"/>
        <w:rPr>
          <w:sz w:val="26"/>
          <w:szCs w:val="26"/>
        </w:rPr>
      </w:pPr>
    </w:p>
    <w:p w14:paraId="399DDCE8" w14:textId="77777777" w:rsidR="00C80568" w:rsidRDefault="00000000">
      <w:pPr>
        <w:ind w:left="120"/>
        <w:rPr>
          <w:rFonts w:ascii="Calibri" w:eastAsia="Calibri" w:hAnsi="Calibri" w:cs="Calibri"/>
          <w:sz w:val="22"/>
          <w:szCs w:val="22"/>
        </w:rPr>
      </w:pPr>
      <w:r>
        <w:rPr>
          <w:rFonts w:ascii="Calibri" w:eastAsia="Calibri" w:hAnsi="Calibri" w:cs="Calibri"/>
          <w:sz w:val="22"/>
          <w:szCs w:val="22"/>
        </w:rPr>
        <w:t>•            Describe the user interface is implemented</w:t>
      </w:r>
    </w:p>
    <w:p w14:paraId="78308C71" w14:textId="77777777" w:rsidR="00C80568" w:rsidRDefault="00C80568">
      <w:pPr>
        <w:spacing w:before="14" w:line="260" w:lineRule="exact"/>
        <w:rPr>
          <w:sz w:val="26"/>
          <w:szCs w:val="26"/>
        </w:rPr>
      </w:pPr>
    </w:p>
    <w:p w14:paraId="7988B4EC" w14:textId="77777777" w:rsidR="00C80568" w:rsidRDefault="00000000">
      <w:pPr>
        <w:ind w:left="120"/>
        <w:rPr>
          <w:rFonts w:ascii="Calibri" w:eastAsia="Calibri" w:hAnsi="Calibri" w:cs="Calibri"/>
          <w:sz w:val="22"/>
          <w:szCs w:val="22"/>
        </w:rPr>
      </w:pPr>
      <w:r>
        <w:rPr>
          <w:rFonts w:ascii="Calibri" w:eastAsia="Calibri" w:hAnsi="Calibri" w:cs="Calibri"/>
          <w:sz w:val="22"/>
          <w:szCs w:val="22"/>
        </w:rPr>
        <w:t>•            Describe the hardware and software interfaces</w:t>
      </w:r>
    </w:p>
    <w:p w14:paraId="0C91B4E7" w14:textId="77777777" w:rsidR="00C80568" w:rsidRDefault="00C80568">
      <w:pPr>
        <w:spacing w:before="14" w:line="260" w:lineRule="exact"/>
        <w:rPr>
          <w:sz w:val="26"/>
          <w:szCs w:val="26"/>
        </w:rPr>
      </w:pPr>
    </w:p>
    <w:p w14:paraId="4CD5BC70" w14:textId="77777777" w:rsidR="00C80568" w:rsidRDefault="00000000">
      <w:pPr>
        <w:ind w:left="120"/>
        <w:rPr>
          <w:rFonts w:ascii="Calibri" w:eastAsia="Calibri" w:hAnsi="Calibri" w:cs="Calibri"/>
          <w:sz w:val="22"/>
          <w:szCs w:val="22"/>
        </w:rPr>
      </w:pPr>
      <w:r>
        <w:rPr>
          <w:rFonts w:ascii="Calibri" w:eastAsia="Calibri" w:hAnsi="Calibri" w:cs="Calibri"/>
          <w:sz w:val="22"/>
          <w:szCs w:val="22"/>
        </w:rPr>
        <w:t>•            Describe the performance requirements</w:t>
      </w:r>
    </w:p>
    <w:p w14:paraId="3EAAE935" w14:textId="77777777" w:rsidR="00C80568" w:rsidRDefault="00C80568">
      <w:pPr>
        <w:spacing w:before="12" w:line="260" w:lineRule="exact"/>
        <w:rPr>
          <w:sz w:val="26"/>
          <w:szCs w:val="26"/>
        </w:rPr>
      </w:pPr>
    </w:p>
    <w:p w14:paraId="3DC16BE6" w14:textId="77777777" w:rsidR="00C80568" w:rsidRDefault="00000000">
      <w:pPr>
        <w:ind w:left="120"/>
        <w:rPr>
          <w:rFonts w:ascii="Calibri" w:eastAsia="Calibri" w:hAnsi="Calibri" w:cs="Calibri"/>
          <w:sz w:val="22"/>
          <w:szCs w:val="22"/>
        </w:rPr>
      </w:pPr>
      <w:r>
        <w:rPr>
          <w:rFonts w:ascii="Calibri" w:eastAsia="Calibri" w:hAnsi="Calibri" w:cs="Calibri"/>
          <w:sz w:val="22"/>
          <w:szCs w:val="22"/>
        </w:rPr>
        <w:t>•            Include design features and the architecture of the project</w:t>
      </w:r>
    </w:p>
    <w:p w14:paraId="405521A2" w14:textId="77777777" w:rsidR="00C80568" w:rsidRDefault="00C80568">
      <w:pPr>
        <w:spacing w:before="14" w:line="260" w:lineRule="exact"/>
        <w:rPr>
          <w:sz w:val="26"/>
          <w:szCs w:val="26"/>
        </w:rPr>
      </w:pPr>
    </w:p>
    <w:p w14:paraId="1CF81DD8" w14:textId="77777777" w:rsidR="00C80568" w:rsidRDefault="00000000">
      <w:pPr>
        <w:ind w:left="120"/>
        <w:rPr>
          <w:rFonts w:ascii="Calibri" w:eastAsia="Calibri" w:hAnsi="Calibri" w:cs="Calibri"/>
          <w:sz w:val="22"/>
          <w:szCs w:val="22"/>
        </w:rPr>
      </w:pPr>
      <w:r>
        <w:rPr>
          <w:rFonts w:ascii="Calibri" w:eastAsia="Calibri" w:hAnsi="Calibri" w:cs="Calibri"/>
          <w:sz w:val="22"/>
          <w:szCs w:val="22"/>
        </w:rPr>
        <w:t>•            List and describe the non-functional attributes like:</w:t>
      </w:r>
    </w:p>
    <w:p w14:paraId="759DA0B6" w14:textId="77777777" w:rsidR="00C80568" w:rsidRDefault="00C80568">
      <w:pPr>
        <w:spacing w:line="200" w:lineRule="exact"/>
      </w:pPr>
    </w:p>
    <w:p w14:paraId="3B2B5DA1" w14:textId="77777777" w:rsidR="00C80568" w:rsidRDefault="00C80568">
      <w:pPr>
        <w:spacing w:before="3" w:line="280" w:lineRule="exact"/>
        <w:rPr>
          <w:sz w:val="28"/>
          <w:szCs w:val="28"/>
        </w:rPr>
      </w:pPr>
    </w:p>
    <w:p w14:paraId="09B3B88B" w14:textId="77777777" w:rsidR="00C80568" w:rsidRDefault="00000000">
      <w:pPr>
        <w:ind w:left="171"/>
        <w:rPr>
          <w:rFonts w:ascii="Calibri" w:eastAsia="Calibri" w:hAnsi="Calibri" w:cs="Calibri"/>
          <w:sz w:val="22"/>
          <w:szCs w:val="22"/>
        </w:rPr>
      </w:pPr>
      <w:r>
        <w:rPr>
          <w:rFonts w:ascii="Courier New" w:eastAsia="Courier New" w:hAnsi="Courier New" w:cs="Courier New"/>
          <w:sz w:val="22"/>
          <w:szCs w:val="22"/>
        </w:rPr>
        <w:t xml:space="preserve">o </w:t>
      </w:r>
      <w:r>
        <w:rPr>
          <w:rFonts w:ascii="Calibri" w:eastAsia="Calibri" w:hAnsi="Calibri" w:cs="Calibri"/>
          <w:sz w:val="22"/>
          <w:szCs w:val="22"/>
        </w:rPr>
        <w:t>Security</w:t>
      </w:r>
    </w:p>
    <w:p w14:paraId="4EBB51CF" w14:textId="77777777" w:rsidR="00C80568" w:rsidRDefault="00C80568">
      <w:pPr>
        <w:spacing w:line="200" w:lineRule="exact"/>
      </w:pPr>
    </w:p>
    <w:p w14:paraId="033E5D93" w14:textId="77777777" w:rsidR="00C80568" w:rsidRDefault="00C80568">
      <w:pPr>
        <w:spacing w:before="19" w:line="260" w:lineRule="exact"/>
        <w:rPr>
          <w:sz w:val="26"/>
          <w:szCs w:val="26"/>
        </w:rPr>
      </w:pPr>
    </w:p>
    <w:p w14:paraId="0A988F0C" w14:textId="77777777" w:rsidR="00C80568" w:rsidRDefault="00000000">
      <w:pPr>
        <w:ind w:left="106"/>
        <w:rPr>
          <w:rFonts w:ascii="Calibri" w:eastAsia="Calibri" w:hAnsi="Calibri" w:cs="Calibri"/>
          <w:sz w:val="22"/>
          <w:szCs w:val="22"/>
        </w:rPr>
      </w:pPr>
      <w:r>
        <w:rPr>
          <w:rFonts w:ascii="Courier New" w:eastAsia="Courier New" w:hAnsi="Courier New" w:cs="Courier New"/>
          <w:sz w:val="22"/>
          <w:szCs w:val="22"/>
        </w:rPr>
        <w:t xml:space="preserve">o </w:t>
      </w:r>
      <w:r>
        <w:rPr>
          <w:rFonts w:ascii="Calibri" w:eastAsia="Calibri" w:hAnsi="Calibri" w:cs="Calibri"/>
          <w:sz w:val="22"/>
          <w:szCs w:val="22"/>
        </w:rPr>
        <w:t>Reliability</w:t>
      </w:r>
    </w:p>
    <w:p w14:paraId="19B46D25" w14:textId="77777777" w:rsidR="00C80568" w:rsidRDefault="00C80568">
      <w:pPr>
        <w:spacing w:line="200" w:lineRule="exact"/>
      </w:pPr>
    </w:p>
    <w:p w14:paraId="39CBEE3D" w14:textId="77777777" w:rsidR="00C80568" w:rsidRDefault="00C80568">
      <w:pPr>
        <w:spacing w:before="9" w:line="260" w:lineRule="exact"/>
        <w:rPr>
          <w:sz w:val="26"/>
          <w:szCs w:val="26"/>
        </w:rPr>
      </w:pPr>
    </w:p>
    <w:p w14:paraId="5F7F6187" w14:textId="77777777" w:rsidR="00C80568" w:rsidRDefault="00000000">
      <w:pPr>
        <w:ind w:left="106"/>
        <w:rPr>
          <w:rFonts w:ascii="Calibri" w:eastAsia="Calibri" w:hAnsi="Calibri" w:cs="Calibri"/>
          <w:sz w:val="22"/>
          <w:szCs w:val="22"/>
        </w:rPr>
      </w:pPr>
      <w:r>
        <w:rPr>
          <w:rFonts w:ascii="Courier New" w:eastAsia="Courier New" w:hAnsi="Courier New" w:cs="Courier New"/>
          <w:sz w:val="22"/>
          <w:szCs w:val="22"/>
        </w:rPr>
        <w:t xml:space="preserve">o </w:t>
      </w:r>
      <w:r>
        <w:rPr>
          <w:rFonts w:ascii="Calibri" w:eastAsia="Calibri" w:hAnsi="Calibri" w:cs="Calibri"/>
          <w:sz w:val="22"/>
          <w:szCs w:val="22"/>
        </w:rPr>
        <w:t>Maintainability</w:t>
      </w:r>
    </w:p>
    <w:p w14:paraId="34CD6597" w14:textId="77777777" w:rsidR="00C80568" w:rsidRDefault="00C80568">
      <w:pPr>
        <w:spacing w:line="200" w:lineRule="exact"/>
      </w:pPr>
    </w:p>
    <w:p w14:paraId="46BF1AC3" w14:textId="77777777" w:rsidR="00C80568" w:rsidRDefault="00C80568">
      <w:pPr>
        <w:spacing w:before="15" w:line="260" w:lineRule="exact"/>
        <w:rPr>
          <w:sz w:val="26"/>
          <w:szCs w:val="26"/>
        </w:rPr>
      </w:pPr>
    </w:p>
    <w:p w14:paraId="2C727A91" w14:textId="77777777" w:rsidR="00C80568" w:rsidRDefault="00000000">
      <w:pPr>
        <w:ind w:left="106"/>
        <w:rPr>
          <w:rFonts w:ascii="Calibri" w:eastAsia="Calibri" w:hAnsi="Calibri" w:cs="Calibri"/>
          <w:sz w:val="22"/>
          <w:szCs w:val="22"/>
        </w:rPr>
      </w:pPr>
      <w:r>
        <w:rPr>
          <w:rFonts w:ascii="Courier New" w:eastAsia="Courier New" w:hAnsi="Courier New" w:cs="Courier New"/>
          <w:sz w:val="22"/>
          <w:szCs w:val="22"/>
        </w:rPr>
        <w:t xml:space="preserve">o </w:t>
      </w:r>
      <w:r>
        <w:rPr>
          <w:rFonts w:ascii="Calibri" w:eastAsia="Calibri" w:hAnsi="Calibri" w:cs="Calibri"/>
          <w:sz w:val="22"/>
          <w:szCs w:val="22"/>
        </w:rPr>
        <w:t>Reusability</w:t>
      </w:r>
    </w:p>
    <w:p w14:paraId="3ED4CA58" w14:textId="77777777" w:rsidR="00C80568" w:rsidRDefault="00C80568">
      <w:pPr>
        <w:spacing w:line="260" w:lineRule="exact"/>
        <w:rPr>
          <w:sz w:val="26"/>
          <w:szCs w:val="26"/>
        </w:rPr>
      </w:pPr>
    </w:p>
    <w:p w14:paraId="04635841" w14:textId="77777777" w:rsidR="00C80568" w:rsidRDefault="00000000">
      <w:pPr>
        <w:ind w:left="106"/>
        <w:rPr>
          <w:rFonts w:ascii="Calibri" w:eastAsia="Calibri" w:hAnsi="Calibri" w:cs="Calibri"/>
          <w:sz w:val="22"/>
          <w:szCs w:val="22"/>
        </w:rPr>
      </w:pPr>
      <w:r>
        <w:rPr>
          <w:rFonts w:ascii="Courier New" w:eastAsia="Courier New" w:hAnsi="Courier New" w:cs="Courier New"/>
          <w:sz w:val="22"/>
          <w:szCs w:val="22"/>
        </w:rPr>
        <w:t xml:space="preserve">o </w:t>
      </w:r>
      <w:r>
        <w:rPr>
          <w:rFonts w:ascii="Calibri" w:eastAsia="Calibri" w:hAnsi="Calibri" w:cs="Calibri"/>
          <w:sz w:val="22"/>
          <w:szCs w:val="22"/>
        </w:rPr>
        <w:t xml:space="preserve">Application compatibility </w:t>
      </w:r>
      <w:r>
        <w:rPr>
          <w:rFonts w:ascii="Courier New" w:eastAsia="Courier New" w:hAnsi="Courier New" w:cs="Courier New"/>
          <w:sz w:val="22"/>
          <w:szCs w:val="22"/>
        </w:rPr>
        <w:t xml:space="preserve">o </w:t>
      </w:r>
      <w:r>
        <w:rPr>
          <w:rFonts w:ascii="Calibri" w:eastAsia="Calibri" w:hAnsi="Calibri" w:cs="Calibri"/>
          <w:sz w:val="22"/>
          <w:szCs w:val="22"/>
        </w:rPr>
        <w:t>Resource utilization</w:t>
      </w:r>
    </w:p>
    <w:p w14:paraId="723D779F" w14:textId="77777777" w:rsidR="00C80568" w:rsidRDefault="00C80568">
      <w:pPr>
        <w:spacing w:line="200" w:lineRule="exact"/>
      </w:pPr>
    </w:p>
    <w:p w14:paraId="3B230FF0" w14:textId="77777777" w:rsidR="00C80568" w:rsidRDefault="00C80568">
      <w:pPr>
        <w:spacing w:before="16" w:line="260" w:lineRule="exact"/>
        <w:rPr>
          <w:sz w:val="26"/>
          <w:szCs w:val="26"/>
        </w:rPr>
      </w:pPr>
    </w:p>
    <w:p w14:paraId="4B2749B9" w14:textId="77777777" w:rsidR="00C80568" w:rsidRDefault="00000000">
      <w:pPr>
        <w:ind w:left="106"/>
        <w:rPr>
          <w:rFonts w:ascii="Calibri" w:eastAsia="Calibri" w:hAnsi="Calibri" w:cs="Calibri"/>
          <w:sz w:val="22"/>
          <w:szCs w:val="22"/>
        </w:rPr>
        <w:sectPr w:rsidR="00C80568">
          <w:headerReference w:type="default" r:id="rId10"/>
          <w:pgSz w:w="12240" w:h="15840"/>
          <w:pgMar w:top="1560" w:right="1300" w:bottom="280" w:left="1320" w:header="1367" w:footer="0" w:gutter="0"/>
          <w:cols w:space="720"/>
        </w:sectPr>
      </w:pPr>
      <w:r>
        <w:rPr>
          <w:rFonts w:ascii="Courier New" w:eastAsia="Courier New" w:hAnsi="Courier New" w:cs="Courier New"/>
          <w:sz w:val="22"/>
          <w:szCs w:val="22"/>
        </w:rPr>
        <w:t xml:space="preserve">o </w:t>
      </w:r>
      <w:r>
        <w:rPr>
          <w:rFonts w:ascii="Calibri" w:eastAsia="Calibri" w:hAnsi="Calibri" w:cs="Calibri"/>
          <w:sz w:val="22"/>
          <w:szCs w:val="22"/>
        </w:rPr>
        <w:t>Serviceability</w:t>
      </w:r>
    </w:p>
    <w:p w14:paraId="3D440863" w14:textId="77777777" w:rsidR="00C80568" w:rsidRDefault="00C80568">
      <w:pPr>
        <w:spacing w:before="7" w:line="160" w:lineRule="exact"/>
        <w:rPr>
          <w:sz w:val="16"/>
          <w:szCs w:val="16"/>
        </w:rPr>
      </w:pPr>
    </w:p>
    <w:p w14:paraId="7602910F" w14:textId="77777777" w:rsidR="00C80568" w:rsidRDefault="00000000">
      <w:pPr>
        <w:spacing w:line="360" w:lineRule="exact"/>
        <w:ind w:left="126"/>
        <w:rPr>
          <w:rFonts w:ascii="Calibri" w:eastAsia="Calibri" w:hAnsi="Calibri" w:cs="Calibri"/>
          <w:sz w:val="28"/>
          <w:szCs w:val="28"/>
        </w:rPr>
      </w:pPr>
      <w:proofErr w:type="gramStart"/>
      <w:r>
        <w:rPr>
          <w:rFonts w:ascii="Calibri" w:eastAsia="Calibri" w:hAnsi="Calibri" w:cs="Calibri"/>
          <w:b/>
          <w:w w:val="99"/>
          <w:sz w:val="32"/>
          <w:szCs w:val="32"/>
        </w:rPr>
        <w:t>4</w:t>
      </w:r>
      <w:r>
        <w:rPr>
          <w:rFonts w:ascii="Calibri" w:eastAsia="Calibri" w:hAnsi="Calibri" w:cs="Calibri"/>
          <w:b/>
          <w:sz w:val="32"/>
          <w:szCs w:val="32"/>
        </w:rPr>
        <w:t xml:space="preserve"> </w:t>
      </w:r>
      <w:r>
        <w:rPr>
          <w:rFonts w:ascii="Calibri" w:eastAsia="Calibri" w:hAnsi="Calibri" w:cs="Calibri"/>
          <w:sz w:val="28"/>
          <w:szCs w:val="28"/>
        </w:rPr>
        <w:t>.High</w:t>
      </w:r>
      <w:proofErr w:type="gramEnd"/>
      <w:r>
        <w:rPr>
          <w:rFonts w:ascii="Calibri" w:eastAsia="Calibri" w:hAnsi="Calibri" w:cs="Calibri"/>
          <w:sz w:val="28"/>
          <w:szCs w:val="28"/>
        </w:rPr>
        <w:t xml:space="preserve"> Level Design (HLD)</w:t>
      </w:r>
    </w:p>
    <w:p w14:paraId="5B83D725" w14:textId="77777777" w:rsidR="00C80568" w:rsidRDefault="00C80568">
      <w:pPr>
        <w:spacing w:before="3" w:line="140" w:lineRule="exact"/>
        <w:rPr>
          <w:sz w:val="15"/>
          <w:szCs w:val="15"/>
        </w:rPr>
      </w:pPr>
    </w:p>
    <w:p w14:paraId="6BE19974" w14:textId="77777777" w:rsidR="00C80568" w:rsidRDefault="00C80568">
      <w:pPr>
        <w:spacing w:line="200" w:lineRule="exact"/>
      </w:pPr>
    </w:p>
    <w:p w14:paraId="48C8F060" w14:textId="77777777" w:rsidR="00C80568" w:rsidRDefault="00C80568">
      <w:pPr>
        <w:spacing w:line="200" w:lineRule="exact"/>
      </w:pPr>
    </w:p>
    <w:p w14:paraId="5FBA68D1" w14:textId="77777777" w:rsidR="00C80568" w:rsidRDefault="00C80568">
      <w:pPr>
        <w:spacing w:line="200" w:lineRule="exact"/>
      </w:pPr>
    </w:p>
    <w:p w14:paraId="0D5400E1" w14:textId="77777777" w:rsidR="00C80568" w:rsidRDefault="00000000">
      <w:pPr>
        <w:ind w:left="121"/>
        <w:rPr>
          <w:rFonts w:ascii="Arial" w:eastAsia="Arial" w:hAnsi="Arial" w:cs="Arial"/>
          <w:sz w:val="24"/>
          <w:szCs w:val="24"/>
        </w:rPr>
      </w:pPr>
      <w:r>
        <w:rPr>
          <w:rFonts w:ascii="Arial" w:eastAsia="Arial" w:hAnsi="Arial" w:cs="Arial"/>
          <w:b/>
          <w:color w:val="4471C5"/>
          <w:sz w:val="24"/>
          <w:szCs w:val="24"/>
        </w:rPr>
        <w:t>1.2 Scope</w:t>
      </w:r>
    </w:p>
    <w:p w14:paraId="6AB2813E" w14:textId="77777777" w:rsidR="00C80568" w:rsidRDefault="00000000">
      <w:pPr>
        <w:spacing w:before="16" w:line="263" w:lineRule="auto"/>
        <w:ind w:left="136" w:right="497" w:hanging="10"/>
        <w:rPr>
          <w:rFonts w:ascii="Calibri" w:eastAsia="Calibri" w:hAnsi="Calibri" w:cs="Calibri"/>
          <w:sz w:val="22"/>
          <w:szCs w:val="22"/>
        </w:rPr>
      </w:pPr>
      <w:r>
        <w:rPr>
          <w:rFonts w:ascii="Calibri" w:eastAsia="Calibri" w:hAnsi="Calibri" w:cs="Calibri"/>
          <w:sz w:val="22"/>
          <w:szCs w:val="22"/>
        </w:rPr>
        <w:t>The HLD documentation presents the structure of the system, such as the database architecture, application architecture (layers), application flow (Navigation), and technology architecture. The HLD</w:t>
      </w:r>
    </w:p>
    <w:p w14:paraId="5D1508A1" w14:textId="77777777" w:rsidR="00C80568" w:rsidRDefault="00000000">
      <w:pPr>
        <w:spacing w:before="7" w:line="265" w:lineRule="auto"/>
        <w:ind w:left="136" w:right="67"/>
        <w:rPr>
          <w:rFonts w:ascii="Calibri" w:eastAsia="Calibri" w:hAnsi="Calibri" w:cs="Calibri"/>
          <w:sz w:val="22"/>
          <w:szCs w:val="22"/>
        </w:rPr>
      </w:pPr>
      <w:r>
        <w:rPr>
          <w:rFonts w:ascii="Calibri" w:eastAsia="Calibri" w:hAnsi="Calibri" w:cs="Calibri"/>
          <w:sz w:val="22"/>
          <w:szCs w:val="22"/>
        </w:rPr>
        <w:t xml:space="preserve">uses non-technical to </w:t>
      </w:r>
      <w:proofErr w:type="gramStart"/>
      <w:r>
        <w:rPr>
          <w:rFonts w:ascii="Calibri" w:eastAsia="Calibri" w:hAnsi="Calibri" w:cs="Calibri"/>
          <w:sz w:val="22"/>
          <w:szCs w:val="22"/>
        </w:rPr>
        <w:t>mildly-technical</w:t>
      </w:r>
      <w:proofErr w:type="gramEnd"/>
      <w:r>
        <w:rPr>
          <w:rFonts w:ascii="Calibri" w:eastAsia="Calibri" w:hAnsi="Calibri" w:cs="Calibri"/>
          <w:sz w:val="22"/>
          <w:szCs w:val="22"/>
        </w:rPr>
        <w:t xml:space="preserve"> terms which should be understandable to the administrators of the system.</w:t>
      </w:r>
    </w:p>
    <w:p w14:paraId="0AF8F1EA" w14:textId="77777777" w:rsidR="00C80568" w:rsidRDefault="00C80568">
      <w:pPr>
        <w:spacing w:line="200" w:lineRule="exact"/>
      </w:pPr>
    </w:p>
    <w:p w14:paraId="0B65674B" w14:textId="77777777" w:rsidR="00C80568" w:rsidRDefault="00C80568">
      <w:pPr>
        <w:spacing w:before="2" w:line="200" w:lineRule="exact"/>
      </w:pPr>
    </w:p>
    <w:p w14:paraId="4C384E16" w14:textId="77777777" w:rsidR="00C80568" w:rsidRDefault="00000000">
      <w:pPr>
        <w:ind w:left="126"/>
        <w:rPr>
          <w:rFonts w:ascii="Arial" w:eastAsia="Arial" w:hAnsi="Arial" w:cs="Arial"/>
          <w:sz w:val="32"/>
          <w:szCs w:val="32"/>
        </w:rPr>
      </w:pPr>
      <w:r>
        <w:rPr>
          <w:rFonts w:ascii="Arial" w:eastAsia="Arial" w:hAnsi="Arial" w:cs="Arial"/>
          <w:b/>
          <w:color w:val="2E5396"/>
          <w:w w:val="99"/>
          <w:sz w:val="32"/>
          <w:szCs w:val="32"/>
        </w:rPr>
        <w:t>2</w:t>
      </w:r>
      <w:r>
        <w:rPr>
          <w:rFonts w:ascii="Arial" w:eastAsia="Arial" w:hAnsi="Arial" w:cs="Arial"/>
          <w:b/>
          <w:color w:val="2E5396"/>
          <w:sz w:val="32"/>
          <w:szCs w:val="32"/>
        </w:rPr>
        <w:t xml:space="preserve"> </w:t>
      </w:r>
      <w:r>
        <w:rPr>
          <w:rFonts w:ascii="Arial" w:eastAsia="Arial" w:hAnsi="Arial" w:cs="Arial"/>
          <w:b/>
          <w:color w:val="2E5396"/>
          <w:w w:val="99"/>
          <w:sz w:val="32"/>
          <w:szCs w:val="32"/>
        </w:rPr>
        <w:t>General</w:t>
      </w:r>
      <w:r>
        <w:rPr>
          <w:rFonts w:ascii="Arial" w:eastAsia="Arial" w:hAnsi="Arial" w:cs="Arial"/>
          <w:b/>
          <w:color w:val="2E5396"/>
          <w:sz w:val="32"/>
          <w:szCs w:val="32"/>
        </w:rPr>
        <w:t xml:space="preserve"> </w:t>
      </w:r>
      <w:r>
        <w:rPr>
          <w:rFonts w:ascii="Arial" w:eastAsia="Arial" w:hAnsi="Arial" w:cs="Arial"/>
          <w:b/>
          <w:color w:val="2E5396"/>
          <w:w w:val="99"/>
          <w:sz w:val="32"/>
          <w:szCs w:val="32"/>
        </w:rPr>
        <w:t>Description</w:t>
      </w:r>
    </w:p>
    <w:p w14:paraId="2718716B" w14:textId="77777777" w:rsidR="00C80568" w:rsidRDefault="00000000">
      <w:pPr>
        <w:spacing w:before="53"/>
        <w:ind w:left="112"/>
        <w:rPr>
          <w:rFonts w:ascii="Arial" w:eastAsia="Arial" w:hAnsi="Arial" w:cs="Arial"/>
          <w:sz w:val="28"/>
          <w:szCs w:val="28"/>
        </w:rPr>
      </w:pPr>
      <w:r>
        <w:rPr>
          <w:rFonts w:ascii="Arial" w:eastAsia="Arial" w:hAnsi="Arial" w:cs="Arial"/>
          <w:b/>
          <w:color w:val="2E5396"/>
          <w:sz w:val="22"/>
          <w:szCs w:val="22"/>
        </w:rPr>
        <w:t xml:space="preserve">2.1       </w:t>
      </w:r>
      <w:r>
        <w:rPr>
          <w:rFonts w:ascii="Arial" w:eastAsia="Arial" w:hAnsi="Arial" w:cs="Arial"/>
          <w:b/>
          <w:color w:val="4471C5"/>
          <w:sz w:val="28"/>
          <w:szCs w:val="28"/>
        </w:rPr>
        <w:t>Product Perspective &amp; Problem Statement</w:t>
      </w:r>
    </w:p>
    <w:p w14:paraId="6FC3DE06" w14:textId="77777777" w:rsidR="00C80568" w:rsidRDefault="00C80568">
      <w:pPr>
        <w:spacing w:line="120" w:lineRule="exact"/>
        <w:rPr>
          <w:sz w:val="13"/>
          <w:szCs w:val="13"/>
        </w:rPr>
      </w:pPr>
    </w:p>
    <w:p w14:paraId="4829894F" w14:textId="77777777" w:rsidR="00C80568" w:rsidRDefault="00C80568">
      <w:pPr>
        <w:spacing w:line="200" w:lineRule="exact"/>
      </w:pPr>
    </w:p>
    <w:p w14:paraId="7C8582B9" w14:textId="77777777" w:rsidR="00C80568" w:rsidRDefault="00C80568">
      <w:pPr>
        <w:spacing w:line="200" w:lineRule="exact"/>
      </w:pPr>
    </w:p>
    <w:p w14:paraId="28F4EA0C" w14:textId="77777777" w:rsidR="00C80568" w:rsidRDefault="00000000">
      <w:pPr>
        <w:spacing w:line="264" w:lineRule="auto"/>
        <w:ind w:left="136" w:right="105" w:hanging="10"/>
        <w:rPr>
          <w:rFonts w:ascii="Calibri" w:eastAsia="Calibri" w:hAnsi="Calibri" w:cs="Calibri"/>
          <w:sz w:val="28"/>
          <w:szCs w:val="28"/>
        </w:rPr>
      </w:pPr>
      <w:r>
        <w:rPr>
          <w:rFonts w:ascii="Calibri" w:eastAsia="Calibri" w:hAnsi="Calibri" w:cs="Calibri"/>
          <w:sz w:val="28"/>
          <w:szCs w:val="28"/>
        </w:rPr>
        <w:t>The National Basketball Association was founded at the Commodore Hotel in New York. Maurice Podoloff was the league’s first president, a title later changed to the commissioner. Eleven teams were part of that league, originally called the Basketball Association of America. Podoloff’s name is now emblazoned on the</w:t>
      </w:r>
    </w:p>
    <w:p w14:paraId="56C38522" w14:textId="77777777" w:rsidR="00C80568" w:rsidRDefault="00000000">
      <w:pPr>
        <w:spacing w:before="7"/>
        <w:ind w:left="136"/>
        <w:rPr>
          <w:rFonts w:ascii="Calibri" w:eastAsia="Calibri" w:hAnsi="Calibri" w:cs="Calibri"/>
          <w:sz w:val="28"/>
          <w:szCs w:val="28"/>
        </w:rPr>
      </w:pPr>
      <w:r>
        <w:rPr>
          <w:rFonts w:ascii="Calibri" w:eastAsia="Calibri" w:hAnsi="Calibri" w:cs="Calibri"/>
          <w:sz w:val="28"/>
          <w:szCs w:val="28"/>
        </w:rPr>
        <w:t>NBA MVP trophy.</w:t>
      </w:r>
    </w:p>
    <w:p w14:paraId="25D73ABA" w14:textId="77777777" w:rsidR="00C80568" w:rsidRDefault="00000000">
      <w:pPr>
        <w:spacing w:before="32" w:line="263" w:lineRule="auto"/>
        <w:ind w:left="136" w:right="153" w:hanging="10"/>
        <w:rPr>
          <w:rFonts w:ascii="Calibri" w:eastAsia="Calibri" w:hAnsi="Calibri" w:cs="Calibri"/>
          <w:sz w:val="28"/>
          <w:szCs w:val="28"/>
        </w:rPr>
      </w:pPr>
      <w:r>
        <w:rPr>
          <w:rFonts w:ascii="Calibri" w:eastAsia="Calibri" w:hAnsi="Calibri" w:cs="Calibri"/>
          <w:sz w:val="28"/>
          <w:szCs w:val="28"/>
        </w:rPr>
        <w:t>The National Basketball Association, NBA, is a professional basketball league comprised of 30 teams across North America featuring the world’s best basketball players.</w:t>
      </w:r>
    </w:p>
    <w:p w14:paraId="4CF4AF16" w14:textId="77777777" w:rsidR="00C80568" w:rsidRDefault="00C80568">
      <w:pPr>
        <w:spacing w:before="6" w:line="120" w:lineRule="exact"/>
        <w:rPr>
          <w:sz w:val="12"/>
          <w:szCs w:val="12"/>
        </w:rPr>
      </w:pPr>
    </w:p>
    <w:p w14:paraId="61EDBDB3" w14:textId="77777777" w:rsidR="00C80568" w:rsidRDefault="00C80568">
      <w:pPr>
        <w:spacing w:line="200" w:lineRule="exact"/>
      </w:pPr>
    </w:p>
    <w:p w14:paraId="78936CA4" w14:textId="77777777" w:rsidR="00C80568" w:rsidRDefault="00000000">
      <w:pPr>
        <w:spacing w:line="262" w:lineRule="auto"/>
        <w:ind w:left="136" w:right="360" w:hanging="10"/>
        <w:rPr>
          <w:rFonts w:ascii="Calibri" w:eastAsia="Calibri" w:hAnsi="Calibri" w:cs="Calibri"/>
          <w:sz w:val="28"/>
          <w:szCs w:val="28"/>
        </w:rPr>
      </w:pPr>
      <w:r>
        <w:rPr>
          <w:rFonts w:ascii="Calibri" w:eastAsia="Calibri" w:hAnsi="Calibri" w:cs="Calibri"/>
          <w:sz w:val="28"/>
          <w:szCs w:val="28"/>
        </w:rPr>
        <w:t>In this project, we will see various aspects and qualities of NBA players (</w:t>
      </w:r>
      <w:proofErr w:type="gramStart"/>
      <w:r>
        <w:rPr>
          <w:rFonts w:ascii="Calibri" w:eastAsia="Calibri" w:hAnsi="Calibri" w:cs="Calibri"/>
          <w:sz w:val="28"/>
          <w:szCs w:val="28"/>
        </w:rPr>
        <w:t>i.e.</w:t>
      </w:r>
      <w:proofErr w:type="gramEnd"/>
      <w:r>
        <w:rPr>
          <w:rFonts w:ascii="Calibri" w:eastAsia="Calibri" w:hAnsi="Calibri" w:cs="Calibri"/>
          <w:sz w:val="28"/>
          <w:szCs w:val="28"/>
        </w:rPr>
        <w:t xml:space="preserve"> Body Fat, Weight, Height, </w:t>
      </w:r>
      <w:proofErr w:type="spellStart"/>
      <w:r>
        <w:rPr>
          <w:rFonts w:ascii="Calibri" w:eastAsia="Calibri" w:hAnsi="Calibri" w:cs="Calibri"/>
          <w:sz w:val="28"/>
          <w:szCs w:val="28"/>
        </w:rPr>
        <w:t>etc</w:t>
      </w:r>
      <w:proofErr w:type="spellEnd"/>
      <w:r>
        <w:rPr>
          <w:rFonts w:ascii="Calibri" w:eastAsia="Calibri" w:hAnsi="Calibri" w:cs="Calibri"/>
          <w:sz w:val="28"/>
          <w:szCs w:val="28"/>
        </w:rPr>
        <w:t>, and we will see what trends and relationships their qualities are following.</w:t>
      </w:r>
    </w:p>
    <w:p w14:paraId="4ABBD001" w14:textId="77777777" w:rsidR="00C80568" w:rsidRDefault="00C80568">
      <w:pPr>
        <w:spacing w:line="200" w:lineRule="exact"/>
      </w:pPr>
    </w:p>
    <w:p w14:paraId="22279D18" w14:textId="77777777" w:rsidR="00C80568" w:rsidRDefault="00C80568">
      <w:pPr>
        <w:spacing w:line="200" w:lineRule="exact"/>
      </w:pPr>
    </w:p>
    <w:p w14:paraId="64C25651" w14:textId="77777777" w:rsidR="00C80568" w:rsidRDefault="00C80568">
      <w:pPr>
        <w:spacing w:before="12" w:line="220" w:lineRule="exact"/>
        <w:rPr>
          <w:sz w:val="22"/>
          <w:szCs w:val="22"/>
        </w:rPr>
      </w:pPr>
    </w:p>
    <w:p w14:paraId="0E764EE6" w14:textId="77777777" w:rsidR="00C80568" w:rsidRDefault="00000000">
      <w:pPr>
        <w:spacing w:line="264" w:lineRule="auto"/>
        <w:ind w:left="136" w:right="346" w:hanging="10"/>
        <w:rPr>
          <w:rFonts w:ascii="Calibri" w:eastAsia="Calibri" w:hAnsi="Calibri" w:cs="Calibri"/>
          <w:sz w:val="28"/>
          <w:szCs w:val="28"/>
        </w:rPr>
        <w:sectPr w:rsidR="00C80568">
          <w:headerReference w:type="default" r:id="rId11"/>
          <w:pgSz w:w="12240" w:h="15840"/>
          <w:pgMar w:top="1560" w:right="1260" w:bottom="280" w:left="1300" w:header="1367" w:footer="0" w:gutter="0"/>
          <w:cols w:space="720"/>
        </w:sectPr>
      </w:pPr>
      <w:r>
        <w:rPr>
          <w:rFonts w:ascii="Calibri" w:eastAsia="Calibri" w:hAnsi="Calibri" w:cs="Calibri"/>
          <w:sz w:val="28"/>
          <w:szCs w:val="28"/>
        </w:rPr>
        <w:t xml:space="preserve">We will visualize their qualities using visualization tools like </w:t>
      </w:r>
      <w:proofErr w:type="spellStart"/>
      <w:r>
        <w:rPr>
          <w:rFonts w:ascii="Calibri" w:eastAsia="Calibri" w:hAnsi="Calibri" w:cs="Calibri"/>
          <w:sz w:val="28"/>
          <w:szCs w:val="28"/>
        </w:rPr>
        <w:t>Plotly</w:t>
      </w:r>
      <w:proofErr w:type="spellEnd"/>
      <w:r>
        <w:rPr>
          <w:rFonts w:ascii="Calibri" w:eastAsia="Calibri" w:hAnsi="Calibri" w:cs="Calibri"/>
          <w:sz w:val="28"/>
          <w:szCs w:val="28"/>
        </w:rPr>
        <w:t xml:space="preserve"> and matplotlib and tableau.</w:t>
      </w:r>
    </w:p>
    <w:p w14:paraId="6BBD8F7D" w14:textId="77777777" w:rsidR="00C80568" w:rsidRDefault="00000000">
      <w:pPr>
        <w:spacing w:before="5" w:line="180" w:lineRule="exact"/>
        <w:rPr>
          <w:sz w:val="18"/>
          <w:szCs w:val="18"/>
        </w:rPr>
      </w:pPr>
      <w:r>
        <w:lastRenderedPageBreak/>
        <w:pict w14:anchorId="5B0900D0">
          <v:group id="_x0000_s2084" style="position:absolute;margin-left:331.1pt;margin-top:370pt;width:219.75pt;height:116.35pt;z-index:-251661312;mso-position-horizontal-relative:page;mso-position-vertical-relative:page" coordorigin="6622,7400" coordsize="4395,2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left:10620;top:8267;width:5;height:12">
              <v:imagedata r:id="rId12" o:title=""/>
            </v:shape>
            <v:shape id="_x0000_s2085" type="#_x0000_t75" style="position:absolute;left:6622;top:7400;width:4395;height:2327">
              <v:imagedata r:id="rId13" o:title=""/>
            </v:shape>
            <w10:wrap anchorx="page" anchory="page"/>
          </v:group>
        </w:pict>
      </w:r>
    </w:p>
    <w:p w14:paraId="6236A89E" w14:textId="77777777" w:rsidR="00C80568" w:rsidRDefault="00C80568">
      <w:pPr>
        <w:spacing w:line="200" w:lineRule="exact"/>
      </w:pPr>
    </w:p>
    <w:p w14:paraId="65EF9920" w14:textId="77777777" w:rsidR="00C80568" w:rsidRDefault="00C80568">
      <w:pPr>
        <w:spacing w:line="200" w:lineRule="exact"/>
      </w:pPr>
    </w:p>
    <w:p w14:paraId="33D257C3" w14:textId="77777777" w:rsidR="00C80568" w:rsidRDefault="00C80568">
      <w:pPr>
        <w:spacing w:line="200" w:lineRule="exact"/>
      </w:pPr>
    </w:p>
    <w:p w14:paraId="277DA656" w14:textId="77777777" w:rsidR="00C80568" w:rsidRDefault="00C80568">
      <w:pPr>
        <w:spacing w:line="200" w:lineRule="exact"/>
      </w:pPr>
    </w:p>
    <w:p w14:paraId="1A630A8F" w14:textId="77777777" w:rsidR="00C80568" w:rsidRDefault="00C80568">
      <w:pPr>
        <w:spacing w:line="200" w:lineRule="exact"/>
      </w:pPr>
    </w:p>
    <w:p w14:paraId="6498D734" w14:textId="77777777" w:rsidR="00C80568" w:rsidRDefault="00C80568">
      <w:pPr>
        <w:spacing w:line="200" w:lineRule="exact"/>
      </w:pPr>
    </w:p>
    <w:p w14:paraId="5684DC20" w14:textId="77777777" w:rsidR="00C80568" w:rsidRDefault="00C80568">
      <w:pPr>
        <w:spacing w:line="200" w:lineRule="exact"/>
      </w:pPr>
    </w:p>
    <w:p w14:paraId="41FDA997" w14:textId="77777777" w:rsidR="00C80568" w:rsidRDefault="00C80568">
      <w:pPr>
        <w:spacing w:line="200" w:lineRule="exact"/>
      </w:pPr>
    </w:p>
    <w:p w14:paraId="3B5FEA43" w14:textId="77777777" w:rsidR="00C80568" w:rsidRDefault="00C80568">
      <w:pPr>
        <w:spacing w:line="200" w:lineRule="exact"/>
      </w:pPr>
    </w:p>
    <w:p w14:paraId="69AACF19" w14:textId="77777777" w:rsidR="00C80568" w:rsidRDefault="00C80568">
      <w:pPr>
        <w:spacing w:line="200" w:lineRule="exact"/>
      </w:pPr>
    </w:p>
    <w:p w14:paraId="58D7EC37" w14:textId="77777777" w:rsidR="00C80568" w:rsidRDefault="00C80568">
      <w:pPr>
        <w:spacing w:line="200" w:lineRule="exact"/>
      </w:pPr>
    </w:p>
    <w:p w14:paraId="6E8DD6AA" w14:textId="77777777" w:rsidR="00C80568" w:rsidRDefault="00C80568">
      <w:pPr>
        <w:spacing w:line="200" w:lineRule="exact"/>
      </w:pPr>
    </w:p>
    <w:p w14:paraId="52712C0C" w14:textId="77777777" w:rsidR="00C80568" w:rsidRDefault="00C80568">
      <w:pPr>
        <w:spacing w:line="200" w:lineRule="exact"/>
      </w:pPr>
    </w:p>
    <w:p w14:paraId="5AB39E9A" w14:textId="77777777" w:rsidR="00C80568" w:rsidRDefault="00C80568">
      <w:pPr>
        <w:spacing w:line="200" w:lineRule="exact"/>
      </w:pPr>
    </w:p>
    <w:p w14:paraId="37D85668" w14:textId="77777777" w:rsidR="00C80568" w:rsidRDefault="00C80568">
      <w:pPr>
        <w:spacing w:line="200" w:lineRule="exact"/>
      </w:pPr>
    </w:p>
    <w:p w14:paraId="0177B32B" w14:textId="77777777" w:rsidR="00C80568" w:rsidRDefault="00C80568">
      <w:pPr>
        <w:spacing w:line="200" w:lineRule="exact"/>
      </w:pPr>
    </w:p>
    <w:p w14:paraId="682134DC" w14:textId="77777777" w:rsidR="00C80568" w:rsidRDefault="00C80568">
      <w:pPr>
        <w:spacing w:line="200" w:lineRule="exact"/>
      </w:pPr>
    </w:p>
    <w:p w14:paraId="5CF5DD9F" w14:textId="77777777" w:rsidR="00C80568" w:rsidRDefault="00C80568">
      <w:pPr>
        <w:spacing w:line="200" w:lineRule="exact"/>
      </w:pPr>
    </w:p>
    <w:p w14:paraId="5F44122C" w14:textId="77777777" w:rsidR="00C80568" w:rsidRDefault="00C80568">
      <w:pPr>
        <w:spacing w:line="200" w:lineRule="exact"/>
      </w:pPr>
    </w:p>
    <w:p w14:paraId="517A1406" w14:textId="77777777" w:rsidR="00C80568" w:rsidRDefault="00C80568">
      <w:pPr>
        <w:spacing w:line="200" w:lineRule="exact"/>
      </w:pPr>
    </w:p>
    <w:p w14:paraId="535F158D" w14:textId="77777777" w:rsidR="00C80568" w:rsidRDefault="00C80568">
      <w:pPr>
        <w:spacing w:line="200" w:lineRule="exact"/>
      </w:pPr>
    </w:p>
    <w:p w14:paraId="01CAA73B" w14:textId="77777777" w:rsidR="00C80568" w:rsidRDefault="00C80568">
      <w:pPr>
        <w:spacing w:line="200" w:lineRule="exact"/>
      </w:pPr>
    </w:p>
    <w:p w14:paraId="567E3037" w14:textId="77777777" w:rsidR="00C80568" w:rsidRDefault="00C80568">
      <w:pPr>
        <w:spacing w:line="200" w:lineRule="exact"/>
      </w:pPr>
    </w:p>
    <w:p w14:paraId="420C8726" w14:textId="77777777" w:rsidR="00C80568" w:rsidRDefault="00C80568">
      <w:pPr>
        <w:spacing w:line="200" w:lineRule="exact"/>
      </w:pPr>
    </w:p>
    <w:p w14:paraId="75A98D20" w14:textId="77777777" w:rsidR="00C80568" w:rsidRDefault="00C80568">
      <w:pPr>
        <w:spacing w:line="200" w:lineRule="exact"/>
      </w:pPr>
    </w:p>
    <w:p w14:paraId="0497FA0B" w14:textId="77777777" w:rsidR="00C80568" w:rsidRDefault="00C80568">
      <w:pPr>
        <w:spacing w:line="200" w:lineRule="exact"/>
      </w:pPr>
    </w:p>
    <w:p w14:paraId="55601D62" w14:textId="77777777" w:rsidR="00C80568" w:rsidRDefault="00C80568">
      <w:pPr>
        <w:spacing w:line="200" w:lineRule="exact"/>
      </w:pPr>
    </w:p>
    <w:p w14:paraId="63542AF1" w14:textId="77777777" w:rsidR="00C80568" w:rsidRDefault="00C80568">
      <w:pPr>
        <w:spacing w:line="200" w:lineRule="exact"/>
      </w:pPr>
    </w:p>
    <w:p w14:paraId="2F00406F" w14:textId="77777777" w:rsidR="00C80568" w:rsidRDefault="00C80568">
      <w:pPr>
        <w:spacing w:line="200" w:lineRule="exact"/>
      </w:pPr>
    </w:p>
    <w:p w14:paraId="37B4B6D8" w14:textId="77777777" w:rsidR="00C80568" w:rsidRDefault="00C80568">
      <w:pPr>
        <w:spacing w:line="200" w:lineRule="exact"/>
      </w:pPr>
    </w:p>
    <w:p w14:paraId="2AD7521D" w14:textId="77777777" w:rsidR="00C80568" w:rsidRDefault="00C80568">
      <w:pPr>
        <w:spacing w:line="200" w:lineRule="exact"/>
      </w:pPr>
    </w:p>
    <w:p w14:paraId="2175ED9E" w14:textId="77777777" w:rsidR="00C80568" w:rsidRDefault="00C80568">
      <w:pPr>
        <w:spacing w:line="200" w:lineRule="exact"/>
      </w:pPr>
    </w:p>
    <w:p w14:paraId="44297A06" w14:textId="77777777" w:rsidR="00C80568" w:rsidRDefault="00C80568">
      <w:pPr>
        <w:spacing w:line="200" w:lineRule="exact"/>
      </w:pPr>
    </w:p>
    <w:p w14:paraId="063B17CB" w14:textId="77777777" w:rsidR="00C80568" w:rsidRDefault="00C80568">
      <w:pPr>
        <w:spacing w:line="200" w:lineRule="exact"/>
      </w:pPr>
    </w:p>
    <w:p w14:paraId="240C7188" w14:textId="77777777" w:rsidR="00C80568" w:rsidRDefault="00C80568">
      <w:pPr>
        <w:spacing w:line="200" w:lineRule="exact"/>
      </w:pPr>
    </w:p>
    <w:p w14:paraId="0C6C3D62" w14:textId="77777777" w:rsidR="00C80568" w:rsidRDefault="00C80568">
      <w:pPr>
        <w:spacing w:line="200" w:lineRule="exact"/>
      </w:pPr>
    </w:p>
    <w:p w14:paraId="2F7B9D50" w14:textId="77777777" w:rsidR="00C80568" w:rsidRDefault="00C80568">
      <w:pPr>
        <w:spacing w:line="200" w:lineRule="exact"/>
      </w:pPr>
    </w:p>
    <w:p w14:paraId="344ECF32" w14:textId="77777777" w:rsidR="00C80568" w:rsidRDefault="00C80568">
      <w:pPr>
        <w:spacing w:line="200" w:lineRule="exact"/>
      </w:pPr>
    </w:p>
    <w:p w14:paraId="4E6F6F6E" w14:textId="77777777" w:rsidR="00C80568" w:rsidRDefault="00C80568">
      <w:pPr>
        <w:spacing w:line="200" w:lineRule="exact"/>
      </w:pPr>
    </w:p>
    <w:p w14:paraId="2412A6A1" w14:textId="77777777" w:rsidR="00C80568" w:rsidRDefault="00C80568">
      <w:pPr>
        <w:spacing w:line="200" w:lineRule="exact"/>
      </w:pPr>
    </w:p>
    <w:p w14:paraId="7A8F35E4" w14:textId="77777777" w:rsidR="00C80568" w:rsidRDefault="00C80568">
      <w:pPr>
        <w:spacing w:line="200" w:lineRule="exact"/>
      </w:pPr>
    </w:p>
    <w:p w14:paraId="63137000" w14:textId="77777777" w:rsidR="00C80568" w:rsidRDefault="00C80568">
      <w:pPr>
        <w:spacing w:line="200" w:lineRule="exact"/>
      </w:pPr>
    </w:p>
    <w:p w14:paraId="7BBC99B8" w14:textId="77777777" w:rsidR="00C80568" w:rsidRDefault="00000000">
      <w:pPr>
        <w:ind w:left="9450"/>
        <w:rPr>
          <w:sz w:val="1"/>
          <w:szCs w:val="1"/>
        </w:rPr>
        <w:sectPr w:rsidR="00C80568">
          <w:headerReference w:type="default" r:id="rId14"/>
          <w:pgSz w:w="12240" w:h="15840"/>
          <w:pgMar w:top="2220" w:right="1380" w:bottom="280" w:left="1300" w:header="1440" w:footer="0" w:gutter="0"/>
          <w:cols w:space="720"/>
        </w:sectPr>
      </w:pPr>
      <w:r>
        <w:pict w14:anchorId="037106E7">
          <v:group id="_x0000_s2077" style="position:absolute;left:0;text-align:left;margin-left:1in;margin-top:123.8pt;width:440.25pt;height:319.8pt;z-index:-251662336;mso-position-horizontal-relative:page;mso-position-vertical-relative:page" coordorigin="1440,2476" coordsize="8805,6396">
            <v:shape id="_x0000_s2083" type="#_x0000_t75" style="position:absolute;left:1440;top:4862;width:1457;height:300">
              <v:imagedata r:id="rId15" o:title=""/>
            </v:shape>
            <v:shape id="_x0000_s2082" type="#_x0000_t75" style="position:absolute;left:2534;top:2476;width:7155;height:2535">
              <v:imagedata r:id="rId16" o:title=""/>
            </v:shape>
            <v:shape id="_x0000_s2081" type="#_x0000_t75" style="position:absolute;left:6044;top:5095;width:4201;height:2142">
              <v:imagedata r:id="rId17" o:title=""/>
            </v:shape>
            <v:shape id="_x0000_s2080" type="#_x0000_t75" style="position:absolute;left:1771;top:5047;width:4253;height:1763">
              <v:imagedata r:id="rId18" o:title=""/>
            </v:shape>
            <v:shape id="_x0000_s2079" type="#_x0000_t75" style="position:absolute;left:1440;top:8138;width:118;height:344">
              <v:imagedata r:id="rId19" o:title=""/>
            </v:shape>
            <v:shape id="_x0000_s2078" type="#_x0000_t75" style="position:absolute;left:1605;top:6485;width:4867;height:2387">
              <v:imagedata r:id="rId20" o:title=""/>
            </v:shape>
            <w10:wrap anchorx="page" anchory="page"/>
          </v:group>
        </w:pict>
      </w:r>
      <w:r w:rsidR="007A002A">
        <w:pict w14:anchorId="22228F81">
          <v:shape id="_x0000_i1025" type="#_x0000_t75" style="width:.6pt;height:.6pt">
            <v:imagedata r:id="rId12" o:title=""/>
          </v:shape>
        </w:pict>
      </w:r>
    </w:p>
    <w:p w14:paraId="0D62335D" w14:textId="77777777" w:rsidR="00C80568" w:rsidRDefault="00000000">
      <w:pPr>
        <w:spacing w:before="10" w:line="140" w:lineRule="exact"/>
        <w:rPr>
          <w:sz w:val="14"/>
          <w:szCs w:val="14"/>
        </w:rPr>
      </w:pPr>
      <w:r>
        <w:lastRenderedPageBreak/>
        <w:pict w14:anchorId="22E81B8F">
          <v:group id="_x0000_s2072" style="position:absolute;margin-left:71.5pt;margin-top:439.5pt;width:412.7pt;height:171.3pt;z-index:-251658240;mso-position-horizontal-relative:page;mso-position-vertical-relative:page" coordorigin="1430,8790" coordsize="8254,3426">
            <v:shape id="_x0000_s2075" style="position:absolute;left:1440;top:8800;width:8113;height:3245" coordorigin="1440,8800" coordsize="8113,3245" path="m1440,8800r,3245l9553,12045r,-3245l1440,8800xe" fillcolor="black" stroked="f">
              <v:path arrowok="t"/>
            </v:shape>
            <v:shape id="_x0000_s2074" type="#_x0000_t75" style="position:absolute;left:9554;top:11836;width:130;height:380">
              <v:imagedata r:id="rId21" o:title=""/>
            </v:shape>
            <v:shape id="_x0000_s2073" type="#_x0000_t75" style="position:absolute;left:1440;top:8798;width:8112;height:3245">
              <v:imagedata r:id="rId22" o:title=""/>
            </v:shape>
            <w10:wrap anchorx="page" anchory="page"/>
          </v:group>
        </w:pict>
      </w:r>
      <w:r>
        <w:pict w14:anchorId="3D7612AB">
          <v:group id="_x0000_s2069" style="position:absolute;margin-left:1in;margin-top:617.6pt;width:288.35pt;height:106.15pt;z-index:-251659264;mso-position-horizontal-relative:page;mso-position-vertical-relative:page" coordorigin="1440,12352" coordsize="5767,2123">
            <v:shape id="_x0000_s2071" type="#_x0000_t75" style="position:absolute;left:7140;top:14174;width:67;height:300">
              <v:imagedata r:id="rId23" o:title=""/>
            </v:shape>
            <v:shape id="_x0000_s2070" type="#_x0000_t75" style="position:absolute;left:1440;top:12352;width:5700;height:1971">
              <v:imagedata r:id="rId24" o:title=""/>
            </v:shape>
            <w10:wrap anchorx="page" anchory="page"/>
          </v:group>
        </w:pict>
      </w:r>
      <w:r>
        <w:pict w14:anchorId="75B6FC2A">
          <v:group id="_x0000_s2063" style="position:absolute;margin-left:71.5pt;margin-top:1in;width:459.3pt;height:358.15pt;z-index:-251660288;mso-position-horizontal-relative:page;mso-position-vertical-relative:page" coordorigin="1430,1440" coordsize="9186,7163">
            <v:shape id="_x0000_s2068" type="#_x0000_t75" style="position:absolute;left:8640;top:1440;width:1977;height:793">
              <v:imagedata r:id="rId25" o:title=""/>
            </v:shape>
            <v:shape id="_x0000_s2067" style="position:absolute;left:1440;top:2233;width:8113;height:3365" coordorigin="1440,2233" coordsize="8113,3365" path="m1440,2233r,3365l9553,5598r,-3365l1440,2233xe" fillcolor="black" stroked="f">
              <v:path arrowok="t"/>
            </v:shape>
            <v:shape id="_x0000_s2066" type="#_x0000_t75" style="position:absolute;left:1440;top:2233;width:8111;height:3363">
              <v:imagedata r:id="rId26" o:title=""/>
            </v:shape>
            <v:shape id="_x0000_s2065" type="#_x0000_t75" style="position:absolute;left:9811;top:8591;width:2;height:12">
              <v:imagedata r:id="rId12" o:title=""/>
            </v:shape>
            <v:shape id="_x0000_s2064" type="#_x0000_t75" style="position:absolute;left:1440;top:5596;width:8359;height:2998">
              <v:imagedata r:id="rId27" o:title=""/>
            </v:shape>
            <w10:wrap anchorx="page" anchory="page"/>
          </v:group>
        </w:pict>
      </w:r>
    </w:p>
    <w:p w14:paraId="0B5932A8" w14:textId="77777777" w:rsidR="00C80568" w:rsidRDefault="00C80568">
      <w:pPr>
        <w:spacing w:line="200" w:lineRule="exact"/>
      </w:pPr>
    </w:p>
    <w:p w14:paraId="77F90F86" w14:textId="77777777" w:rsidR="00C80568" w:rsidRDefault="00C80568">
      <w:pPr>
        <w:spacing w:line="200" w:lineRule="exact"/>
      </w:pPr>
    </w:p>
    <w:p w14:paraId="28D5863C" w14:textId="77777777" w:rsidR="00C80568" w:rsidRDefault="00C80568">
      <w:pPr>
        <w:spacing w:line="200" w:lineRule="exact"/>
      </w:pPr>
    </w:p>
    <w:p w14:paraId="228B7DB2" w14:textId="77777777" w:rsidR="00C80568" w:rsidRDefault="00C80568">
      <w:pPr>
        <w:spacing w:line="200" w:lineRule="exact"/>
      </w:pPr>
    </w:p>
    <w:p w14:paraId="5C61DD98" w14:textId="77777777" w:rsidR="00C80568" w:rsidRDefault="00C80568">
      <w:pPr>
        <w:spacing w:line="200" w:lineRule="exact"/>
      </w:pPr>
    </w:p>
    <w:p w14:paraId="317EF872" w14:textId="77777777" w:rsidR="00C80568" w:rsidRDefault="00C80568">
      <w:pPr>
        <w:spacing w:line="200" w:lineRule="exact"/>
      </w:pPr>
    </w:p>
    <w:p w14:paraId="6F0DFA4A" w14:textId="77777777" w:rsidR="00C80568" w:rsidRDefault="00C80568">
      <w:pPr>
        <w:spacing w:line="200" w:lineRule="exact"/>
      </w:pPr>
    </w:p>
    <w:p w14:paraId="0647D0AA" w14:textId="77777777" w:rsidR="00C80568" w:rsidRDefault="00C80568">
      <w:pPr>
        <w:spacing w:line="200" w:lineRule="exact"/>
      </w:pPr>
    </w:p>
    <w:p w14:paraId="0C1CACE7" w14:textId="77777777" w:rsidR="00C80568" w:rsidRDefault="00C80568">
      <w:pPr>
        <w:spacing w:line="200" w:lineRule="exact"/>
      </w:pPr>
    </w:p>
    <w:p w14:paraId="4321D4A9" w14:textId="77777777" w:rsidR="00C80568" w:rsidRDefault="00C80568">
      <w:pPr>
        <w:spacing w:line="200" w:lineRule="exact"/>
      </w:pPr>
    </w:p>
    <w:p w14:paraId="03E840D3" w14:textId="77777777" w:rsidR="00C80568" w:rsidRDefault="00C80568">
      <w:pPr>
        <w:spacing w:line="200" w:lineRule="exact"/>
      </w:pPr>
    </w:p>
    <w:p w14:paraId="000B8193" w14:textId="77777777" w:rsidR="00C80568" w:rsidRDefault="00C80568">
      <w:pPr>
        <w:spacing w:line="200" w:lineRule="exact"/>
      </w:pPr>
    </w:p>
    <w:p w14:paraId="54768A3D" w14:textId="77777777" w:rsidR="00C80568" w:rsidRDefault="00C80568">
      <w:pPr>
        <w:spacing w:line="200" w:lineRule="exact"/>
      </w:pPr>
    </w:p>
    <w:p w14:paraId="62A23BF2" w14:textId="77777777" w:rsidR="00C80568" w:rsidRDefault="00C80568">
      <w:pPr>
        <w:spacing w:line="200" w:lineRule="exact"/>
      </w:pPr>
    </w:p>
    <w:p w14:paraId="04E2AF13" w14:textId="77777777" w:rsidR="00C80568" w:rsidRDefault="00C80568">
      <w:pPr>
        <w:spacing w:line="200" w:lineRule="exact"/>
      </w:pPr>
    </w:p>
    <w:p w14:paraId="07631E8F" w14:textId="77777777" w:rsidR="00C80568" w:rsidRDefault="00C80568">
      <w:pPr>
        <w:spacing w:line="200" w:lineRule="exact"/>
      </w:pPr>
    </w:p>
    <w:p w14:paraId="0097FF56" w14:textId="77777777" w:rsidR="00C80568" w:rsidRDefault="00C80568">
      <w:pPr>
        <w:spacing w:line="200" w:lineRule="exact"/>
      </w:pPr>
    </w:p>
    <w:p w14:paraId="622B403C" w14:textId="77777777" w:rsidR="00C80568" w:rsidRDefault="00C80568">
      <w:pPr>
        <w:spacing w:line="200" w:lineRule="exact"/>
      </w:pPr>
    </w:p>
    <w:p w14:paraId="304C2E44" w14:textId="77777777" w:rsidR="00C80568" w:rsidRDefault="00C80568">
      <w:pPr>
        <w:spacing w:line="200" w:lineRule="exact"/>
      </w:pPr>
    </w:p>
    <w:p w14:paraId="7597BE4B" w14:textId="77777777" w:rsidR="00C80568" w:rsidRDefault="00C80568">
      <w:pPr>
        <w:spacing w:line="200" w:lineRule="exact"/>
      </w:pPr>
    </w:p>
    <w:p w14:paraId="596C2A0C" w14:textId="77777777" w:rsidR="00C80568" w:rsidRDefault="00C80568">
      <w:pPr>
        <w:spacing w:line="200" w:lineRule="exact"/>
      </w:pPr>
    </w:p>
    <w:p w14:paraId="2595F04B" w14:textId="77777777" w:rsidR="00C80568" w:rsidRDefault="00C80568">
      <w:pPr>
        <w:spacing w:line="200" w:lineRule="exact"/>
      </w:pPr>
    </w:p>
    <w:p w14:paraId="0430303C" w14:textId="77777777" w:rsidR="00C80568" w:rsidRDefault="00C80568">
      <w:pPr>
        <w:spacing w:line="200" w:lineRule="exact"/>
      </w:pPr>
    </w:p>
    <w:p w14:paraId="47B7301C" w14:textId="77777777" w:rsidR="00C80568" w:rsidRDefault="00C80568">
      <w:pPr>
        <w:spacing w:line="200" w:lineRule="exact"/>
      </w:pPr>
    </w:p>
    <w:p w14:paraId="59BD727E" w14:textId="77777777" w:rsidR="00C80568" w:rsidRDefault="00C80568">
      <w:pPr>
        <w:spacing w:line="200" w:lineRule="exact"/>
      </w:pPr>
    </w:p>
    <w:p w14:paraId="53DE412F" w14:textId="77777777" w:rsidR="00C80568" w:rsidRDefault="00C80568">
      <w:pPr>
        <w:spacing w:line="200" w:lineRule="exact"/>
      </w:pPr>
    </w:p>
    <w:p w14:paraId="10779A1E" w14:textId="77777777" w:rsidR="00C80568" w:rsidRDefault="00C80568">
      <w:pPr>
        <w:spacing w:line="200" w:lineRule="exact"/>
      </w:pPr>
    </w:p>
    <w:p w14:paraId="576035E8" w14:textId="77777777" w:rsidR="00C80568" w:rsidRDefault="00C80568">
      <w:pPr>
        <w:spacing w:line="200" w:lineRule="exact"/>
      </w:pPr>
    </w:p>
    <w:p w14:paraId="2100EA49" w14:textId="77777777" w:rsidR="00C80568" w:rsidRDefault="00C80568">
      <w:pPr>
        <w:spacing w:line="200" w:lineRule="exact"/>
      </w:pPr>
    </w:p>
    <w:p w14:paraId="3B28C6AA" w14:textId="77777777" w:rsidR="00C80568" w:rsidRDefault="00C80568">
      <w:pPr>
        <w:spacing w:line="200" w:lineRule="exact"/>
      </w:pPr>
    </w:p>
    <w:p w14:paraId="265A40ED" w14:textId="77777777" w:rsidR="00C80568" w:rsidRDefault="00C80568">
      <w:pPr>
        <w:spacing w:line="200" w:lineRule="exact"/>
      </w:pPr>
    </w:p>
    <w:p w14:paraId="6F797D6A" w14:textId="77777777" w:rsidR="00C80568" w:rsidRDefault="00C80568">
      <w:pPr>
        <w:spacing w:line="200" w:lineRule="exact"/>
      </w:pPr>
    </w:p>
    <w:p w14:paraId="22CD49FD" w14:textId="77777777" w:rsidR="00C80568" w:rsidRDefault="00C80568">
      <w:pPr>
        <w:spacing w:line="200" w:lineRule="exact"/>
      </w:pPr>
    </w:p>
    <w:p w14:paraId="389C39C4" w14:textId="77777777" w:rsidR="00C80568" w:rsidRDefault="00C80568">
      <w:pPr>
        <w:spacing w:line="200" w:lineRule="exact"/>
      </w:pPr>
    </w:p>
    <w:p w14:paraId="5C60D949" w14:textId="77777777" w:rsidR="00C80568" w:rsidRDefault="00C80568">
      <w:pPr>
        <w:spacing w:line="200" w:lineRule="exact"/>
      </w:pPr>
    </w:p>
    <w:p w14:paraId="0A7CB17F" w14:textId="77777777" w:rsidR="00C80568" w:rsidRDefault="00C80568">
      <w:pPr>
        <w:spacing w:line="200" w:lineRule="exact"/>
      </w:pPr>
    </w:p>
    <w:p w14:paraId="6CB1FECB" w14:textId="77777777" w:rsidR="00C80568" w:rsidRDefault="00C80568">
      <w:pPr>
        <w:spacing w:line="200" w:lineRule="exact"/>
      </w:pPr>
    </w:p>
    <w:p w14:paraId="0388B1A7" w14:textId="77777777" w:rsidR="00C80568" w:rsidRDefault="00C80568">
      <w:pPr>
        <w:spacing w:line="200" w:lineRule="exact"/>
      </w:pPr>
    </w:p>
    <w:p w14:paraId="2E14098B" w14:textId="77777777" w:rsidR="00C80568" w:rsidRDefault="00C80568">
      <w:pPr>
        <w:spacing w:line="200" w:lineRule="exact"/>
      </w:pPr>
    </w:p>
    <w:p w14:paraId="51BEE3F9" w14:textId="77777777" w:rsidR="00C80568" w:rsidRDefault="00C80568">
      <w:pPr>
        <w:spacing w:line="200" w:lineRule="exact"/>
      </w:pPr>
    </w:p>
    <w:p w14:paraId="233CB66E" w14:textId="77777777" w:rsidR="00C80568" w:rsidRDefault="00C80568">
      <w:pPr>
        <w:spacing w:line="200" w:lineRule="exact"/>
      </w:pPr>
    </w:p>
    <w:p w14:paraId="6B2F4DCF" w14:textId="77777777" w:rsidR="00C80568" w:rsidRDefault="00C80568">
      <w:pPr>
        <w:spacing w:line="200" w:lineRule="exact"/>
      </w:pPr>
    </w:p>
    <w:p w14:paraId="10C8F2B7" w14:textId="77777777" w:rsidR="00C80568" w:rsidRDefault="00C80568">
      <w:pPr>
        <w:spacing w:line="200" w:lineRule="exact"/>
      </w:pPr>
    </w:p>
    <w:p w14:paraId="08141B58" w14:textId="77777777" w:rsidR="00C80568" w:rsidRDefault="00C80568">
      <w:pPr>
        <w:spacing w:line="200" w:lineRule="exact"/>
      </w:pPr>
    </w:p>
    <w:p w14:paraId="0669AFAD" w14:textId="77777777" w:rsidR="00C80568" w:rsidRDefault="00C80568">
      <w:pPr>
        <w:spacing w:line="200" w:lineRule="exact"/>
      </w:pPr>
    </w:p>
    <w:p w14:paraId="1F8535E0" w14:textId="77777777" w:rsidR="00C80568" w:rsidRDefault="00C80568">
      <w:pPr>
        <w:spacing w:line="200" w:lineRule="exact"/>
      </w:pPr>
    </w:p>
    <w:p w14:paraId="5470846D" w14:textId="77777777" w:rsidR="00C80568" w:rsidRDefault="00C80568">
      <w:pPr>
        <w:spacing w:line="200" w:lineRule="exact"/>
      </w:pPr>
    </w:p>
    <w:p w14:paraId="7B953052" w14:textId="77777777" w:rsidR="00C80568" w:rsidRDefault="00C80568">
      <w:pPr>
        <w:spacing w:line="200" w:lineRule="exact"/>
      </w:pPr>
    </w:p>
    <w:p w14:paraId="256BBB1E" w14:textId="77777777" w:rsidR="00C80568" w:rsidRDefault="00C80568">
      <w:pPr>
        <w:spacing w:line="200" w:lineRule="exact"/>
      </w:pPr>
    </w:p>
    <w:p w14:paraId="30F63528" w14:textId="77777777" w:rsidR="00C80568" w:rsidRDefault="00C80568">
      <w:pPr>
        <w:spacing w:line="200" w:lineRule="exact"/>
      </w:pPr>
    </w:p>
    <w:p w14:paraId="70620F67" w14:textId="77777777" w:rsidR="00C80568" w:rsidRDefault="00C80568">
      <w:pPr>
        <w:spacing w:line="200" w:lineRule="exact"/>
      </w:pPr>
    </w:p>
    <w:p w14:paraId="7CF5D461" w14:textId="77777777" w:rsidR="00C80568" w:rsidRDefault="00C80568">
      <w:pPr>
        <w:spacing w:line="200" w:lineRule="exact"/>
      </w:pPr>
    </w:p>
    <w:p w14:paraId="7DE19814" w14:textId="77777777" w:rsidR="00C80568" w:rsidRDefault="00C80568">
      <w:pPr>
        <w:spacing w:line="200" w:lineRule="exact"/>
      </w:pPr>
    </w:p>
    <w:p w14:paraId="5294276F" w14:textId="77777777" w:rsidR="00C80568" w:rsidRDefault="00C80568">
      <w:pPr>
        <w:spacing w:line="200" w:lineRule="exact"/>
      </w:pPr>
    </w:p>
    <w:p w14:paraId="18B9A405" w14:textId="77777777" w:rsidR="00C80568" w:rsidRDefault="007A002A">
      <w:pPr>
        <w:ind w:left="8094"/>
        <w:sectPr w:rsidR="00C80568">
          <w:headerReference w:type="default" r:id="rId28"/>
          <w:pgSz w:w="12240" w:h="15840"/>
          <w:pgMar w:top="1480" w:right="1720" w:bottom="280" w:left="1720" w:header="0" w:footer="0" w:gutter="0"/>
          <w:cols w:space="720"/>
        </w:sectPr>
      </w:pPr>
      <w:r>
        <w:pict w14:anchorId="07F4D37E">
          <v:shape id="_x0000_i1026" type="#_x0000_t75" style="width:4.2pt;height:19.2pt">
            <v:imagedata r:id="rId29" o:title=""/>
          </v:shape>
        </w:pict>
      </w:r>
    </w:p>
    <w:p w14:paraId="24D60D5D" w14:textId="77777777" w:rsidR="00C80568" w:rsidRDefault="00C80568">
      <w:pPr>
        <w:spacing w:before="5" w:line="120" w:lineRule="exact"/>
        <w:rPr>
          <w:sz w:val="13"/>
          <w:szCs w:val="13"/>
        </w:rPr>
      </w:pPr>
    </w:p>
    <w:p w14:paraId="42CB6F71" w14:textId="77777777" w:rsidR="00C80568" w:rsidRDefault="00C80568">
      <w:pPr>
        <w:spacing w:line="200" w:lineRule="exact"/>
      </w:pPr>
    </w:p>
    <w:p w14:paraId="117F26E8" w14:textId="77777777" w:rsidR="00C80568" w:rsidRDefault="00C80568">
      <w:pPr>
        <w:spacing w:line="200" w:lineRule="exact"/>
      </w:pPr>
    </w:p>
    <w:p w14:paraId="5604587D" w14:textId="77777777" w:rsidR="00C80568" w:rsidRDefault="00000000">
      <w:pPr>
        <w:spacing w:line="360" w:lineRule="exact"/>
        <w:ind w:left="126"/>
        <w:rPr>
          <w:rFonts w:ascii="Calibri" w:eastAsia="Calibri" w:hAnsi="Calibri" w:cs="Calibri"/>
          <w:sz w:val="28"/>
          <w:szCs w:val="28"/>
        </w:rPr>
      </w:pPr>
      <w:r>
        <w:rPr>
          <w:rFonts w:ascii="Calibri" w:eastAsia="Calibri" w:hAnsi="Calibri" w:cs="Calibri"/>
          <w:b/>
          <w:w w:val="99"/>
          <w:sz w:val="32"/>
          <w:szCs w:val="32"/>
        </w:rPr>
        <w:t>6</w:t>
      </w:r>
      <w:r>
        <w:rPr>
          <w:rFonts w:ascii="Calibri" w:eastAsia="Calibri" w:hAnsi="Calibri" w:cs="Calibri"/>
          <w:sz w:val="28"/>
          <w:szCs w:val="28"/>
        </w:rPr>
        <w:t>.        High Level Design (HLD)</w:t>
      </w:r>
    </w:p>
    <w:p w14:paraId="7FC394D0" w14:textId="77777777" w:rsidR="00C80568" w:rsidRDefault="00C80568">
      <w:pPr>
        <w:spacing w:before="7" w:line="100" w:lineRule="exact"/>
        <w:rPr>
          <w:sz w:val="11"/>
          <w:szCs w:val="11"/>
        </w:rPr>
      </w:pPr>
    </w:p>
    <w:p w14:paraId="0D30F4DD" w14:textId="77777777" w:rsidR="00C80568" w:rsidRDefault="00C80568">
      <w:pPr>
        <w:spacing w:line="200" w:lineRule="exact"/>
      </w:pPr>
    </w:p>
    <w:p w14:paraId="2A2E7B28" w14:textId="77777777" w:rsidR="00C80568" w:rsidRDefault="00C80568">
      <w:pPr>
        <w:spacing w:line="200" w:lineRule="exact"/>
      </w:pPr>
    </w:p>
    <w:p w14:paraId="54378233" w14:textId="77777777" w:rsidR="00C80568" w:rsidRDefault="00000000">
      <w:pPr>
        <w:ind w:left="126"/>
        <w:rPr>
          <w:rFonts w:ascii="Arial" w:eastAsia="Arial" w:hAnsi="Arial" w:cs="Arial"/>
          <w:sz w:val="32"/>
          <w:szCs w:val="32"/>
        </w:rPr>
      </w:pPr>
      <w:r>
        <w:rPr>
          <w:rFonts w:ascii="Arial" w:eastAsia="Arial" w:hAnsi="Arial" w:cs="Arial"/>
          <w:b/>
          <w:color w:val="2E5396"/>
          <w:w w:val="99"/>
          <w:sz w:val="32"/>
          <w:szCs w:val="32"/>
        </w:rPr>
        <w:t>3</w:t>
      </w:r>
      <w:r>
        <w:rPr>
          <w:rFonts w:ascii="Arial" w:eastAsia="Arial" w:hAnsi="Arial" w:cs="Arial"/>
          <w:b/>
          <w:color w:val="2E5396"/>
          <w:sz w:val="32"/>
          <w:szCs w:val="32"/>
        </w:rPr>
        <w:t xml:space="preserve"> </w:t>
      </w:r>
      <w:r>
        <w:rPr>
          <w:rFonts w:ascii="Arial" w:eastAsia="Arial" w:hAnsi="Arial" w:cs="Arial"/>
          <w:b/>
          <w:color w:val="2E5396"/>
          <w:w w:val="99"/>
          <w:sz w:val="32"/>
          <w:szCs w:val="32"/>
        </w:rPr>
        <w:t>Design</w:t>
      </w:r>
      <w:r>
        <w:rPr>
          <w:rFonts w:ascii="Arial" w:eastAsia="Arial" w:hAnsi="Arial" w:cs="Arial"/>
          <w:b/>
          <w:color w:val="2E5396"/>
          <w:sz w:val="32"/>
          <w:szCs w:val="32"/>
        </w:rPr>
        <w:t xml:space="preserve"> </w:t>
      </w:r>
      <w:r>
        <w:rPr>
          <w:rFonts w:ascii="Arial" w:eastAsia="Arial" w:hAnsi="Arial" w:cs="Arial"/>
          <w:b/>
          <w:color w:val="2E5396"/>
          <w:w w:val="99"/>
          <w:sz w:val="32"/>
          <w:szCs w:val="32"/>
        </w:rPr>
        <w:t>Details</w:t>
      </w:r>
    </w:p>
    <w:p w14:paraId="708AC21B" w14:textId="77777777" w:rsidR="00C80568" w:rsidRDefault="00C80568">
      <w:pPr>
        <w:spacing w:line="200" w:lineRule="exact"/>
      </w:pPr>
    </w:p>
    <w:p w14:paraId="16456F03" w14:textId="77777777" w:rsidR="00C80568" w:rsidRDefault="00C80568">
      <w:pPr>
        <w:spacing w:line="200" w:lineRule="exact"/>
      </w:pPr>
    </w:p>
    <w:p w14:paraId="00C07A78" w14:textId="77777777" w:rsidR="00C80568" w:rsidRDefault="00C80568">
      <w:pPr>
        <w:spacing w:before="4" w:line="260" w:lineRule="exact"/>
        <w:rPr>
          <w:sz w:val="26"/>
          <w:szCs w:val="26"/>
        </w:rPr>
      </w:pPr>
    </w:p>
    <w:p w14:paraId="7326FFCB" w14:textId="77777777" w:rsidR="00C80568" w:rsidRDefault="00000000">
      <w:pPr>
        <w:ind w:left="112"/>
        <w:rPr>
          <w:rFonts w:ascii="Arial" w:eastAsia="Arial" w:hAnsi="Arial" w:cs="Arial"/>
          <w:sz w:val="28"/>
          <w:szCs w:val="28"/>
        </w:rPr>
      </w:pPr>
      <w:r>
        <w:rPr>
          <w:rFonts w:ascii="Arial" w:eastAsia="Arial" w:hAnsi="Arial" w:cs="Arial"/>
          <w:b/>
          <w:color w:val="4471C5"/>
          <w:sz w:val="28"/>
          <w:szCs w:val="28"/>
        </w:rPr>
        <w:t>3.1 Functional Architecture</w:t>
      </w:r>
    </w:p>
    <w:p w14:paraId="3A300369" w14:textId="77777777" w:rsidR="00C80568" w:rsidRDefault="00C80568">
      <w:pPr>
        <w:spacing w:line="200" w:lineRule="exact"/>
      </w:pPr>
    </w:p>
    <w:p w14:paraId="5EFFB17A" w14:textId="77777777" w:rsidR="00C80568" w:rsidRDefault="00C80568">
      <w:pPr>
        <w:spacing w:line="200" w:lineRule="exact"/>
      </w:pPr>
    </w:p>
    <w:p w14:paraId="12488976" w14:textId="77777777" w:rsidR="00C80568" w:rsidRDefault="00C80568">
      <w:pPr>
        <w:spacing w:line="200" w:lineRule="exact"/>
      </w:pPr>
    </w:p>
    <w:p w14:paraId="03CE3C2D" w14:textId="77777777" w:rsidR="00C80568" w:rsidRDefault="00C80568">
      <w:pPr>
        <w:spacing w:line="200" w:lineRule="exact"/>
      </w:pPr>
    </w:p>
    <w:p w14:paraId="19E748B1" w14:textId="77777777" w:rsidR="00C80568" w:rsidRDefault="00C80568">
      <w:pPr>
        <w:spacing w:line="200" w:lineRule="exact"/>
      </w:pPr>
    </w:p>
    <w:p w14:paraId="58DC6692" w14:textId="77777777" w:rsidR="00C80568" w:rsidRDefault="00C80568">
      <w:pPr>
        <w:spacing w:before="6" w:line="260" w:lineRule="exact"/>
        <w:rPr>
          <w:sz w:val="26"/>
          <w:szCs w:val="26"/>
        </w:rPr>
      </w:pPr>
    </w:p>
    <w:p w14:paraId="1A57D8B1" w14:textId="77777777" w:rsidR="00C80568" w:rsidRDefault="007A002A">
      <w:pPr>
        <w:ind w:left="214"/>
        <w:sectPr w:rsidR="00C80568">
          <w:headerReference w:type="default" r:id="rId30"/>
          <w:pgSz w:w="12240" w:h="15840"/>
          <w:pgMar w:top="2220" w:right="460" w:bottom="280" w:left="1300" w:header="1440" w:footer="0" w:gutter="0"/>
          <w:cols w:space="720"/>
        </w:sectPr>
      </w:pPr>
      <w:r>
        <w:pict w14:anchorId="5662428B">
          <v:shape id="_x0000_i1027" type="#_x0000_t75" style="width:508.2pt;height:366.6pt">
            <v:imagedata r:id="rId31" o:title=""/>
          </v:shape>
        </w:pict>
      </w:r>
    </w:p>
    <w:p w14:paraId="3720B620" w14:textId="77777777" w:rsidR="00C80568" w:rsidRDefault="00C80568">
      <w:pPr>
        <w:spacing w:line="200" w:lineRule="exact"/>
      </w:pPr>
    </w:p>
    <w:p w14:paraId="7CF7A976" w14:textId="77777777" w:rsidR="00C80568" w:rsidRDefault="00C80568">
      <w:pPr>
        <w:spacing w:line="200" w:lineRule="exact"/>
      </w:pPr>
    </w:p>
    <w:p w14:paraId="442D0AC7" w14:textId="77777777" w:rsidR="00C80568" w:rsidRDefault="00C80568">
      <w:pPr>
        <w:spacing w:line="200" w:lineRule="exact"/>
      </w:pPr>
    </w:p>
    <w:p w14:paraId="0F035853" w14:textId="77777777" w:rsidR="00C80568" w:rsidRDefault="00C80568">
      <w:pPr>
        <w:spacing w:line="200" w:lineRule="exact"/>
      </w:pPr>
    </w:p>
    <w:p w14:paraId="0E602E70" w14:textId="77777777" w:rsidR="00C80568" w:rsidRDefault="00C80568">
      <w:pPr>
        <w:spacing w:before="4" w:line="260" w:lineRule="exact"/>
        <w:rPr>
          <w:sz w:val="26"/>
          <w:szCs w:val="26"/>
        </w:rPr>
        <w:sectPr w:rsidR="00C80568">
          <w:headerReference w:type="default" r:id="rId32"/>
          <w:pgSz w:w="12240" w:h="15840"/>
          <w:pgMar w:top="1960" w:right="1440" w:bottom="280" w:left="1320" w:header="1440" w:footer="0" w:gutter="0"/>
          <w:cols w:space="720"/>
        </w:sectPr>
      </w:pPr>
    </w:p>
    <w:p w14:paraId="1AE240B4" w14:textId="77777777" w:rsidR="00C80568" w:rsidRDefault="00C80568">
      <w:pPr>
        <w:spacing w:line="200" w:lineRule="exact"/>
      </w:pPr>
    </w:p>
    <w:p w14:paraId="74D8EDD6" w14:textId="77777777" w:rsidR="00C80568" w:rsidRDefault="00C80568">
      <w:pPr>
        <w:spacing w:before="6" w:line="220" w:lineRule="exact"/>
        <w:rPr>
          <w:sz w:val="22"/>
          <w:szCs w:val="22"/>
        </w:rPr>
      </w:pPr>
    </w:p>
    <w:p w14:paraId="412930A4" w14:textId="77777777" w:rsidR="00C80568" w:rsidRDefault="00000000">
      <w:pPr>
        <w:spacing w:line="360" w:lineRule="exact"/>
        <w:ind w:left="120" w:right="-68"/>
        <w:rPr>
          <w:rFonts w:ascii="Arial" w:eastAsia="Arial" w:hAnsi="Arial" w:cs="Arial"/>
          <w:sz w:val="32"/>
          <w:szCs w:val="32"/>
        </w:rPr>
      </w:pPr>
      <w:r>
        <w:rPr>
          <w:rFonts w:ascii="Arial" w:eastAsia="Arial" w:hAnsi="Arial" w:cs="Arial"/>
          <w:b/>
          <w:color w:val="2E5396"/>
          <w:w w:val="99"/>
          <w:position w:val="-1"/>
          <w:sz w:val="32"/>
          <w:szCs w:val="32"/>
        </w:rPr>
        <w:t>4</w:t>
      </w:r>
      <w:r>
        <w:rPr>
          <w:rFonts w:ascii="Arial" w:eastAsia="Arial" w:hAnsi="Arial" w:cs="Arial"/>
          <w:b/>
          <w:color w:val="2E5396"/>
          <w:position w:val="-1"/>
          <w:sz w:val="32"/>
          <w:szCs w:val="32"/>
        </w:rPr>
        <w:t xml:space="preserve"> </w:t>
      </w:r>
      <w:r>
        <w:rPr>
          <w:rFonts w:ascii="Arial" w:eastAsia="Arial" w:hAnsi="Arial" w:cs="Arial"/>
          <w:b/>
          <w:color w:val="2E5396"/>
          <w:w w:val="99"/>
          <w:position w:val="-1"/>
          <w:sz w:val="32"/>
          <w:szCs w:val="32"/>
        </w:rPr>
        <w:t>KPIs</w:t>
      </w:r>
    </w:p>
    <w:p w14:paraId="643BCDD5" w14:textId="77777777" w:rsidR="00C80568" w:rsidRDefault="00000000">
      <w:pPr>
        <w:spacing w:before="32"/>
        <w:rPr>
          <w:rFonts w:ascii="Arial" w:eastAsia="Arial" w:hAnsi="Arial" w:cs="Arial"/>
          <w:sz w:val="22"/>
          <w:szCs w:val="22"/>
        </w:rPr>
        <w:sectPr w:rsidR="00C80568">
          <w:type w:val="continuous"/>
          <w:pgSz w:w="12240" w:h="15840"/>
          <w:pgMar w:top="2220" w:right="1440" w:bottom="280" w:left="1320" w:header="720" w:footer="720" w:gutter="0"/>
          <w:cols w:num="2" w:space="720" w:equalWidth="0">
            <w:col w:w="1097" w:space="464"/>
            <w:col w:w="7919"/>
          </w:cols>
        </w:sectPr>
      </w:pPr>
      <w:r>
        <w:br w:type="column"/>
      </w:r>
      <w:r>
        <w:rPr>
          <w:rFonts w:ascii="Arial" w:eastAsia="Arial" w:hAnsi="Arial" w:cs="Arial"/>
          <w:sz w:val="22"/>
          <w:szCs w:val="22"/>
        </w:rPr>
        <w:t>Figure 1: Functional Architecture of Business Intelligence</w:t>
      </w:r>
    </w:p>
    <w:p w14:paraId="65543E71" w14:textId="77777777" w:rsidR="00C80568" w:rsidRDefault="00C80568">
      <w:pPr>
        <w:spacing w:before="8" w:line="160" w:lineRule="exact"/>
        <w:rPr>
          <w:sz w:val="17"/>
          <w:szCs w:val="17"/>
        </w:rPr>
      </w:pPr>
    </w:p>
    <w:p w14:paraId="6BEC5BA0" w14:textId="77777777" w:rsidR="00C80568" w:rsidRDefault="00000000">
      <w:pPr>
        <w:spacing w:before="32" w:line="252" w:lineRule="auto"/>
        <w:ind w:left="130" w:right="64" w:hanging="10"/>
        <w:rPr>
          <w:rFonts w:ascii="Arial" w:eastAsia="Arial" w:hAnsi="Arial" w:cs="Arial"/>
          <w:sz w:val="22"/>
          <w:szCs w:val="22"/>
        </w:rPr>
      </w:pPr>
      <w:r>
        <w:pict w14:anchorId="129FAA10">
          <v:group id="_x0000_s2056" style="position:absolute;left:0;text-align:left;margin-left:71.5pt;margin-top:27.7pt;width:372.5pt;height:177.5pt;z-index:-251655168;mso-position-horizontal-relative:page" coordorigin="1430,554" coordsize="7450,3550">
            <v:shape id="_x0000_s2060" style="position:absolute;left:1440;top:564;width:3811;height:3362" coordorigin="1440,564" coordsize="3811,3362" path="m1440,564r,3362l5252,3926r,-3362l1440,564xe" fillcolor="black" stroked="f">
              <v:path arrowok="t"/>
            </v:shape>
            <v:shape id="_x0000_s2059" type="#_x0000_t75" style="position:absolute;left:1440;top:564;width:3812;height:3361">
              <v:imagedata r:id="rId26" o:title=""/>
            </v:shape>
            <v:shape id="_x0000_s2058" type="#_x0000_t75" style="position:absolute;left:8762;top:3760;width:118;height:344">
              <v:imagedata r:id="rId33" o:title=""/>
            </v:shape>
            <v:shape id="_x0000_s2057" type="#_x0000_t75" style="position:absolute;left:5253;top:1646;width:3513;height:2279">
              <v:imagedata r:id="rId27" o:title=""/>
            </v:shape>
            <w10:wrap anchorx="page"/>
          </v:group>
        </w:pict>
      </w:r>
      <w:r>
        <w:rPr>
          <w:rFonts w:ascii="Arial" w:eastAsia="Arial" w:hAnsi="Arial" w:cs="Arial"/>
          <w:sz w:val="22"/>
          <w:szCs w:val="22"/>
        </w:rPr>
        <w:t>Dashboards will be implemented to display and indicate certain KPIs and relevant indicators for the project result.</w:t>
      </w:r>
    </w:p>
    <w:p w14:paraId="6583FC83" w14:textId="77777777" w:rsidR="00C80568" w:rsidRDefault="00C80568">
      <w:pPr>
        <w:spacing w:before="6" w:line="100" w:lineRule="exact"/>
        <w:rPr>
          <w:sz w:val="11"/>
          <w:szCs w:val="11"/>
        </w:rPr>
      </w:pPr>
    </w:p>
    <w:p w14:paraId="137B234E" w14:textId="77777777" w:rsidR="00C80568" w:rsidRDefault="00C80568">
      <w:pPr>
        <w:spacing w:line="200" w:lineRule="exact"/>
      </w:pPr>
    </w:p>
    <w:p w14:paraId="76062885" w14:textId="77777777" w:rsidR="00C80568" w:rsidRDefault="00C80568">
      <w:pPr>
        <w:spacing w:line="200" w:lineRule="exact"/>
      </w:pPr>
    </w:p>
    <w:p w14:paraId="654D7791" w14:textId="77777777" w:rsidR="00C80568" w:rsidRDefault="00C80568">
      <w:pPr>
        <w:spacing w:line="200" w:lineRule="exact"/>
      </w:pPr>
    </w:p>
    <w:p w14:paraId="67F0DC40" w14:textId="77777777" w:rsidR="00C80568" w:rsidRDefault="00C80568">
      <w:pPr>
        <w:spacing w:line="200" w:lineRule="exact"/>
      </w:pPr>
    </w:p>
    <w:p w14:paraId="1E3E76A4" w14:textId="77777777" w:rsidR="00C80568" w:rsidRDefault="00C80568">
      <w:pPr>
        <w:spacing w:line="200" w:lineRule="exact"/>
      </w:pPr>
    </w:p>
    <w:p w14:paraId="5D5A40ED" w14:textId="77777777" w:rsidR="00C80568" w:rsidRDefault="00C80568">
      <w:pPr>
        <w:spacing w:line="200" w:lineRule="exact"/>
      </w:pPr>
    </w:p>
    <w:p w14:paraId="6A79ABA5" w14:textId="77777777" w:rsidR="00C80568" w:rsidRDefault="00C80568">
      <w:pPr>
        <w:spacing w:line="200" w:lineRule="exact"/>
      </w:pPr>
    </w:p>
    <w:p w14:paraId="58BADA31" w14:textId="77777777" w:rsidR="00C80568" w:rsidRDefault="00C80568">
      <w:pPr>
        <w:spacing w:line="200" w:lineRule="exact"/>
      </w:pPr>
    </w:p>
    <w:p w14:paraId="1351704E" w14:textId="77777777" w:rsidR="00C80568" w:rsidRDefault="00C80568">
      <w:pPr>
        <w:spacing w:line="200" w:lineRule="exact"/>
      </w:pPr>
    </w:p>
    <w:p w14:paraId="364E2665" w14:textId="77777777" w:rsidR="00C80568" w:rsidRDefault="00C80568">
      <w:pPr>
        <w:spacing w:line="200" w:lineRule="exact"/>
      </w:pPr>
    </w:p>
    <w:p w14:paraId="6F23C429" w14:textId="77777777" w:rsidR="00C80568" w:rsidRDefault="00C80568">
      <w:pPr>
        <w:spacing w:line="200" w:lineRule="exact"/>
      </w:pPr>
    </w:p>
    <w:p w14:paraId="4A294012" w14:textId="77777777" w:rsidR="00C80568" w:rsidRDefault="00C80568">
      <w:pPr>
        <w:spacing w:line="200" w:lineRule="exact"/>
      </w:pPr>
    </w:p>
    <w:p w14:paraId="2B8BD106" w14:textId="77777777" w:rsidR="00C80568" w:rsidRDefault="00C80568">
      <w:pPr>
        <w:spacing w:line="200" w:lineRule="exact"/>
      </w:pPr>
    </w:p>
    <w:p w14:paraId="2DDEAEE5" w14:textId="77777777" w:rsidR="00C80568" w:rsidRDefault="00C80568">
      <w:pPr>
        <w:spacing w:line="200" w:lineRule="exact"/>
      </w:pPr>
    </w:p>
    <w:p w14:paraId="52E84741" w14:textId="77777777" w:rsidR="00C80568" w:rsidRDefault="00C80568">
      <w:pPr>
        <w:spacing w:line="200" w:lineRule="exact"/>
      </w:pPr>
    </w:p>
    <w:p w14:paraId="34026E11" w14:textId="77777777" w:rsidR="00C80568" w:rsidRDefault="00C80568">
      <w:pPr>
        <w:spacing w:line="200" w:lineRule="exact"/>
      </w:pPr>
    </w:p>
    <w:p w14:paraId="5C4559C4" w14:textId="77777777" w:rsidR="00C80568" w:rsidRDefault="00C80568">
      <w:pPr>
        <w:spacing w:line="200" w:lineRule="exact"/>
      </w:pPr>
    </w:p>
    <w:p w14:paraId="6B919B01" w14:textId="77777777" w:rsidR="00C80568" w:rsidRDefault="00000000">
      <w:pPr>
        <w:spacing w:line="360" w:lineRule="exact"/>
        <w:ind w:left="106"/>
        <w:rPr>
          <w:rFonts w:ascii="Calibri" w:eastAsia="Calibri" w:hAnsi="Calibri" w:cs="Calibri"/>
          <w:sz w:val="28"/>
          <w:szCs w:val="28"/>
        </w:rPr>
      </w:pPr>
      <w:r>
        <w:pict w14:anchorId="124BD9F1">
          <v:group id="_x0000_s2053" style="position:absolute;left:0;text-align:left;margin-left:71.3pt;margin-top:-.35pt;width:19.1pt;height:21.6pt;z-index:-251657216;mso-position-horizontal-relative:page" coordorigin="1426,-7" coordsize="382,432">
            <v:shape id="_x0000_s2055" type="#_x0000_t75" style="position:absolute;left:1426;top:-7;width:216;height:432">
              <v:imagedata r:id="rId34" o:title=""/>
            </v:shape>
            <v:shape id="_x0000_s2054" type="#_x0000_t75" style="position:absolute;left:1586;top:22;width:221;height:382">
              <v:imagedata r:id="rId35" o:title=""/>
            </v:shape>
            <w10:wrap anchorx="page"/>
          </v:group>
        </w:pict>
      </w:r>
      <w:r>
        <w:pict w14:anchorId="02F4B9E3">
          <v:shape id="_x0000_s2052" type="#_x0000_t75" style="position:absolute;left:0;text-align:left;margin-left:108pt;margin-top:1.1pt;width:183.35pt;height:19.1pt;z-index:-251656192;mso-position-horizontal-relative:page">
            <v:imagedata r:id="rId36" o:title=""/>
            <w10:wrap anchorx="page"/>
          </v:shape>
        </w:pict>
      </w:r>
      <w:r>
        <w:rPr>
          <w:rFonts w:ascii="Calibri" w:eastAsia="Calibri" w:hAnsi="Calibri" w:cs="Calibri"/>
          <w:b/>
          <w:w w:val="99"/>
          <w:sz w:val="32"/>
          <w:szCs w:val="32"/>
        </w:rPr>
        <w:t>7</w:t>
      </w:r>
      <w:r>
        <w:rPr>
          <w:rFonts w:ascii="Calibri" w:eastAsia="Calibri" w:hAnsi="Calibri" w:cs="Calibri"/>
          <w:position w:val="1"/>
          <w:sz w:val="28"/>
          <w:szCs w:val="28"/>
        </w:rPr>
        <w:t>.        High Level Design (HLD)</w:t>
      </w:r>
    </w:p>
    <w:p w14:paraId="4BF4574B" w14:textId="77777777" w:rsidR="00C80568" w:rsidRDefault="00C80568">
      <w:pPr>
        <w:spacing w:before="5" w:line="180" w:lineRule="exact"/>
        <w:rPr>
          <w:sz w:val="19"/>
          <w:szCs w:val="19"/>
        </w:rPr>
      </w:pPr>
    </w:p>
    <w:p w14:paraId="77C5C1AB" w14:textId="77777777" w:rsidR="00C80568" w:rsidRDefault="00C80568">
      <w:pPr>
        <w:spacing w:line="200" w:lineRule="exact"/>
      </w:pPr>
    </w:p>
    <w:p w14:paraId="78A3ACC3" w14:textId="77777777" w:rsidR="00C80568" w:rsidRDefault="00C80568">
      <w:pPr>
        <w:spacing w:line="200" w:lineRule="exact"/>
      </w:pPr>
    </w:p>
    <w:p w14:paraId="3A27A78E" w14:textId="77777777" w:rsidR="00C80568" w:rsidRDefault="007A002A">
      <w:pPr>
        <w:ind w:left="120"/>
        <w:sectPr w:rsidR="00C80568">
          <w:type w:val="continuous"/>
          <w:pgSz w:w="12240" w:h="15840"/>
          <w:pgMar w:top="2220" w:right="1440" w:bottom="280" w:left="1320" w:header="720" w:footer="720" w:gutter="0"/>
          <w:cols w:space="720"/>
        </w:sectPr>
      </w:pPr>
      <w:r>
        <w:pict w14:anchorId="018BE9F3">
          <v:shape id="_x0000_i1028" type="#_x0000_t75" style="width:363.6pt;height:141.6pt">
            <v:imagedata r:id="rId13" o:title=""/>
          </v:shape>
        </w:pict>
      </w:r>
    </w:p>
    <w:p w14:paraId="1E53D006" w14:textId="77777777" w:rsidR="00C80568" w:rsidRDefault="00C80568">
      <w:pPr>
        <w:spacing w:before="9" w:line="120" w:lineRule="exact"/>
        <w:rPr>
          <w:sz w:val="13"/>
          <w:szCs w:val="13"/>
        </w:rPr>
      </w:pPr>
    </w:p>
    <w:p w14:paraId="10603D11" w14:textId="77777777" w:rsidR="00C80568" w:rsidRDefault="00000000">
      <w:pPr>
        <w:ind w:left="136"/>
        <w:rPr>
          <w:rFonts w:ascii="Calibri" w:eastAsia="Calibri" w:hAnsi="Calibri" w:cs="Calibri"/>
          <w:sz w:val="28"/>
          <w:szCs w:val="28"/>
        </w:rPr>
      </w:pPr>
      <w:r>
        <w:rPr>
          <w:rFonts w:ascii="Calibri" w:eastAsia="Calibri" w:hAnsi="Calibri" w:cs="Calibri"/>
          <w:sz w:val="28"/>
          <w:szCs w:val="28"/>
        </w:rPr>
        <w:t xml:space="preserve">historical/periodic data for a user, the dashboards will </w:t>
      </w:r>
      <w:proofErr w:type="gramStart"/>
      <w:r>
        <w:rPr>
          <w:rFonts w:ascii="Calibri" w:eastAsia="Calibri" w:hAnsi="Calibri" w:cs="Calibri"/>
          <w:sz w:val="28"/>
          <w:szCs w:val="28"/>
        </w:rPr>
        <w:t>be</w:t>
      </w:r>
      <w:proofErr w:type="gramEnd"/>
    </w:p>
    <w:p w14:paraId="57136235" w14:textId="77777777" w:rsidR="00C80568" w:rsidRDefault="00000000">
      <w:pPr>
        <w:spacing w:before="35" w:line="262" w:lineRule="auto"/>
        <w:ind w:left="136" w:right="819"/>
        <w:rPr>
          <w:rFonts w:ascii="Calibri" w:eastAsia="Calibri" w:hAnsi="Calibri" w:cs="Calibri"/>
          <w:sz w:val="28"/>
          <w:szCs w:val="28"/>
        </w:rPr>
      </w:pPr>
      <w:r>
        <w:rPr>
          <w:rFonts w:ascii="Calibri" w:eastAsia="Calibri" w:hAnsi="Calibri" w:cs="Calibri"/>
          <w:sz w:val="28"/>
          <w:szCs w:val="28"/>
        </w:rPr>
        <w:t>included to display charts over time with progress on various indicators or factors.</w:t>
      </w:r>
    </w:p>
    <w:p w14:paraId="1DAB6B77" w14:textId="77777777" w:rsidR="00C80568" w:rsidRDefault="00C80568">
      <w:pPr>
        <w:spacing w:before="5" w:line="140" w:lineRule="exact"/>
        <w:rPr>
          <w:sz w:val="15"/>
          <w:szCs w:val="15"/>
        </w:rPr>
      </w:pPr>
    </w:p>
    <w:p w14:paraId="54467066" w14:textId="77777777" w:rsidR="00C80568" w:rsidRDefault="00C80568">
      <w:pPr>
        <w:spacing w:line="200" w:lineRule="exact"/>
      </w:pPr>
    </w:p>
    <w:p w14:paraId="2D52CD6D" w14:textId="77777777" w:rsidR="00C80568" w:rsidRDefault="00C80568">
      <w:pPr>
        <w:spacing w:line="200" w:lineRule="exact"/>
      </w:pPr>
    </w:p>
    <w:p w14:paraId="5C9F964D" w14:textId="77777777" w:rsidR="00C80568" w:rsidRDefault="00000000">
      <w:pPr>
        <w:ind w:left="112"/>
        <w:rPr>
          <w:rFonts w:ascii="Arial" w:eastAsia="Arial" w:hAnsi="Arial" w:cs="Arial"/>
          <w:sz w:val="28"/>
          <w:szCs w:val="28"/>
        </w:rPr>
      </w:pPr>
      <w:r>
        <w:rPr>
          <w:rFonts w:ascii="Arial" w:eastAsia="Arial" w:hAnsi="Arial" w:cs="Arial"/>
          <w:b/>
          <w:color w:val="4471C5"/>
          <w:sz w:val="28"/>
          <w:szCs w:val="28"/>
        </w:rPr>
        <w:t>4.1 KPIs (Key Performance Indicators)</w:t>
      </w:r>
    </w:p>
    <w:p w14:paraId="715601A7" w14:textId="77777777" w:rsidR="00C80568" w:rsidRDefault="00C80568">
      <w:pPr>
        <w:spacing w:before="10" w:line="160" w:lineRule="exact"/>
        <w:rPr>
          <w:sz w:val="16"/>
          <w:szCs w:val="16"/>
        </w:rPr>
      </w:pPr>
    </w:p>
    <w:p w14:paraId="0B8A6346" w14:textId="77777777" w:rsidR="00C80568" w:rsidRDefault="00C80568">
      <w:pPr>
        <w:spacing w:line="200" w:lineRule="exact"/>
      </w:pPr>
    </w:p>
    <w:p w14:paraId="570F34CB" w14:textId="77777777" w:rsidR="00C80568" w:rsidRDefault="00000000">
      <w:pPr>
        <w:spacing w:line="264" w:lineRule="auto"/>
        <w:ind w:left="136" w:right="73" w:hanging="10"/>
        <w:rPr>
          <w:rFonts w:ascii="Calibri" w:eastAsia="Calibri" w:hAnsi="Calibri" w:cs="Calibri"/>
          <w:sz w:val="28"/>
          <w:szCs w:val="28"/>
        </w:rPr>
      </w:pPr>
      <w:r>
        <w:rPr>
          <w:rFonts w:ascii="Calibri" w:eastAsia="Calibri" w:hAnsi="Calibri" w:cs="Calibri"/>
          <w:sz w:val="28"/>
          <w:szCs w:val="28"/>
        </w:rPr>
        <w:t xml:space="preserve">Key indicators displaying a summary of the NBA Dataset and its relationship with different </w:t>
      </w:r>
      <w:proofErr w:type="gramStart"/>
      <w:r>
        <w:rPr>
          <w:rFonts w:ascii="Calibri" w:eastAsia="Calibri" w:hAnsi="Calibri" w:cs="Calibri"/>
          <w:sz w:val="28"/>
          <w:szCs w:val="28"/>
        </w:rPr>
        <w:t>metrics</w:t>
      </w:r>
      <w:proofErr w:type="gramEnd"/>
    </w:p>
    <w:p w14:paraId="7D692AB5" w14:textId="77777777" w:rsidR="00C80568" w:rsidRDefault="00C80568">
      <w:pPr>
        <w:spacing w:line="260" w:lineRule="exact"/>
        <w:rPr>
          <w:sz w:val="26"/>
          <w:szCs w:val="26"/>
        </w:rPr>
      </w:pPr>
    </w:p>
    <w:p w14:paraId="46984F39" w14:textId="77777777" w:rsidR="00C80568" w:rsidRDefault="00000000">
      <w:pPr>
        <w:ind w:left="126"/>
        <w:rPr>
          <w:rFonts w:ascii="Calibri" w:eastAsia="Calibri" w:hAnsi="Calibri" w:cs="Calibri"/>
          <w:sz w:val="28"/>
          <w:szCs w:val="28"/>
        </w:rPr>
      </w:pPr>
      <w:r>
        <w:rPr>
          <w:rFonts w:ascii="Calibri" w:eastAsia="Calibri" w:hAnsi="Calibri" w:cs="Calibri"/>
          <w:sz w:val="28"/>
          <w:szCs w:val="28"/>
        </w:rPr>
        <w:t>1. Impact of Height on Wingspan across the player.</w:t>
      </w:r>
    </w:p>
    <w:p w14:paraId="5C242615" w14:textId="77777777" w:rsidR="00C80568" w:rsidRDefault="00C80568">
      <w:pPr>
        <w:spacing w:before="9" w:line="280" w:lineRule="exact"/>
        <w:rPr>
          <w:sz w:val="28"/>
          <w:szCs w:val="28"/>
        </w:rPr>
      </w:pPr>
    </w:p>
    <w:p w14:paraId="71D5CE70" w14:textId="77777777" w:rsidR="00C80568" w:rsidRDefault="00000000">
      <w:pPr>
        <w:ind w:left="126"/>
        <w:rPr>
          <w:rFonts w:ascii="Calibri" w:eastAsia="Calibri" w:hAnsi="Calibri" w:cs="Calibri"/>
          <w:sz w:val="28"/>
          <w:szCs w:val="28"/>
        </w:rPr>
      </w:pPr>
      <w:r>
        <w:rPr>
          <w:rFonts w:ascii="Calibri" w:eastAsia="Calibri" w:hAnsi="Calibri" w:cs="Calibri"/>
          <w:sz w:val="28"/>
          <w:szCs w:val="28"/>
        </w:rPr>
        <w:t>2. Impact of weight on height across the player</w:t>
      </w:r>
    </w:p>
    <w:p w14:paraId="325DA496" w14:textId="77777777" w:rsidR="00C80568" w:rsidRDefault="00C80568">
      <w:pPr>
        <w:spacing w:before="9" w:line="280" w:lineRule="exact"/>
        <w:rPr>
          <w:sz w:val="28"/>
          <w:szCs w:val="28"/>
        </w:rPr>
      </w:pPr>
    </w:p>
    <w:p w14:paraId="4D7FD8BF" w14:textId="77777777" w:rsidR="00C80568" w:rsidRDefault="00000000">
      <w:pPr>
        <w:ind w:left="126"/>
        <w:rPr>
          <w:rFonts w:ascii="Calibri" w:eastAsia="Calibri" w:hAnsi="Calibri" w:cs="Calibri"/>
          <w:sz w:val="28"/>
          <w:szCs w:val="28"/>
        </w:rPr>
      </w:pPr>
      <w:r>
        <w:rPr>
          <w:rFonts w:ascii="Calibri" w:eastAsia="Calibri" w:hAnsi="Calibri" w:cs="Calibri"/>
          <w:sz w:val="28"/>
          <w:szCs w:val="28"/>
        </w:rPr>
        <w:t>3. Impact of Hand (Length) on Wingspan</w:t>
      </w:r>
    </w:p>
    <w:p w14:paraId="3CAAF173" w14:textId="77777777" w:rsidR="00C80568" w:rsidRDefault="00C80568">
      <w:pPr>
        <w:spacing w:before="9" w:line="280" w:lineRule="exact"/>
        <w:rPr>
          <w:sz w:val="28"/>
          <w:szCs w:val="28"/>
        </w:rPr>
      </w:pPr>
    </w:p>
    <w:p w14:paraId="04FDAF5C" w14:textId="77777777" w:rsidR="00C80568" w:rsidRDefault="00000000">
      <w:pPr>
        <w:ind w:left="126"/>
        <w:rPr>
          <w:rFonts w:ascii="Calibri" w:eastAsia="Calibri" w:hAnsi="Calibri" w:cs="Calibri"/>
          <w:sz w:val="28"/>
          <w:szCs w:val="28"/>
        </w:rPr>
      </w:pPr>
      <w:r>
        <w:rPr>
          <w:rFonts w:ascii="Calibri" w:eastAsia="Calibri" w:hAnsi="Calibri" w:cs="Calibri"/>
          <w:sz w:val="28"/>
          <w:szCs w:val="28"/>
        </w:rPr>
        <w:t>4. Impact of Weight on Body Fat</w:t>
      </w:r>
    </w:p>
    <w:p w14:paraId="133D0317" w14:textId="77777777" w:rsidR="00C80568" w:rsidRDefault="00C80568">
      <w:pPr>
        <w:spacing w:before="7" w:line="280" w:lineRule="exact"/>
        <w:rPr>
          <w:sz w:val="28"/>
          <w:szCs w:val="28"/>
        </w:rPr>
      </w:pPr>
    </w:p>
    <w:p w14:paraId="26AC3258" w14:textId="77777777" w:rsidR="00C80568" w:rsidRDefault="00000000">
      <w:pPr>
        <w:ind w:left="126"/>
        <w:rPr>
          <w:rFonts w:ascii="Calibri" w:eastAsia="Calibri" w:hAnsi="Calibri" w:cs="Calibri"/>
          <w:sz w:val="28"/>
          <w:szCs w:val="28"/>
        </w:rPr>
      </w:pPr>
      <w:r>
        <w:rPr>
          <w:rFonts w:ascii="Calibri" w:eastAsia="Calibri" w:hAnsi="Calibri" w:cs="Calibri"/>
          <w:sz w:val="28"/>
          <w:szCs w:val="28"/>
        </w:rPr>
        <w:t>5. Impact of Body Fat on Sprint</w:t>
      </w:r>
    </w:p>
    <w:p w14:paraId="37141B28" w14:textId="77777777" w:rsidR="00C80568" w:rsidRDefault="00C80568">
      <w:pPr>
        <w:spacing w:before="9" w:line="280" w:lineRule="exact"/>
        <w:rPr>
          <w:sz w:val="28"/>
          <w:szCs w:val="28"/>
        </w:rPr>
      </w:pPr>
    </w:p>
    <w:p w14:paraId="1962A86C" w14:textId="77777777" w:rsidR="00C80568" w:rsidRDefault="00000000">
      <w:pPr>
        <w:ind w:left="126"/>
        <w:rPr>
          <w:rFonts w:ascii="Calibri" w:eastAsia="Calibri" w:hAnsi="Calibri" w:cs="Calibri"/>
          <w:sz w:val="28"/>
          <w:szCs w:val="28"/>
        </w:rPr>
      </w:pPr>
      <w:r>
        <w:rPr>
          <w:rFonts w:ascii="Calibri" w:eastAsia="Calibri" w:hAnsi="Calibri" w:cs="Calibri"/>
          <w:sz w:val="28"/>
          <w:szCs w:val="28"/>
        </w:rPr>
        <w:t>6. Influence of height parameter on sprint.</w:t>
      </w:r>
    </w:p>
    <w:p w14:paraId="78E3F75F" w14:textId="77777777" w:rsidR="00C80568" w:rsidRDefault="00C80568">
      <w:pPr>
        <w:spacing w:before="9" w:line="280" w:lineRule="exact"/>
        <w:rPr>
          <w:sz w:val="28"/>
          <w:szCs w:val="28"/>
        </w:rPr>
      </w:pPr>
    </w:p>
    <w:p w14:paraId="5C95E3EE" w14:textId="77777777" w:rsidR="00C80568" w:rsidRDefault="00000000">
      <w:pPr>
        <w:ind w:left="126"/>
        <w:rPr>
          <w:rFonts w:ascii="Calibri" w:eastAsia="Calibri" w:hAnsi="Calibri" w:cs="Calibri"/>
          <w:sz w:val="28"/>
          <w:szCs w:val="28"/>
        </w:rPr>
      </w:pPr>
      <w:r>
        <w:rPr>
          <w:rFonts w:ascii="Calibri" w:eastAsia="Calibri" w:hAnsi="Calibri" w:cs="Calibri"/>
          <w:sz w:val="28"/>
          <w:szCs w:val="28"/>
        </w:rPr>
        <w:t>7. Influence of height parameter on vertical (max reach)</w:t>
      </w:r>
    </w:p>
    <w:p w14:paraId="7D561B5E" w14:textId="77777777" w:rsidR="00C80568" w:rsidRDefault="00C80568">
      <w:pPr>
        <w:spacing w:before="9" w:line="280" w:lineRule="exact"/>
        <w:rPr>
          <w:sz w:val="28"/>
          <w:szCs w:val="28"/>
        </w:rPr>
      </w:pPr>
    </w:p>
    <w:p w14:paraId="6B64D34A" w14:textId="77777777" w:rsidR="00C80568" w:rsidRDefault="00000000">
      <w:pPr>
        <w:ind w:left="126"/>
        <w:rPr>
          <w:rFonts w:ascii="Calibri" w:eastAsia="Calibri" w:hAnsi="Calibri" w:cs="Calibri"/>
          <w:sz w:val="28"/>
          <w:szCs w:val="28"/>
        </w:rPr>
      </w:pPr>
      <w:r>
        <w:rPr>
          <w:rFonts w:ascii="Calibri" w:eastAsia="Calibri" w:hAnsi="Calibri" w:cs="Calibri"/>
          <w:sz w:val="28"/>
          <w:szCs w:val="28"/>
        </w:rPr>
        <w:t>8. Influence of height (No shoes) parameter on wingspan</w:t>
      </w:r>
    </w:p>
    <w:p w14:paraId="160ABEB0" w14:textId="77777777" w:rsidR="00C80568" w:rsidRDefault="00C80568">
      <w:pPr>
        <w:spacing w:before="7" w:line="280" w:lineRule="exact"/>
        <w:rPr>
          <w:sz w:val="28"/>
          <w:szCs w:val="28"/>
        </w:rPr>
      </w:pPr>
    </w:p>
    <w:p w14:paraId="354222B5" w14:textId="77777777" w:rsidR="00C80568" w:rsidRDefault="00000000">
      <w:pPr>
        <w:ind w:left="126"/>
        <w:rPr>
          <w:rFonts w:ascii="Calibri" w:eastAsia="Calibri" w:hAnsi="Calibri" w:cs="Calibri"/>
          <w:sz w:val="28"/>
          <w:szCs w:val="28"/>
        </w:rPr>
      </w:pPr>
      <w:r>
        <w:rPr>
          <w:rFonts w:ascii="Calibri" w:eastAsia="Calibri" w:hAnsi="Calibri" w:cs="Calibri"/>
          <w:sz w:val="28"/>
          <w:szCs w:val="28"/>
        </w:rPr>
        <w:t>9. Influence of Body fat parameter on agility</w:t>
      </w:r>
    </w:p>
    <w:p w14:paraId="453A3925" w14:textId="77777777" w:rsidR="00C80568" w:rsidRDefault="00C80568">
      <w:pPr>
        <w:spacing w:before="9" w:line="240" w:lineRule="exact"/>
        <w:rPr>
          <w:sz w:val="24"/>
          <w:szCs w:val="24"/>
        </w:rPr>
      </w:pPr>
    </w:p>
    <w:p w14:paraId="65AF0D8A" w14:textId="77777777" w:rsidR="00C80568" w:rsidRDefault="00000000">
      <w:pPr>
        <w:ind w:left="126"/>
        <w:rPr>
          <w:rFonts w:ascii="Calibri" w:eastAsia="Calibri" w:hAnsi="Calibri" w:cs="Calibri"/>
          <w:sz w:val="28"/>
          <w:szCs w:val="28"/>
        </w:rPr>
        <w:sectPr w:rsidR="00C80568">
          <w:headerReference w:type="default" r:id="rId37"/>
          <w:pgSz w:w="12240" w:h="15840"/>
          <w:pgMar w:top="1960" w:right="1520" w:bottom="280" w:left="1300" w:header="1440" w:footer="0" w:gutter="0"/>
          <w:cols w:space="720"/>
        </w:sectPr>
      </w:pPr>
      <w:r>
        <w:rPr>
          <w:rFonts w:ascii="Calibri" w:eastAsia="Calibri" w:hAnsi="Calibri" w:cs="Calibri"/>
          <w:sz w:val="28"/>
          <w:szCs w:val="28"/>
        </w:rPr>
        <w:t>10. Influence of Height (No Shoes) Parameter on Sprint.</w:t>
      </w:r>
    </w:p>
    <w:p w14:paraId="07A763D1" w14:textId="77777777" w:rsidR="00C80568" w:rsidRDefault="00C80568">
      <w:pPr>
        <w:spacing w:before="10" w:line="160" w:lineRule="exact"/>
        <w:rPr>
          <w:sz w:val="16"/>
          <w:szCs w:val="16"/>
        </w:rPr>
      </w:pPr>
    </w:p>
    <w:p w14:paraId="3BAD05FE" w14:textId="77777777" w:rsidR="00C80568" w:rsidRDefault="00C80568">
      <w:pPr>
        <w:spacing w:line="200" w:lineRule="exact"/>
      </w:pPr>
    </w:p>
    <w:p w14:paraId="77CBBC88" w14:textId="77777777" w:rsidR="00C80568" w:rsidRDefault="00000000">
      <w:pPr>
        <w:spacing w:before="18"/>
        <w:ind w:left="106"/>
        <w:rPr>
          <w:rFonts w:ascii="Arial" w:eastAsia="Arial" w:hAnsi="Arial" w:cs="Arial"/>
          <w:sz w:val="32"/>
          <w:szCs w:val="32"/>
        </w:rPr>
      </w:pPr>
      <w:r>
        <w:pict w14:anchorId="6F9AB065">
          <v:shape id="_x0000_s2050" type="#_x0000_t75" style="position:absolute;left:0;text-align:left;margin-left:6in;margin-top:1in;width:98.85pt;height:39.65pt;z-index:-251654144;mso-position-horizontal-relative:page;mso-position-vertical-relative:page">
            <v:imagedata r:id="rId25" o:title=""/>
            <w10:wrap anchorx="page" anchory="page"/>
          </v:shape>
        </w:pict>
      </w:r>
      <w:r>
        <w:rPr>
          <w:rFonts w:ascii="Arial" w:eastAsia="Arial" w:hAnsi="Arial" w:cs="Arial"/>
          <w:b/>
          <w:color w:val="2E5396"/>
          <w:w w:val="99"/>
          <w:sz w:val="32"/>
          <w:szCs w:val="32"/>
        </w:rPr>
        <w:t>5</w:t>
      </w:r>
      <w:r>
        <w:rPr>
          <w:rFonts w:ascii="Arial" w:eastAsia="Arial" w:hAnsi="Arial" w:cs="Arial"/>
          <w:b/>
          <w:color w:val="2E5396"/>
          <w:sz w:val="32"/>
          <w:szCs w:val="32"/>
        </w:rPr>
        <w:t xml:space="preserve"> </w:t>
      </w:r>
      <w:r>
        <w:rPr>
          <w:rFonts w:ascii="Arial" w:eastAsia="Arial" w:hAnsi="Arial" w:cs="Arial"/>
          <w:b/>
          <w:color w:val="2E5396"/>
          <w:w w:val="99"/>
          <w:sz w:val="32"/>
          <w:szCs w:val="32"/>
        </w:rPr>
        <w:t>Final</w:t>
      </w:r>
      <w:r>
        <w:rPr>
          <w:rFonts w:ascii="Arial" w:eastAsia="Arial" w:hAnsi="Arial" w:cs="Arial"/>
          <w:b/>
          <w:color w:val="2E5396"/>
          <w:sz w:val="32"/>
          <w:szCs w:val="32"/>
        </w:rPr>
        <w:t xml:space="preserve"> </w:t>
      </w:r>
      <w:r>
        <w:rPr>
          <w:rFonts w:ascii="Arial" w:eastAsia="Arial" w:hAnsi="Arial" w:cs="Arial"/>
          <w:b/>
          <w:color w:val="2E5396"/>
          <w:w w:val="99"/>
          <w:sz w:val="32"/>
          <w:szCs w:val="32"/>
        </w:rPr>
        <w:t>Section</w:t>
      </w:r>
    </w:p>
    <w:p w14:paraId="5E0CB6C0" w14:textId="77777777" w:rsidR="00C80568" w:rsidRDefault="00C80568">
      <w:pPr>
        <w:spacing w:before="6" w:line="160" w:lineRule="exact"/>
        <w:rPr>
          <w:sz w:val="16"/>
          <w:szCs w:val="16"/>
        </w:rPr>
      </w:pPr>
    </w:p>
    <w:p w14:paraId="28CBBBA5" w14:textId="77777777" w:rsidR="00C80568" w:rsidRDefault="00000000">
      <w:pPr>
        <w:ind w:left="106"/>
        <w:rPr>
          <w:rFonts w:ascii="Calibri" w:eastAsia="Calibri" w:hAnsi="Calibri" w:cs="Calibri"/>
          <w:sz w:val="28"/>
          <w:szCs w:val="28"/>
        </w:rPr>
      </w:pPr>
      <w:r>
        <w:rPr>
          <w:rFonts w:ascii="Calibri" w:eastAsia="Calibri" w:hAnsi="Calibri" w:cs="Calibri"/>
          <w:b/>
          <w:w w:val="99"/>
          <w:sz w:val="32"/>
          <w:szCs w:val="32"/>
        </w:rPr>
        <w:t>8</w:t>
      </w:r>
      <w:r>
        <w:rPr>
          <w:rFonts w:ascii="Calibri" w:eastAsia="Calibri" w:hAnsi="Calibri" w:cs="Calibri"/>
          <w:sz w:val="28"/>
          <w:szCs w:val="28"/>
        </w:rPr>
        <w:t>. High Level Design (HLD)</w:t>
      </w:r>
    </w:p>
    <w:p w14:paraId="2AEA5EE4" w14:textId="77777777" w:rsidR="00C80568" w:rsidRDefault="00C80568">
      <w:pPr>
        <w:spacing w:line="200" w:lineRule="exact"/>
      </w:pPr>
    </w:p>
    <w:p w14:paraId="7C472246" w14:textId="77777777" w:rsidR="00C80568" w:rsidRDefault="00C80568">
      <w:pPr>
        <w:spacing w:line="200" w:lineRule="exact"/>
      </w:pPr>
    </w:p>
    <w:p w14:paraId="4FFAC247" w14:textId="77777777" w:rsidR="00C80568" w:rsidRDefault="00C80568">
      <w:pPr>
        <w:spacing w:before="18" w:line="220" w:lineRule="exact"/>
        <w:rPr>
          <w:sz w:val="22"/>
          <w:szCs w:val="22"/>
        </w:rPr>
      </w:pPr>
    </w:p>
    <w:p w14:paraId="61FBF888" w14:textId="77777777" w:rsidR="00C80568" w:rsidRDefault="00000000">
      <w:pPr>
        <w:spacing w:line="340" w:lineRule="exact"/>
        <w:ind w:left="106"/>
        <w:rPr>
          <w:rFonts w:ascii="Calibri" w:eastAsia="Calibri" w:hAnsi="Calibri" w:cs="Calibri"/>
          <w:sz w:val="28"/>
          <w:szCs w:val="28"/>
        </w:rPr>
      </w:pPr>
      <w:r>
        <w:rPr>
          <w:rFonts w:ascii="Calibri" w:eastAsia="Calibri" w:hAnsi="Calibri" w:cs="Calibri"/>
          <w:sz w:val="28"/>
          <w:szCs w:val="28"/>
        </w:rPr>
        <w:t>Prioritizing data and analytics couldn’t come at a better time. No matter what size,</w:t>
      </w:r>
    </w:p>
    <w:p w14:paraId="1A7A51F9" w14:textId="77777777" w:rsidR="00C80568" w:rsidRDefault="00000000">
      <w:pPr>
        <w:spacing w:before="37" w:line="265" w:lineRule="auto"/>
        <w:ind w:left="106" w:right="49"/>
        <w:rPr>
          <w:rFonts w:ascii="Calibri" w:eastAsia="Calibri" w:hAnsi="Calibri" w:cs="Calibri"/>
          <w:sz w:val="28"/>
          <w:szCs w:val="28"/>
        </w:rPr>
      </w:pPr>
      <w:r>
        <w:rPr>
          <w:rFonts w:ascii="Calibri" w:eastAsia="Calibri" w:hAnsi="Calibri" w:cs="Calibri"/>
          <w:sz w:val="28"/>
          <w:szCs w:val="28"/>
        </w:rPr>
        <w:t xml:space="preserve">your company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self-services by using and operating </w:t>
      </w:r>
      <w:proofErr w:type="spellStart"/>
      <w:r>
        <w:rPr>
          <w:rFonts w:ascii="Calibri" w:eastAsia="Calibri" w:hAnsi="Calibri" w:cs="Calibri"/>
          <w:sz w:val="28"/>
          <w:szCs w:val="28"/>
        </w:rPr>
        <w:t>Plotly</w:t>
      </w:r>
      <w:proofErr w:type="spellEnd"/>
      <w:r>
        <w:rPr>
          <w:rFonts w:ascii="Calibri" w:eastAsia="Calibri" w:hAnsi="Calibri" w:cs="Calibri"/>
          <w:sz w:val="28"/>
          <w:szCs w:val="28"/>
        </w:rPr>
        <w:t xml:space="preserve"> at scale, as well as organizing, orchestrating, and unifying disparate sources of data for business users and experts alike to author and consume content.</w:t>
      </w:r>
    </w:p>
    <w:p w14:paraId="61A78BC1" w14:textId="77777777" w:rsidR="00C80568" w:rsidRDefault="00C80568">
      <w:pPr>
        <w:spacing w:before="8" w:line="120" w:lineRule="exact"/>
        <w:rPr>
          <w:sz w:val="12"/>
          <w:szCs w:val="12"/>
        </w:rPr>
      </w:pPr>
    </w:p>
    <w:p w14:paraId="73A96432" w14:textId="77777777" w:rsidR="00C80568" w:rsidRDefault="00C80568">
      <w:pPr>
        <w:spacing w:line="200" w:lineRule="exact"/>
      </w:pPr>
    </w:p>
    <w:p w14:paraId="4475C062" w14:textId="77777777" w:rsidR="00C80568" w:rsidRDefault="00C80568">
      <w:pPr>
        <w:spacing w:line="200" w:lineRule="exact"/>
      </w:pPr>
    </w:p>
    <w:p w14:paraId="746250EE" w14:textId="77777777" w:rsidR="00C80568" w:rsidRDefault="00000000">
      <w:pPr>
        <w:spacing w:line="263" w:lineRule="auto"/>
        <w:ind w:left="116" w:right="520" w:hanging="10"/>
        <w:rPr>
          <w:rFonts w:ascii="Calibri" w:eastAsia="Calibri" w:hAnsi="Calibri" w:cs="Calibri"/>
          <w:sz w:val="28"/>
          <w:szCs w:val="28"/>
        </w:rPr>
      </w:pPr>
      <w:r>
        <w:rPr>
          <w:rFonts w:ascii="Calibri" w:eastAsia="Calibri" w:hAnsi="Calibri" w:cs="Calibri"/>
          <w:sz w:val="28"/>
          <w:szCs w:val="28"/>
        </w:rPr>
        <w:t xml:space="preserve">Tableau helps people see and understand data. Our visual analytics platform is transforming the way people use data to solve problems. See why organizations of all sizes trust Tableau to help them be more </w:t>
      </w:r>
      <w:proofErr w:type="gramStart"/>
      <w:r>
        <w:rPr>
          <w:rFonts w:ascii="Calibri" w:eastAsia="Calibri" w:hAnsi="Calibri" w:cs="Calibri"/>
          <w:sz w:val="28"/>
          <w:szCs w:val="28"/>
        </w:rPr>
        <w:t>data-driven</w:t>
      </w:r>
      <w:proofErr w:type="gramEnd"/>
      <w:r>
        <w:rPr>
          <w:rFonts w:ascii="Calibri" w:eastAsia="Calibri" w:hAnsi="Calibri" w:cs="Calibri"/>
          <w:sz w:val="28"/>
          <w:szCs w:val="28"/>
        </w:rPr>
        <w:t>.</w:t>
      </w:r>
    </w:p>
    <w:sectPr w:rsidR="00C80568">
      <w:headerReference w:type="default" r:id="rId38"/>
      <w:pgSz w:w="12240" w:h="15840"/>
      <w:pgMar w:top="1340" w:right="114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8584A" w14:textId="77777777" w:rsidR="004A584D" w:rsidRDefault="004A584D">
      <w:r>
        <w:separator/>
      </w:r>
    </w:p>
  </w:endnote>
  <w:endnote w:type="continuationSeparator" w:id="0">
    <w:p w14:paraId="2CFDC042" w14:textId="77777777" w:rsidR="004A584D" w:rsidRDefault="004A5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A3E93" w14:textId="77777777" w:rsidR="004A584D" w:rsidRDefault="004A584D">
      <w:r>
        <w:separator/>
      </w:r>
    </w:p>
  </w:footnote>
  <w:footnote w:type="continuationSeparator" w:id="0">
    <w:p w14:paraId="126B1633" w14:textId="77777777" w:rsidR="004A584D" w:rsidRDefault="004A5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C9C3" w14:textId="77777777" w:rsidR="00C80568" w:rsidRDefault="00000000">
    <w:pPr>
      <w:spacing w:line="200" w:lineRule="exact"/>
    </w:pPr>
    <w:r>
      <w:pict w14:anchorId="1F839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6in;margin-top:1in;width:98.85pt;height:39.65pt;z-index:-251665408;mso-position-horizontal-relative:page;mso-position-vertical-relative:page">
          <v:imagedata r:id="rId1" o:title=""/>
          <w10:wrap anchorx="page" anchory="page"/>
        </v:shape>
      </w:pict>
    </w:r>
    <w:r>
      <w:pict w14:anchorId="17141854">
        <v:shapetype id="_x0000_t202" coordsize="21600,21600" o:spt="202" path="m,l,21600r21600,l21600,xe">
          <v:stroke joinstyle="miter"/>
          <v:path gradientshapeok="t" o:connecttype="rect"/>
        </v:shapetype>
        <v:shape id="_x0000_s1037" type="#_x0000_t202" style="position:absolute;margin-left:70.3pt;margin-top:88.2pt;width:140.15pt;height:16.05pt;z-index:-251664384;mso-position-horizontal-relative:page;mso-position-vertical-relative:page" filled="f" stroked="f">
          <v:textbox inset="0,0,0,0">
            <w:txbxContent>
              <w:p w14:paraId="09C61186" w14:textId="77777777" w:rsidR="00C80568" w:rsidRDefault="00000000">
                <w:pPr>
                  <w:spacing w:line="300" w:lineRule="exact"/>
                  <w:ind w:left="20" w:right="-42"/>
                  <w:rPr>
                    <w:rFonts w:ascii="Calibri" w:eastAsia="Calibri" w:hAnsi="Calibri" w:cs="Calibri"/>
                    <w:sz w:val="28"/>
                    <w:szCs w:val="28"/>
                  </w:rPr>
                </w:pPr>
                <w:proofErr w:type="gramStart"/>
                <w:r>
                  <w:rPr>
                    <w:rFonts w:ascii="Calibri" w:eastAsia="Calibri" w:hAnsi="Calibri" w:cs="Calibri"/>
                    <w:position w:val="1"/>
                    <w:sz w:val="28"/>
                    <w:szCs w:val="28"/>
                  </w:rPr>
                  <w:t>.High</w:t>
                </w:r>
                <w:proofErr w:type="gramEnd"/>
                <w:r>
                  <w:rPr>
                    <w:rFonts w:ascii="Calibri" w:eastAsia="Calibri" w:hAnsi="Calibri" w:cs="Calibri"/>
                    <w:position w:val="1"/>
                    <w:sz w:val="28"/>
                    <w:szCs w:val="28"/>
                  </w:rPr>
                  <w:t xml:space="preserve"> Level Design (HLD)</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D5E6" w14:textId="77777777" w:rsidR="00C80568" w:rsidRDefault="00000000">
    <w:pPr>
      <w:spacing w:line="200" w:lineRule="exact"/>
    </w:pPr>
    <w:r>
      <w:pict w14:anchorId="428B9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in;margin-top:1in;width:98.85pt;height:39.65pt;z-index:-251653120;mso-position-horizontal-relative:page;mso-position-vertical-relative:page">
          <v:imagedata r:id="rId1" o:title=""/>
          <w10:wrap anchorx="page" anchory="page"/>
        </v:shape>
      </w:pict>
    </w:r>
    <w:r>
      <w:pict w14:anchorId="00A66039">
        <v:shapetype id="_x0000_t202" coordsize="21600,21600" o:spt="202" path="m,l,21600r21600,l21600,xe">
          <v:stroke joinstyle="miter"/>
          <v:path gradientshapeok="t" o:connecttype="rect"/>
        </v:shapetype>
        <v:shape id="_x0000_s1025" type="#_x0000_t202" style="position:absolute;margin-left:70.3pt;margin-top:88.35pt;width:260.05pt;height:16.05pt;z-index:-251652096;mso-position-horizontal-relative:page;mso-position-vertical-relative:page" filled="f" stroked="f">
          <v:textbox inset="0,0,0,0">
            <w:txbxContent>
              <w:p w14:paraId="2760578C" w14:textId="77777777" w:rsidR="00C80568" w:rsidRDefault="00000000">
                <w:pPr>
                  <w:spacing w:line="300" w:lineRule="exact"/>
                  <w:ind w:left="20" w:right="-42"/>
                  <w:rPr>
                    <w:rFonts w:ascii="Calibri" w:eastAsia="Calibri" w:hAnsi="Calibri" w:cs="Calibri"/>
                    <w:sz w:val="28"/>
                    <w:szCs w:val="28"/>
                  </w:rPr>
                </w:pPr>
                <w:r>
                  <w:rPr>
                    <w:rFonts w:ascii="Calibri" w:eastAsia="Calibri" w:hAnsi="Calibri" w:cs="Calibri"/>
                    <w:position w:val="1"/>
                    <w:sz w:val="28"/>
                    <w:szCs w:val="28"/>
                  </w:rPr>
                  <w:t>As and when the system starts to capture the</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BC4F" w14:textId="77777777" w:rsidR="00C80568" w:rsidRDefault="00C80568">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D747" w14:textId="77777777" w:rsidR="00C80568" w:rsidRDefault="00000000">
    <w:pPr>
      <w:spacing w:line="200" w:lineRule="exact"/>
    </w:pPr>
    <w:r>
      <w:pict w14:anchorId="78F5F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6in;margin-top:1in;width:98.85pt;height:39.65pt;z-index:-251663360;mso-position-horizontal-relative:page;mso-position-vertical-relative:page">
          <v:imagedata r:id="rId1" o:title=""/>
          <w10:wrap anchorx="page" anchory="page"/>
        </v:shape>
      </w:pict>
    </w:r>
    <w:r>
      <w:pict w14:anchorId="0F896C87">
        <v:shapetype id="_x0000_t202" coordsize="21600,21600" o:spt="202" path="m,l,21600r21600,l21600,xe">
          <v:stroke joinstyle="miter"/>
          <v:path gradientshapeok="t" o:connecttype="rect"/>
        </v:shapetype>
        <v:shape id="_x0000_s1035" type="#_x0000_t202" style="position:absolute;margin-left:70.3pt;margin-top:88.2pt;width:150.5pt;height:16.05pt;z-index:-251662336;mso-position-horizontal-relative:page;mso-position-vertical-relative:page" filled="f" stroked="f">
          <v:textbox inset="0,0,0,0">
            <w:txbxContent>
              <w:p w14:paraId="6A4016C1" w14:textId="77777777" w:rsidR="00C80568" w:rsidRDefault="00000000">
                <w:pPr>
                  <w:spacing w:line="300" w:lineRule="exact"/>
                  <w:ind w:left="20" w:right="-42"/>
                  <w:rPr>
                    <w:rFonts w:ascii="Calibri" w:eastAsia="Calibri" w:hAnsi="Calibri" w:cs="Calibri"/>
                    <w:sz w:val="28"/>
                    <w:szCs w:val="28"/>
                  </w:rPr>
                </w:pPr>
                <w:proofErr w:type="gramStart"/>
                <w:r>
                  <w:rPr>
                    <w:rFonts w:ascii="Calibri" w:eastAsia="Calibri" w:hAnsi="Calibri" w:cs="Calibri"/>
                    <w:position w:val="1"/>
                    <w:sz w:val="28"/>
                    <w:szCs w:val="28"/>
                  </w:rPr>
                  <w:t xml:space="preserve">1 </w:t>
                </w:r>
                <w:r>
                  <w:rPr>
                    <w:rFonts w:ascii="Calibri" w:eastAsia="Calibri" w:hAnsi="Calibri" w:cs="Calibri"/>
                    <w:position w:val="1"/>
                    <w:sz w:val="22"/>
                    <w:szCs w:val="22"/>
                  </w:rPr>
                  <w:t>.</w:t>
                </w:r>
                <w:r>
                  <w:rPr>
                    <w:rFonts w:ascii="Calibri" w:eastAsia="Calibri" w:hAnsi="Calibri" w:cs="Calibri"/>
                    <w:position w:val="1"/>
                    <w:sz w:val="28"/>
                    <w:szCs w:val="28"/>
                  </w:rPr>
                  <w:t>High</w:t>
                </w:r>
                <w:proofErr w:type="gramEnd"/>
                <w:r>
                  <w:rPr>
                    <w:rFonts w:ascii="Calibri" w:eastAsia="Calibri" w:hAnsi="Calibri" w:cs="Calibri"/>
                    <w:position w:val="1"/>
                    <w:sz w:val="28"/>
                    <w:szCs w:val="28"/>
                  </w:rPr>
                  <w:t xml:space="preserve"> Level Design (HLD)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01AC" w14:textId="77777777" w:rsidR="00C80568" w:rsidRDefault="00000000">
    <w:pPr>
      <w:spacing w:line="200" w:lineRule="exact"/>
    </w:pPr>
    <w:r>
      <w:pict w14:anchorId="26153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6in;margin-top:1in;width:98.85pt;height:39.65pt;z-index:-251661312;mso-position-horizontal-relative:page;mso-position-vertical-relative:page">
          <v:imagedata r:id="rId1" o:title=""/>
          <w10:wrap anchorx="page" anchory="page"/>
        </v:shape>
      </w:pict>
    </w:r>
    <w:r>
      <w:pict w14:anchorId="1699B025">
        <v:shapetype id="_x0000_t202" coordsize="21600,21600" o:spt="202" path="m,l,21600r21600,l21600,xe">
          <v:stroke joinstyle="miter"/>
          <v:path gradientshapeok="t" o:connecttype="rect"/>
        </v:shapetype>
        <v:shape id="_x0000_s1033" type="#_x0000_t202" style="position:absolute;margin-left:70.3pt;margin-top:88.2pt;width:150.45pt;height:16.05pt;z-index:-251660288;mso-position-horizontal-relative:page;mso-position-vertical-relative:page" filled="f" stroked="f">
          <v:textbox style="mso-next-textbox:#_x0000_s1033" inset="0,0,0,0">
            <w:txbxContent>
              <w:p w14:paraId="55A22CF6" w14:textId="77777777" w:rsidR="00C80568" w:rsidRDefault="00000000">
                <w:pPr>
                  <w:spacing w:line="300" w:lineRule="exact"/>
                  <w:ind w:left="20" w:right="-42"/>
                  <w:rPr>
                    <w:rFonts w:ascii="Calibri" w:eastAsia="Calibri" w:hAnsi="Calibri" w:cs="Calibri"/>
                    <w:sz w:val="28"/>
                    <w:szCs w:val="28"/>
                  </w:rPr>
                </w:pPr>
                <w:proofErr w:type="gramStart"/>
                <w:r>
                  <w:rPr>
                    <w:rFonts w:ascii="Calibri" w:eastAsia="Calibri" w:hAnsi="Calibri" w:cs="Calibri"/>
                    <w:position w:val="1"/>
                    <w:sz w:val="28"/>
                    <w:szCs w:val="28"/>
                  </w:rPr>
                  <w:t>2 .High</w:t>
                </w:r>
                <w:proofErr w:type="gramEnd"/>
                <w:r>
                  <w:rPr>
                    <w:rFonts w:ascii="Calibri" w:eastAsia="Calibri" w:hAnsi="Calibri" w:cs="Calibri"/>
                    <w:position w:val="1"/>
                    <w:sz w:val="28"/>
                    <w:szCs w:val="28"/>
                  </w:rPr>
                  <w:t xml:space="preserve"> Level Design (HLD)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B9B6" w14:textId="77777777" w:rsidR="00C80568" w:rsidRDefault="00000000">
    <w:pPr>
      <w:spacing w:line="200" w:lineRule="exact"/>
    </w:pPr>
    <w:r>
      <w:pict w14:anchorId="2107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6in;margin-top:1in;width:98.85pt;height:39.65pt;z-index:-251659264;mso-position-horizontal-relative:page;mso-position-vertical-relative:page">
          <v:imagedata r:id="rId1" o:title=""/>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CEA8A" w14:textId="77777777" w:rsidR="00C80568" w:rsidRDefault="00000000">
    <w:pPr>
      <w:spacing w:line="200" w:lineRule="exact"/>
    </w:pPr>
    <w:r>
      <w:pict w14:anchorId="2C913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6in;margin-top:1in;width:98.85pt;height:39.65pt;z-index:-251658240;mso-position-horizontal-relative:page;mso-position-vertical-relative:page">
          <v:imagedata r:id="rId1" o:title=""/>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01EB" w14:textId="77777777" w:rsidR="00C80568" w:rsidRDefault="00000000">
    <w:pPr>
      <w:spacing w:line="200" w:lineRule="exact"/>
    </w:pPr>
    <w:r>
      <w:pict w14:anchorId="598BA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6in;margin-top:1in;width:98.85pt;height:39.65pt;z-index:-251657216;mso-position-horizontal-relative:page;mso-position-vertical-relative:page">
          <v:imagedata r:id="rId1" o:title=""/>
          <w10:wrap anchorx="page" anchory="page"/>
        </v:shape>
      </w:pict>
    </w:r>
    <w:r>
      <w:pict w14:anchorId="5CB40F39">
        <v:shapetype id="_x0000_t202" coordsize="21600,21600" o:spt="202" path="m,l,21600r21600,l21600,xe">
          <v:stroke joinstyle="miter"/>
          <v:path gradientshapeok="t" o:connecttype="rect"/>
        </v:shapetype>
        <v:shape id="_x0000_s1029" type="#_x0000_t202" style="position:absolute;margin-left:69.6pt;margin-top:87.25pt;width:113.35pt;height:16.05pt;z-index:-251656192;mso-position-horizontal-relative:page;mso-position-vertical-relative:page" filled="f" stroked="f">
          <v:textbox inset="0,0,0,0">
            <w:txbxContent>
              <w:p w14:paraId="2AFEA8D2" w14:textId="77777777" w:rsidR="00C80568" w:rsidRDefault="00000000">
                <w:pPr>
                  <w:spacing w:line="300" w:lineRule="exact"/>
                  <w:ind w:left="20" w:right="-42"/>
                  <w:rPr>
                    <w:rFonts w:ascii="Arial" w:eastAsia="Arial" w:hAnsi="Arial" w:cs="Arial"/>
                    <w:sz w:val="28"/>
                    <w:szCs w:val="28"/>
                  </w:rPr>
                </w:pPr>
                <w:r>
                  <w:rPr>
                    <w:rFonts w:ascii="Arial" w:eastAsia="Arial" w:hAnsi="Arial" w:cs="Arial"/>
                    <w:b/>
                    <w:color w:val="4471C5"/>
                    <w:sz w:val="22"/>
                    <w:szCs w:val="22"/>
                  </w:rPr>
                  <w:t xml:space="preserve">2.2       </w:t>
                </w:r>
                <w:r>
                  <w:rPr>
                    <w:rFonts w:ascii="Arial" w:eastAsia="Arial" w:hAnsi="Arial" w:cs="Arial"/>
                    <w:b/>
                    <w:color w:val="4471C5"/>
                    <w:sz w:val="28"/>
                    <w:szCs w:val="28"/>
                  </w:rPr>
                  <w:t xml:space="preserve">Tools </w:t>
                </w:r>
                <w:proofErr w:type="gramStart"/>
                <w:r>
                  <w:rPr>
                    <w:rFonts w:ascii="Arial" w:eastAsia="Arial" w:hAnsi="Arial" w:cs="Arial"/>
                    <w:b/>
                    <w:color w:val="4471C5"/>
                    <w:sz w:val="28"/>
                    <w:szCs w:val="28"/>
                  </w:rPr>
                  <w:t>used</w:t>
                </w:r>
                <w:proofErr w:type="gramEnd"/>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871E" w14:textId="77777777" w:rsidR="00C80568" w:rsidRDefault="00C80568">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72B34" w14:textId="77777777" w:rsidR="00C80568" w:rsidRDefault="00000000">
    <w:pPr>
      <w:spacing w:line="200" w:lineRule="exact"/>
    </w:pPr>
    <w:r>
      <w:pict w14:anchorId="02B8D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in;margin-top:1in;width:98.85pt;height:39.65pt;z-index:-251655168;mso-position-horizontal-relative:page;mso-position-vertical-relative:page">
          <v:imagedata r:id="rId1" o:title=""/>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0231" w14:textId="77777777" w:rsidR="00C80568" w:rsidRDefault="00000000">
    <w:pPr>
      <w:spacing w:line="200" w:lineRule="exact"/>
    </w:pPr>
    <w:r>
      <w:pict w14:anchorId="07BEEC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in;margin-top:1in;width:98.85pt;height:39.65pt;z-index:-251654144;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4809"/>
    <w:multiLevelType w:val="multilevel"/>
    <w:tmpl w:val="A50C37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25462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12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568"/>
    <w:rsid w:val="004A584D"/>
    <w:rsid w:val="007A002A"/>
    <w:rsid w:val="00C80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21"/>
    <o:shapelayout v:ext="edit">
      <o:idmap v:ext="edit" data="2"/>
    </o:shapelayout>
  </w:shapeDefaults>
  <w:decimalSymbol w:val="."/>
  <w:listSeparator w:val=","/>
  <w14:docId w14:val="0FD82825"/>
  <w15:docId w15:val="{CD14F895-C886-4F99-9E65-665D8B0D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image" Target="media/image14.jpe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jpeg"/><Relationship Id="rId33" Type="http://schemas.openxmlformats.org/officeDocument/2006/relationships/image" Target="media/image18.png"/><Relationship Id="rId38" Type="http://schemas.openxmlformats.org/officeDocument/2006/relationships/header" Target="header1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image" Target="media/image13.png"/><Relationship Id="rId32" Type="http://schemas.openxmlformats.org/officeDocument/2006/relationships/header" Target="header9.xm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7.xml"/><Relationship Id="rId36" Type="http://schemas.openxmlformats.org/officeDocument/2006/relationships/image" Target="media/image21.png"/><Relationship Id="rId10" Type="http://schemas.openxmlformats.org/officeDocument/2006/relationships/header" Target="header4.xml"/><Relationship Id="rId19" Type="http://schemas.openxmlformats.org/officeDocument/2006/relationships/image" Target="media/image8.pn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header" Target="header8.xml"/><Relationship Id="rId35" Type="http://schemas.openxmlformats.org/officeDocument/2006/relationships/image" Target="media/image20.png"/><Relationship Id="rId8" Type="http://schemas.openxmlformats.org/officeDocument/2006/relationships/header" Target="header2.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vamshi chowdary</cp:lastModifiedBy>
  <cp:revision>2</cp:revision>
  <dcterms:created xsi:type="dcterms:W3CDTF">2023-08-03T05:38:00Z</dcterms:created>
  <dcterms:modified xsi:type="dcterms:W3CDTF">2023-08-03T05:42:00Z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2023-08-03T05:42:57Z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bb28faef-f4a7-4bf7-8495-a4de3c0aa3cc</vt:lpwstr>
  </property>
  <property fmtid="{D5CDD505-2E9C-101B-9397-08002B2CF9AE}" pid="7" name="MSIP_Label_defa4170-0d19-0005-0004-bc88714345d2_ActionId">
    <vt:lpwstr>ae6c3784-c178-4eb7-a0f4-77fcd32dcb81</vt:lpwstr>
  </property>
  <property fmtid="{D5CDD505-2E9C-101B-9397-08002B2CF9AE}" pid="8" name="MSIP_Label_defa4170-0d19-0005-0004-bc88714345d2_ContentBits">
    <vt:lpwstr>0</vt:lpwstr>
  </property>
</Properties>
</file>