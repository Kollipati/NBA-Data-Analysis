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5DC0" w14:textId="77777777" w:rsidR="004857CC" w:rsidRDefault="004857CC">
      <w:pPr>
        <w:spacing w:line="100" w:lineRule="exact"/>
        <w:rPr>
          <w:sz w:val="10"/>
          <w:szCs w:val="10"/>
        </w:rPr>
      </w:pPr>
    </w:p>
    <w:p w14:paraId="64B78B34" w14:textId="77777777" w:rsidR="004857CC" w:rsidRDefault="004E47AA">
      <w:pPr>
        <w:ind w:left="113"/>
      </w:pPr>
      <w:r>
        <w:pict w14:anchorId="3063C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2pt;height:52.8pt">
            <v:imagedata r:id="rId5" o:title=""/>
          </v:shape>
        </w:pict>
      </w:r>
    </w:p>
    <w:p w14:paraId="70643EDA" w14:textId="77777777" w:rsidR="004857CC" w:rsidRDefault="004857CC">
      <w:pPr>
        <w:spacing w:before="2" w:line="160" w:lineRule="exact"/>
        <w:rPr>
          <w:sz w:val="16"/>
          <w:szCs w:val="16"/>
        </w:rPr>
      </w:pPr>
    </w:p>
    <w:p w14:paraId="50CC1FCA" w14:textId="77777777" w:rsidR="004857CC" w:rsidRDefault="004857CC">
      <w:pPr>
        <w:spacing w:line="200" w:lineRule="exact"/>
      </w:pPr>
    </w:p>
    <w:p w14:paraId="41EC661E" w14:textId="77777777" w:rsidR="004857CC" w:rsidRDefault="004857CC">
      <w:pPr>
        <w:spacing w:line="200" w:lineRule="exact"/>
      </w:pPr>
    </w:p>
    <w:p w14:paraId="25166FA8" w14:textId="77777777" w:rsidR="004857CC" w:rsidRDefault="004857CC">
      <w:pPr>
        <w:spacing w:line="200" w:lineRule="exact"/>
      </w:pPr>
    </w:p>
    <w:p w14:paraId="68C642F1" w14:textId="77777777" w:rsidR="004857CC" w:rsidRDefault="004857CC">
      <w:pPr>
        <w:spacing w:line="200" w:lineRule="exact"/>
      </w:pPr>
    </w:p>
    <w:p w14:paraId="1902F943" w14:textId="77777777" w:rsidR="004857CC" w:rsidRDefault="004857CC">
      <w:pPr>
        <w:spacing w:line="200" w:lineRule="exact"/>
      </w:pPr>
    </w:p>
    <w:p w14:paraId="22212D6C" w14:textId="77777777" w:rsidR="004857CC" w:rsidRDefault="004857CC">
      <w:pPr>
        <w:spacing w:line="200" w:lineRule="exact"/>
      </w:pPr>
    </w:p>
    <w:p w14:paraId="6DD856E8" w14:textId="77777777" w:rsidR="004857CC" w:rsidRDefault="004857CC">
      <w:pPr>
        <w:spacing w:line="200" w:lineRule="exact"/>
      </w:pPr>
    </w:p>
    <w:p w14:paraId="1F8AF7D9" w14:textId="77777777" w:rsidR="004857CC" w:rsidRDefault="004857CC">
      <w:pPr>
        <w:spacing w:line="200" w:lineRule="exact"/>
      </w:pPr>
    </w:p>
    <w:p w14:paraId="3152F329" w14:textId="77777777" w:rsidR="004857CC" w:rsidRDefault="004857CC">
      <w:pPr>
        <w:spacing w:line="200" w:lineRule="exact"/>
      </w:pPr>
    </w:p>
    <w:p w14:paraId="56472FA1" w14:textId="77777777" w:rsidR="004857CC" w:rsidRDefault="00000000">
      <w:pPr>
        <w:spacing w:line="1020" w:lineRule="exact"/>
        <w:ind w:left="691"/>
        <w:rPr>
          <w:rFonts w:ascii="Calibri" w:eastAsia="Calibri" w:hAnsi="Calibri" w:cs="Calibri"/>
          <w:sz w:val="96"/>
          <w:szCs w:val="96"/>
        </w:rPr>
      </w:pPr>
      <w:r>
        <w:rPr>
          <w:rFonts w:ascii="Calibri" w:eastAsia="Calibri" w:hAnsi="Calibri" w:cs="Calibri"/>
          <w:position w:val="4"/>
          <w:sz w:val="96"/>
          <w:szCs w:val="96"/>
        </w:rPr>
        <w:t>Architecture Design</w:t>
      </w:r>
    </w:p>
    <w:p w14:paraId="03FB1520" w14:textId="77777777" w:rsidR="004857CC" w:rsidRDefault="004857CC">
      <w:pPr>
        <w:spacing w:before="2" w:line="180" w:lineRule="exact"/>
        <w:rPr>
          <w:sz w:val="19"/>
          <w:szCs w:val="19"/>
        </w:rPr>
      </w:pPr>
    </w:p>
    <w:p w14:paraId="526613BD" w14:textId="77777777" w:rsidR="004857CC" w:rsidRDefault="004857CC">
      <w:pPr>
        <w:spacing w:line="200" w:lineRule="exact"/>
      </w:pPr>
    </w:p>
    <w:p w14:paraId="31100C75" w14:textId="77777777" w:rsidR="004857CC" w:rsidRDefault="004857CC">
      <w:pPr>
        <w:spacing w:line="200" w:lineRule="exact"/>
      </w:pPr>
    </w:p>
    <w:p w14:paraId="4FBAB354" w14:textId="08DE1C39" w:rsidR="004857CC" w:rsidRDefault="004E47AA" w:rsidP="004E47AA">
      <w:pPr>
        <w:spacing w:line="440" w:lineRule="exact"/>
        <w:ind w:left="626" w:firstLine="65"/>
        <w:rPr>
          <w:rFonts w:ascii="Arial" w:eastAsia="Arial" w:hAnsi="Arial" w:cs="Arial"/>
          <w:sz w:val="40"/>
          <w:szCs w:val="40"/>
        </w:rPr>
      </w:pPr>
      <w:r>
        <w:rPr>
          <w:rFonts w:ascii="Arial" w:eastAsia="Arial" w:hAnsi="Arial" w:cs="Arial"/>
          <w:color w:val="8FABDC"/>
          <w:position w:val="-1"/>
          <w:sz w:val="40"/>
          <w:szCs w:val="40"/>
        </w:rPr>
        <w:t xml:space="preserve">                  </w:t>
      </w:r>
      <w:r w:rsidR="00000000">
        <w:rPr>
          <w:rFonts w:ascii="Arial" w:eastAsia="Arial" w:hAnsi="Arial" w:cs="Arial"/>
          <w:color w:val="8FABDC"/>
          <w:position w:val="-1"/>
          <w:sz w:val="40"/>
          <w:szCs w:val="40"/>
        </w:rPr>
        <w:t>NBA D</w:t>
      </w:r>
      <w:r>
        <w:rPr>
          <w:rFonts w:ascii="Arial" w:eastAsia="Arial" w:hAnsi="Arial" w:cs="Arial"/>
          <w:color w:val="8FABDC"/>
          <w:position w:val="-1"/>
          <w:sz w:val="40"/>
          <w:szCs w:val="40"/>
        </w:rPr>
        <w:t>ata Analysis</w:t>
      </w:r>
    </w:p>
    <w:p w14:paraId="487E7AA7" w14:textId="77777777" w:rsidR="004857CC" w:rsidRDefault="004857CC">
      <w:pPr>
        <w:spacing w:before="8" w:line="180" w:lineRule="exact"/>
        <w:rPr>
          <w:sz w:val="18"/>
          <w:szCs w:val="18"/>
        </w:rPr>
      </w:pPr>
    </w:p>
    <w:p w14:paraId="37342A0A" w14:textId="77777777" w:rsidR="004857CC" w:rsidRDefault="004857CC">
      <w:pPr>
        <w:spacing w:line="200" w:lineRule="exact"/>
      </w:pPr>
    </w:p>
    <w:p w14:paraId="673DA583" w14:textId="77777777" w:rsidR="004857CC" w:rsidRDefault="004857CC">
      <w:pPr>
        <w:spacing w:line="200" w:lineRule="exact"/>
      </w:pPr>
    </w:p>
    <w:p w14:paraId="4303714D" w14:textId="77777777" w:rsidR="004857CC" w:rsidRDefault="004857CC">
      <w:pPr>
        <w:spacing w:line="200" w:lineRule="exact"/>
      </w:pPr>
    </w:p>
    <w:p w14:paraId="761E6139" w14:textId="77777777" w:rsidR="004857CC" w:rsidRDefault="00000000">
      <w:pPr>
        <w:spacing w:before="15"/>
        <w:ind w:left="1238"/>
        <w:rPr>
          <w:rFonts w:ascii="Calibri" w:eastAsia="Calibri" w:hAnsi="Calibri" w:cs="Calibri"/>
          <w:sz w:val="22"/>
          <w:szCs w:val="22"/>
        </w:rPr>
      </w:pPr>
      <w:r>
        <w:rPr>
          <w:rFonts w:ascii="Calibri" w:eastAsia="Calibri" w:hAnsi="Calibri" w:cs="Calibri"/>
          <w:b/>
          <w:sz w:val="24"/>
          <w:szCs w:val="24"/>
        </w:rPr>
        <w:t xml:space="preserve">Written By                                               </w:t>
      </w:r>
      <w:r>
        <w:rPr>
          <w:rFonts w:ascii="Calibri" w:eastAsia="Calibri" w:hAnsi="Calibri" w:cs="Calibri"/>
          <w:position w:val="15"/>
          <w:sz w:val="22"/>
          <w:szCs w:val="22"/>
        </w:rPr>
        <w:t>Author 1</w:t>
      </w:r>
    </w:p>
    <w:p w14:paraId="0684C823" w14:textId="77777777" w:rsidR="004857CC" w:rsidRDefault="004857CC">
      <w:pPr>
        <w:spacing w:line="200" w:lineRule="exact"/>
      </w:pPr>
    </w:p>
    <w:p w14:paraId="2EFEA714" w14:textId="77777777" w:rsidR="004857CC" w:rsidRDefault="004857CC">
      <w:pPr>
        <w:spacing w:before="10" w:line="220" w:lineRule="exact"/>
        <w:rPr>
          <w:sz w:val="22"/>
          <w:szCs w:val="22"/>
        </w:rPr>
      </w:pPr>
    </w:p>
    <w:p w14:paraId="7A5C853A" w14:textId="77777777" w:rsidR="004857CC" w:rsidRDefault="00000000">
      <w:pPr>
        <w:spacing w:before="8"/>
        <w:ind w:left="1238"/>
        <w:rPr>
          <w:rFonts w:ascii="Calibri" w:eastAsia="Calibri" w:hAnsi="Calibri" w:cs="Calibri"/>
          <w:sz w:val="22"/>
          <w:szCs w:val="22"/>
        </w:rPr>
      </w:pPr>
      <w:r>
        <w:pict w14:anchorId="7F74B5C2">
          <v:group id="_x0000_s1198" style="position:absolute;left:0;text-align:left;margin-left:126.05pt;margin-top:-62.6pt;width:360.95pt;height:134.5pt;z-index:-251673600;mso-position-horizontal-relative:page" coordorigin="2521,-1252" coordsize="7219,2690">
            <v:shape id="_x0000_s1224" style="position:absolute;left:2540;top:-1143;width:3634;height:766" coordorigin="2540,-1143" coordsize="3634,766" path="m2540,-378r3634,l6174,-1143r-3634,l2540,-378xe" fillcolor="#4f81bc" stroked="f">
              <v:path arrowok="t"/>
            </v:shape>
            <v:shape id="_x0000_s1223" style="position:absolute;left:2638;top:-1088;width:3425;height:370" coordorigin="2638,-1088" coordsize="3425,370" path="m2638,-718r3425,l6063,-1088r-3425,l2638,-718xe" fillcolor="#4f81bc" stroked="f">
              <v:path arrowok="t"/>
            </v:shape>
            <v:shape id="_x0000_s1222" style="position:absolute;left:2638;top:-718;width:3425;height:314" coordorigin="2638,-718" coordsize="3425,314" path="m2638,-404r3425,l6063,-718r-3425,l2638,-404xe" fillcolor="#4f81bc" stroked="f">
              <v:path arrowok="t"/>
            </v:shape>
            <v:shape id="_x0000_s1221" style="position:absolute;left:2537;top:-1242;width:3636;height:0" coordorigin="2537,-1242" coordsize="3636,0" path="m2537,-1242r3637,e" filled="f" strokeweight=".58pt">
              <v:path arrowok="t"/>
            </v:shape>
            <v:shape id="_x0000_s1220" style="position:absolute;left:2537;top:-1237;width:3636;height:94" coordorigin="2537,-1237" coordsize="3636,94" path="m2537,-1143r3637,l6174,-1237r-3637,l2537,-1143xe" fillcolor="#4f81bc" stroked="f">
              <v:path arrowok="t"/>
            </v:shape>
            <v:shape id="_x0000_s1219" style="position:absolute;left:6183;top:-1242;width:3546;height:0" coordorigin="6183,-1242" coordsize="3546,0" path="m6183,-1242r3546,e" filled="f" strokeweight=".58pt">
              <v:path arrowok="t"/>
            </v:shape>
            <v:shape id="_x0000_s1218" style="position:absolute;left:2535;top:-391;width:3644;height:0" coordorigin="2535,-391" coordsize="3644,0" path="m2535,-391r3643,e" filled="f" strokecolor="#4f81bc" strokeweight="1.42pt">
              <v:path arrowok="t"/>
            </v:shape>
            <v:shape id="_x0000_s1217" style="position:absolute;left:2537;top:-373;width:3636;height:0" coordorigin="2537,-373" coordsize="3636,0" path="m2537,-373r3637,e" filled="f" strokeweight=".58pt">
              <v:path arrowok="t"/>
            </v:shape>
            <v:shape id="_x0000_s1216" style="position:absolute;left:2540;top:-274;width:3634;height:785" coordorigin="2540,-274" coordsize="3634,785" path="m2540,511r3634,l6174,-274r-3634,l2540,511xe" fillcolor="#4f81bc" stroked="f">
              <v:path arrowok="t"/>
            </v:shape>
            <v:shape id="_x0000_s1215" style="position:absolute;left:2638;top:-274;width:3425;height:317" coordorigin="2638,-274" coordsize="3425,317" path="m2638,42r3425,l6063,-274r-3425,l2638,42xe" fillcolor="#4f81bc" stroked="f">
              <v:path arrowok="t"/>
            </v:shape>
            <v:shape id="_x0000_s1214" style="position:absolute;left:2638;top:42;width:3425;height:370" coordorigin="2638,42" coordsize="3425,370" path="m2638,412r3425,l6063,42r-3425,l2638,412xe" fillcolor="#4f81bc" stroked="f">
              <v:path arrowok="t"/>
            </v:shape>
            <v:shape id="_x0000_s1213" style="position:absolute;left:2537;top:-368;width:3636;height:94" coordorigin="2537,-368" coordsize="3636,94" path="m2537,-274r3637,l6174,-368r-3637,l2537,-274xe" fillcolor="#4f81bc" stroked="f">
              <v:path arrowok="t"/>
            </v:shape>
            <v:shape id="_x0000_s1212" style="position:absolute;left:6183;top:-373;width:3546;height:0" coordorigin="6183,-373" coordsize="3546,0" path="m6183,-373r3546,e" filled="f" strokeweight=".58pt">
              <v:path arrowok="t"/>
            </v:shape>
            <v:shape id="_x0000_s1211" style="position:absolute;left:2535;top:498;width:3644;height:0" coordorigin="2535,498" coordsize="3644,0" path="m2535,498r3643,e" filled="f" strokecolor="#4f81bc" strokeweight="1.42pt">
              <v:path arrowok="t"/>
            </v:shape>
            <v:shape id="_x0000_s1210" style="position:absolute;left:2537;top:516;width:3636;height:0" coordorigin="2537,516" coordsize="3636,0" path="m2537,516r3637,e" filled="f" strokeweight=".58pt">
              <v:path arrowok="t"/>
            </v:shape>
            <v:shape id="_x0000_s1209" style="position:absolute;left:2540;top:614;width:3634;height:809" coordorigin="2540,614" coordsize="3634,809" path="m2540,1423r3634,l6174,614r-3634,l2540,1423xe" fillcolor="#4f81bc" stroked="f">
              <v:path arrowok="t"/>
            </v:shape>
            <v:shape id="_x0000_s1208" style="position:absolute;left:2638;top:614;width:3425;height:370" coordorigin="2638,614" coordsize="3425,370" path="m2638,984r3425,l6063,614r-3425,l2638,984xe" fillcolor="#4f81bc" stroked="f">
              <v:path arrowok="t"/>
            </v:shape>
            <v:shape id="_x0000_s1207" style="position:absolute;left:2638;top:984;width:3425;height:317" coordorigin="2638,984" coordsize="3425,317" path="m2638,1300r3425,l6063,984r-3425,l2638,1300xe" fillcolor="#4f81bc" stroked="f">
              <v:path arrowok="t"/>
            </v:shape>
            <v:shape id="_x0000_s1206" style="position:absolute;left:2537;top:520;width:3636;height:94" coordorigin="2537,520" coordsize="3636,94" path="m2537,614r3637,l6174,520r-3637,l2537,614xe" fillcolor="#4f81bc" stroked="f">
              <v:path arrowok="t"/>
            </v:shape>
            <v:shape id="_x0000_s1205" style="position:absolute;left:6183;top:516;width:3546;height:0" coordorigin="6183,516" coordsize="3546,0" path="m6183,516r3546,e" filled="f" strokeweight=".58pt">
              <v:path arrowok="t"/>
            </v:shape>
            <v:shape id="_x0000_s1204" style="position:absolute;left:2535;top:1410;width:3644;height:0" coordorigin="2535,1410" coordsize="3644,0" path="m2535,1410r3643,e" filled="f" strokecolor="#4f81bc" strokeweight="1.42pt">
              <v:path arrowok="t"/>
            </v:shape>
            <v:shape id="_x0000_s1203" style="position:absolute;left:2532;top:-1246;width:0;height:2679" coordorigin="2532,-1246" coordsize="0,2679" path="m2532,-1246r,2678e" filled="f" strokeweight=".58pt">
              <v:path arrowok="t"/>
            </v:shape>
            <v:shape id="_x0000_s1202" style="position:absolute;left:2537;top:1428;width:3636;height:0" coordorigin="2537,1428" coordsize="3636,0" path="m2537,1428r3637,e" filled="f" strokeweight=".58pt">
              <v:path arrowok="t"/>
            </v:shape>
            <v:shape id="_x0000_s1201" style="position:absolute;left:6179;top:-1246;width:0;height:2679" coordorigin="6179,-1246" coordsize="0,2679" path="m6179,-1246r,2678e" filled="f" strokeweight=".58pt">
              <v:path arrowok="t"/>
            </v:shape>
            <v:shape id="_x0000_s1200" style="position:absolute;left:6183;top:1428;width:3546;height:0" coordorigin="6183,1428" coordsize="3546,0" path="m6183,1428r3546,e" filled="f" strokeweight=".58pt">
              <v:path arrowok="t"/>
            </v:shape>
            <v:shape id="_x0000_s1199" style="position:absolute;left:9734;top:-1246;width:0;height:2679" coordorigin="9734,-1246" coordsize="0,2679" path="m9734,-1246r,2678e" filled="f" strokeweight=".58pt">
              <v:path arrowok="t"/>
            </v:shape>
            <w10:wrap anchorx="page"/>
          </v:group>
        </w:pict>
      </w:r>
      <w:r>
        <w:rPr>
          <w:rFonts w:ascii="Calibri" w:eastAsia="Calibri" w:hAnsi="Calibri" w:cs="Calibri"/>
          <w:b/>
          <w:sz w:val="24"/>
          <w:szCs w:val="24"/>
        </w:rPr>
        <w:t xml:space="preserve">Document </w:t>
      </w:r>
      <w:r>
        <w:rPr>
          <w:rFonts w:ascii="Calibri" w:eastAsia="Calibri" w:hAnsi="Calibri" w:cs="Calibri"/>
          <w:b/>
          <w:sz w:val="28"/>
          <w:szCs w:val="28"/>
        </w:rPr>
        <w:t>-</w:t>
      </w:r>
      <w:r>
        <w:rPr>
          <w:rFonts w:ascii="Calibri" w:eastAsia="Calibri" w:hAnsi="Calibri" w:cs="Calibri"/>
          <w:sz w:val="28"/>
          <w:szCs w:val="28"/>
        </w:rPr>
        <w:t>v</w:t>
      </w:r>
      <w:r>
        <w:rPr>
          <w:rFonts w:ascii="Calibri" w:eastAsia="Calibri" w:hAnsi="Calibri" w:cs="Calibri"/>
          <w:b/>
          <w:sz w:val="24"/>
          <w:szCs w:val="24"/>
        </w:rPr>
        <w:t xml:space="preserve">ersion                                </w:t>
      </w:r>
      <w:r>
        <w:rPr>
          <w:rFonts w:ascii="Calibri" w:eastAsia="Calibri" w:hAnsi="Calibri" w:cs="Calibri"/>
          <w:position w:val="9"/>
          <w:sz w:val="22"/>
          <w:szCs w:val="22"/>
        </w:rPr>
        <w:t>0.1</w:t>
      </w:r>
    </w:p>
    <w:p w14:paraId="4A6FEF8A" w14:textId="77777777" w:rsidR="004857CC" w:rsidRDefault="004857CC">
      <w:pPr>
        <w:spacing w:line="180" w:lineRule="exact"/>
        <w:rPr>
          <w:sz w:val="19"/>
          <w:szCs w:val="19"/>
        </w:rPr>
      </w:pPr>
    </w:p>
    <w:p w14:paraId="43456982" w14:textId="77777777" w:rsidR="004857CC" w:rsidRDefault="004857CC">
      <w:pPr>
        <w:spacing w:line="200" w:lineRule="exact"/>
      </w:pPr>
    </w:p>
    <w:p w14:paraId="58ED7B0A" w14:textId="77777777" w:rsidR="004857CC" w:rsidRDefault="004857CC">
      <w:pPr>
        <w:spacing w:line="200" w:lineRule="exact"/>
      </w:pPr>
    </w:p>
    <w:p w14:paraId="29960E2B" w14:textId="77777777" w:rsidR="004857CC" w:rsidRDefault="00000000">
      <w:pPr>
        <w:spacing w:before="7"/>
        <w:ind w:left="1238"/>
        <w:rPr>
          <w:rFonts w:ascii="Calibri" w:eastAsia="Calibri" w:hAnsi="Calibri" w:cs="Calibri"/>
          <w:sz w:val="24"/>
          <w:szCs w:val="24"/>
        </w:rPr>
      </w:pPr>
      <w:r>
        <w:rPr>
          <w:rFonts w:ascii="Calibri" w:eastAsia="Calibri" w:hAnsi="Calibri" w:cs="Calibri"/>
          <w:b/>
          <w:sz w:val="24"/>
          <w:szCs w:val="24"/>
        </w:rPr>
        <w:t>Last Revised Date</w:t>
      </w:r>
    </w:p>
    <w:p w14:paraId="7CAA51CC" w14:textId="77777777" w:rsidR="004857CC" w:rsidRDefault="004857CC">
      <w:pPr>
        <w:spacing w:before="2" w:line="160" w:lineRule="exact"/>
        <w:rPr>
          <w:sz w:val="16"/>
          <w:szCs w:val="16"/>
        </w:rPr>
      </w:pPr>
    </w:p>
    <w:p w14:paraId="2D10F892" w14:textId="77777777" w:rsidR="004857CC" w:rsidRDefault="004857CC">
      <w:pPr>
        <w:spacing w:line="200" w:lineRule="exact"/>
      </w:pPr>
    </w:p>
    <w:p w14:paraId="7F1CBD72" w14:textId="77777777" w:rsidR="004857CC" w:rsidRDefault="004857CC">
      <w:pPr>
        <w:spacing w:line="200" w:lineRule="exact"/>
      </w:pPr>
    </w:p>
    <w:p w14:paraId="0C9CB867" w14:textId="77777777" w:rsidR="004857CC" w:rsidRDefault="004857CC">
      <w:pPr>
        <w:spacing w:line="200" w:lineRule="exact"/>
      </w:pPr>
    </w:p>
    <w:p w14:paraId="735AEFCD" w14:textId="77777777" w:rsidR="004857CC" w:rsidRDefault="004857CC">
      <w:pPr>
        <w:spacing w:line="200" w:lineRule="exact"/>
      </w:pPr>
    </w:p>
    <w:p w14:paraId="02AE8802" w14:textId="77777777" w:rsidR="004857CC" w:rsidRDefault="004857CC">
      <w:pPr>
        <w:spacing w:line="200" w:lineRule="exact"/>
      </w:pPr>
    </w:p>
    <w:p w14:paraId="7CA46401" w14:textId="77777777" w:rsidR="004857CC" w:rsidRDefault="004857CC">
      <w:pPr>
        <w:spacing w:line="200" w:lineRule="exact"/>
      </w:pPr>
    </w:p>
    <w:p w14:paraId="499D6BCF" w14:textId="77777777" w:rsidR="004857CC" w:rsidRDefault="004857CC">
      <w:pPr>
        <w:spacing w:line="200" w:lineRule="exact"/>
      </w:pPr>
    </w:p>
    <w:p w14:paraId="373DAEE7" w14:textId="77777777" w:rsidR="004857CC" w:rsidRDefault="004857CC">
      <w:pPr>
        <w:spacing w:line="200" w:lineRule="exact"/>
      </w:pPr>
    </w:p>
    <w:p w14:paraId="546BB16D" w14:textId="77777777" w:rsidR="004857CC" w:rsidRDefault="004857CC">
      <w:pPr>
        <w:spacing w:line="200" w:lineRule="exact"/>
      </w:pPr>
    </w:p>
    <w:p w14:paraId="428296D0" w14:textId="77777777" w:rsidR="004857CC" w:rsidRDefault="004857CC">
      <w:pPr>
        <w:spacing w:line="200" w:lineRule="exact"/>
      </w:pPr>
    </w:p>
    <w:p w14:paraId="26E078D7" w14:textId="77777777" w:rsidR="004857CC" w:rsidRDefault="004857CC">
      <w:pPr>
        <w:spacing w:line="200" w:lineRule="exact"/>
      </w:pPr>
    </w:p>
    <w:p w14:paraId="0C888A54" w14:textId="77777777" w:rsidR="004857CC" w:rsidRDefault="004857CC">
      <w:pPr>
        <w:spacing w:line="200" w:lineRule="exact"/>
      </w:pPr>
    </w:p>
    <w:p w14:paraId="6D2F7129" w14:textId="77777777" w:rsidR="004857CC" w:rsidRDefault="004857CC">
      <w:pPr>
        <w:spacing w:line="200" w:lineRule="exact"/>
      </w:pPr>
    </w:p>
    <w:p w14:paraId="50151805" w14:textId="77777777" w:rsidR="004857CC" w:rsidRDefault="004857CC">
      <w:pPr>
        <w:spacing w:line="200" w:lineRule="exact"/>
      </w:pPr>
    </w:p>
    <w:p w14:paraId="544767D5" w14:textId="77777777" w:rsidR="004857CC" w:rsidRDefault="004857CC">
      <w:pPr>
        <w:spacing w:line="200" w:lineRule="exact"/>
      </w:pPr>
    </w:p>
    <w:p w14:paraId="5267456C" w14:textId="77777777" w:rsidR="004857CC" w:rsidRDefault="004857CC">
      <w:pPr>
        <w:spacing w:line="200" w:lineRule="exact"/>
      </w:pPr>
    </w:p>
    <w:p w14:paraId="5EDF216A" w14:textId="77777777" w:rsidR="004857CC" w:rsidRDefault="004857CC">
      <w:pPr>
        <w:spacing w:line="200" w:lineRule="exact"/>
      </w:pPr>
    </w:p>
    <w:p w14:paraId="3111CFE7" w14:textId="3713B287" w:rsidR="004857CC" w:rsidRDefault="004E47AA">
      <w:pPr>
        <w:spacing w:line="460" w:lineRule="exact"/>
        <w:ind w:left="3127"/>
        <w:rPr>
          <w:rFonts w:ascii="Calibri" w:eastAsia="Calibri" w:hAnsi="Calibri" w:cs="Calibri"/>
          <w:sz w:val="40"/>
          <w:szCs w:val="40"/>
        </w:rPr>
        <w:sectPr w:rsidR="004857CC">
          <w:type w:val="continuous"/>
          <w:pgSz w:w="12240" w:h="15840"/>
          <w:pgMar w:top="1340" w:right="760" w:bottom="280" w:left="1400" w:header="720" w:footer="720" w:gutter="0"/>
          <w:cols w:space="720"/>
        </w:sectPr>
      </w:pPr>
      <w:r>
        <w:rPr>
          <w:rFonts w:ascii="Calibri" w:eastAsia="Calibri" w:hAnsi="Calibri" w:cs="Calibri"/>
          <w:position w:val="1"/>
          <w:sz w:val="40"/>
          <w:szCs w:val="40"/>
        </w:rPr>
        <w:t>Vamshi Chowdary</w:t>
      </w:r>
    </w:p>
    <w:p w14:paraId="13619614" w14:textId="77777777" w:rsidR="004857CC" w:rsidRDefault="004E47AA">
      <w:pPr>
        <w:spacing w:before="100"/>
        <w:ind w:left="319"/>
      </w:pPr>
      <w:r>
        <w:lastRenderedPageBreak/>
        <w:pict w14:anchorId="3B6DCE96">
          <v:shape id="_x0000_i1026" type="#_x0000_t75" style="width:527.4pt;height:67.2pt">
            <v:imagedata r:id="rId6" o:title=""/>
          </v:shape>
        </w:pict>
      </w:r>
    </w:p>
    <w:p w14:paraId="21C749D8" w14:textId="77777777" w:rsidR="004857CC" w:rsidRDefault="004857CC">
      <w:pPr>
        <w:spacing w:before="10" w:line="240" w:lineRule="exact"/>
        <w:rPr>
          <w:sz w:val="24"/>
          <w:szCs w:val="24"/>
        </w:rPr>
      </w:pPr>
    </w:p>
    <w:p w14:paraId="7568AF5E" w14:textId="77777777" w:rsidR="004857CC" w:rsidRDefault="00000000">
      <w:pPr>
        <w:spacing w:line="360" w:lineRule="exact"/>
        <w:ind w:left="112"/>
        <w:rPr>
          <w:rFonts w:ascii="Calibri" w:eastAsia="Calibri" w:hAnsi="Calibri" w:cs="Calibri"/>
          <w:sz w:val="32"/>
          <w:szCs w:val="32"/>
        </w:rPr>
      </w:pPr>
      <w:r>
        <w:rPr>
          <w:rFonts w:ascii="Calibri" w:eastAsia="Calibri" w:hAnsi="Calibri" w:cs="Calibri"/>
          <w:b/>
          <w:color w:val="4471C5"/>
          <w:w w:val="99"/>
          <w:sz w:val="32"/>
          <w:szCs w:val="32"/>
        </w:rPr>
        <w:t>DOCUMENT</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CONTROL</w:t>
      </w:r>
    </w:p>
    <w:p w14:paraId="4C1CA96D" w14:textId="77777777" w:rsidR="004857CC" w:rsidRDefault="004857CC">
      <w:pPr>
        <w:spacing w:line="200" w:lineRule="exact"/>
      </w:pPr>
    </w:p>
    <w:p w14:paraId="029C933E" w14:textId="77777777" w:rsidR="004857CC" w:rsidRDefault="004857CC">
      <w:pPr>
        <w:spacing w:line="200" w:lineRule="exact"/>
      </w:pPr>
    </w:p>
    <w:p w14:paraId="4BC9606E" w14:textId="77777777" w:rsidR="004857CC" w:rsidRDefault="004857CC">
      <w:pPr>
        <w:spacing w:before="7" w:line="220" w:lineRule="exact"/>
        <w:rPr>
          <w:sz w:val="22"/>
          <w:szCs w:val="22"/>
        </w:rPr>
      </w:pPr>
    </w:p>
    <w:p w14:paraId="07852A91" w14:textId="77777777" w:rsidR="004857CC" w:rsidRDefault="00000000">
      <w:pPr>
        <w:ind w:left="112"/>
        <w:rPr>
          <w:rFonts w:ascii="Calibri" w:eastAsia="Calibri" w:hAnsi="Calibri" w:cs="Calibri"/>
          <w:sz w:val="28"/>
          <w:szCs w:val="28"/>
        </w:rPr>
      </w:pPr>
      <w:r>
        <w:rPr>
          <w:rFonts w:ascii="Calibri" w:eastAsia="Calibri" w:hAnsi="Calibri" w:cs="Calibri"/>
          <w:b/>
          <w:color w:val="4471C5"/>
          <w:sz w:val="28"/>
          <w:szCs w:val="28"/>
        </w:rPr>
        <w:t>Change Record:</w:t>
      </w:r>
    </w:p>
    <w:p w14:paraId="1ABEB58D" w14:textId="77777777" w:rsidR="004857CC" w:rsidRDefault="004857CC">
      <w:pPr>
        <w:spacing w:before="2" w:line="120" w:lineRule="exact"/>
        <w:rPr>
          <w:sz w:val="12"/>
          <w:szCs w:val="12"/>
        </w:rPr>
      </w:pPr>
    </w:p>
    <w:p w14:paraId="21479088" w14:textId="77777777" w:rsidR="004857CC" w:rsidRDefault="00000000">
      <w:pPr>
        <w:ind w:left="150"/>
        <w:rPr>
          <w:rFonts w:ascii="Calibri" w:eastAsia="Calibri" w:hAnsi="Calibri" w:cs="Calibri"/>
          <w:sz w:val="22"/>
          <w:szCs w:val="22"/>
        </w:rPr>
      </w:pPr>
      <w:r>
        <w:rPr>
          <w:rFonts w:ascii="Calibri" w:eastAsia="Calibri" w:hAnsi="Calibri" w:cs="Calibri"/>
          <w:b/>
          <w:sz w:val="22"/>
          <w:szCs w:val="22"/>
        </w:rPr>
        <w:t>VERSION         DATE                          AUTHOR               COMMENTS</w:t>
      </w:r>
    </w:p>
    <w:p w14:paraId="51806E9F" w14:textId="77777777" w:rsidR="004857CC" w:rsidRDefault="004857CC">
      <w:pPr>
        <w:spacing w:before="7" w:line="140" w:lineRule="exact"/>
        <w:rPr>
          <w:sz w:val="15"/>
          <w:szCs w:val="15"/>
        </w:rPr>
      </w:pPr>
    </w:p>
    <w:p w14:paraId="4720B2F6" w14:textId="77777777" w:rsidR="004857CC" w:rsidRDefault="004857CC">
      <w:pPr>
        <w:spacing w:line="200" w:lineRule="exact"/>
      </w:pPr>
    </w:p>
    <w:p w14:paraId="4C7E621B" w14:textId="77777777" w:rsidR="004857CC" w:rsidRDefault="004857CC">
      <w:pPr>
        <w:spacing w:line="200" w:lineRule="exact"/>
      </w:pPr>
    </w:p>
    <w:p w14:paraId="27867E60" w14:textId="77777777" w:rsidR="004857CC" w:rsidRDefault="004857CC">
      <w:pPr>
        <w:spacing w:line="200" w:lineRule="exact"/>
      </w:pPr>
    </w:p>
    <w:p w14:paraId="6DAAF72C" w14:textId="69458308" w:rsidR="004857CC" w:rsidRDefault="00000000">
      <w:pPr>
        <w:spacing w:before="12"/>
        <w:ind w:left="150"/>
        <w:rPr>
          <w:rFonts w:ascii="Calibri" w:eastAsia="Calibri" w:hAnsi="Calibri" w:cs="Calibri"/>
          <w:sz w:val="22"/>
          <w:szCs w:val="22"/>
        </w:rPr>
      </w:pPr>
      <w:r>
        <w:pict w14:anchorId="7E9B14C0">
          <v:group id="_x0000_s1162" style="position:absolute;left:0;text-align:left;margin-left:66.55pt;margin-top:-56pt;width:433.85pt;height:201.15pt;z-index:-251672576;mso-position-horizontal-relative:page" coordorigin="1331,-1120" coordsize="8677,4023">
            <v:shape id="_x0000_s1196" style="position:absolute;left:1337;top:-1114;width:10;height:0" coordorigin="1337,-1114" coordsize="10,0" path="m1337,-1114r10,e" filled="f" strokeweight=".58pt">
              <v:path arrowok="t"/>
            </v:shape>
            <v:shape id="_x0000_s1195" style="position:absolute;left:1347;top:-1114;width:1270;height:0" coordorigin="1347,-1114" coordsize="1270,0" path="m1347,-1114r1269,e" filled="f" strokeweight=".58pt">
              <v:path arrowok="t"/>
            </v:shape>
            <v:shape id="_x0000_s1194" style="position:absolute;left:2616;top:-1114;width:10;height:0" coordorigin="2616,-1114" coordsize="10,0" path="m2616,-1114r10,e" filled="f" strokeweight=".58pt">
              <v:path arrowok="t"/>
            </v:shape>
            <v:shape id="_x0000_s1193" style="position:absolute;left:2626;top:-1114;width:1793;height:0" coordorigin="2626,-1114" coordsize="1793,0" path="m2626,-1114r1793,e" filled="f" strokeweight=".58pt">
              <v:path arrowok="t"/>
            </v:shape>
            <v:shape id="_x0000_s1192" style="position:absolute;left:4419;top:-1114;width:10;height:0" coordorigin="4419,-1114" coordsize="10,0" path="m4419,-1114r10,e" filled="f" strokeweight=".58pt">
              <v:path arrowok="t"/>
            </v:shape>
            <v:shape id="_x0000_s1191" style="position:absolute;left:4429;top:-1114;width:1519;height:0" coordorigin="4429,-1114" coordsize="1519,0" path="m4429,-1114r1519,e" filled="f" strokeweight=".58pt">
              <v:path arrowok="t"/>
            </v:shape>
            <v:shape id="_x0000_s1190" style="position:absolute;left:5948;top:-1114;width:10;height:0" coordorigin="5948,-1114" coordsize="10,0" path="m5948,-1114r10,e" filled="f" strokeweight=".58pt">
              <v:path arrowok="t"/>
            </v:shape>
            <v:shape id="_x0000_s1189" style="position:absolute;left:5958;top:-1114;width:4035;height:0" coordorigin="5958,-1114" coordsize="4035,0" path="m5958,-1114r4035,e" filled="f" strokeweight=".58pt">
              <v:path arrowok="t"/>
            </v:shape>
            <v:shape id="_x0000_s1188" style="position:absolute;left:9993;top:-1114;width:10;height:0" coordorigin="9993,-1114" coordsize="10,0" path="m9993,-1114r10,e" filled="f" strokeweight=".58pt">
              <v:path arrowok="t"/>
            </v:shape>
            <v:shape id="_x0000_s1187" style="position:absolute;left:1347;top:-77;width:1270;height:0" coordorigin="1347,-77" coordsize="1270,0" path="m1347,-77r1269,e" filled="f" strokeweight=".58pt">
              <v:path arrowok="t"/>
            </v:shape>
            <v:shape id="_x0000_s1186" style="position:absolute;left:2626;top:-77;width:1793;height:0" coordorigin="2626,-77" coordsize="1793,0" path="m2626,-77r1793,e" filled="f" strokeweight=".58pt">
              <v:path arrowok="t"/>
            </v:shape>
            <v:shape id="_x0000_s1185" style="position:absolute;left:4429;top:-77;width:1519;height:0" coordorigin="4429,-77" coordsize="1519,0" path="m4429,-77r1519,e" filled="f" strokeweight=".58pt">
              <v:path arrowok="t"/>
            </v:shape>
            <v:shape id="_x0000_s1184" style="position:absolute;left:5958;top:-77;width:4035;height:0" coordorigin="5958,-77" coordsize="4035,0" path="m5958,-77r4035,e" filled="f" strokeweight=".58pt">
              <v:path arrowok="t"/>
            </v:shape>
            <v:shape id="_x0000_s1183" style="position:absolute;left:1347;top:780;width:1270;height:0" coordorigin="1347,780" coordsize="1270,0" path="m1347,780r1269,e" filled="f" strokeweight=".58pt">
              <v:path arrowok="t"/>
            </v:shape>
            <v:shape id="_x0000_s1182" style="position:absolute;left:2626;top:780;width:1793;height:0" coordorigin="2626,780" coordsize="1793,0" path="m2626,780r1793,e" filled="f" strokeweight=".58pt">
              <v:path arrowok="t"/>
            </v:shape>
            <v:shape id="_x0000_s1181" style="position:absolute;left:4429;top:780;width:1519;height:0" coordorigin="4429,780" coordsize="1519,0" path="m4429,780r1519,e" filled="f" strokeweight=".58pt">
              <v:path arrowok="t"/>
            </v:shape>
            <v:shape id="_x0000_s1180" style="position:absolute;left:5958;top:780;width:4035;height:0" coordorigin="5958,780" coordsize="4035,0" path="m5958,780r4035,e" filled="f" strokeweight=".58pt">
              <v:path arrowok="t"/>
            </v:shape>
            <v:shape id="_x0000_s1179" style="position:absolute;left:1347;top:1488;width:1270;height:0" coordorigin="1347,1488" coordsize="1270,0" path="m1347,1488r1269,e" filled="f" strokeweight=".58pt">
              <v:path arrowok="t"/>
            </v:shape>
            <v:shape id="_x0000_s1178" style="position:absolute;left:2626;top:1488;width:1793;height:0" coordorigin="2626,1488" coordsize="1793,0" path="m2626,1488r1793,e" filled="f" strokeweight=".58pt">
              <v:path arrowok="t"/>
            </v:shape>
            <v:shape id="_x0000_s1177" style="position:absolute;left:4429;top:1488;width:1519;height:0" coordorigin="4429,1488" coordsize="1519,0" path="m4429,1488r1519,e" filled="f" strokeweight=".58pt">
              <v:path arrowok="t"/>
            </v:shape>
            <v:shape id="_x0000_s1176" style="position:absolute;left:5958;top:1488;width:4035;height:0" coordorigin="5958,1488" coordsize="4035,0" path="m5958,1488r4035,e" filled="f" strokeweight=".58pt">
              <v:path arrowok="t"/>
            </v:shape>
            <v:shape id="_x0000_s1175" style="position:absolute;left:1347;top:2222;width:1270;height:0" coordorigin="1347,2222" coordsize="1270,0" path="m1347,2222r1269,e" filled="f" strokeweight=".58pt">
              <v:path arrowok="t"/>
            </v:shape>
            <v:shape id="_x0000_s1174" style="position:absolute;left:2626;top:2222;width:1793;height:0" coordorigin="2626,2222" coordsize="1793,0" path="m2626,2222r1793,e" filled="f" strokeweight=".58pt">
              <v:path arrowok="t"/>
            </v:shape>
            <v:shape id="_x0000_s1173" style="position:absolute;left:4429;top:2222;width:1519;height:0" coordorigin="4429,2222" coordsize="1519,0" path="m4429,2222r1519,e" filled="f" strokeweight=".58pt">
              <v:path arrowok="t"/>
            </v:shape>
            <v:shape id="_x0000_s1172" style="position:absolute;left:5958;top:2222;width:4035;height:0" coordorigin="5958,2222" coordsize="4035,0" path="m5958,2222r4035,e" filled="f" strokeweight=".58pt">
              <v:path arrowok="t"/>
            </v:shape>
            <v:shape id="_x0000_s1171" style="position:absolute;left:1342;top:-1075;width:0;height:3972" coordorigin="1342,-1075" coordsize="0,3972" path="m1342,-1075r,3972e" filled="f" strokeweight=".58pt">
              <v:path arrowok="t"/>
            </v:shape>
            <v:shape id="_x0000_s1170" style="position:absolute;left:1347;top:2892;width:1270;height:0" coordorigin="1347,2892" coordsize="1270,0" path="m1347,2892r1269,e" filled="f" strokeweight=".58pt">
              <v:path arrowok="t"/>
            </v:shape>
            <v:shape id="_x0000_s1169" style="position:absolute;left:2621;top:-1070;width:0;height:3967" coordorigin="2621,-1070" coordsize="0,3967" path="m2621,-1070r,3967e" filled="f" strokeweight=".58pt">
              <v:path arrowok="t"/>
            </v:shape>
            <v:shape id="_x0000_s1168" style="position:absolute;left:2626;top:2892;width:1793;height:0" coordorigin="2626,2892" coordsize="1793,0" path="m2626,2892r1793,e" filled="f" strokeweight=".58pt">
              <v:path arrowok="t"/>
            </v:shape>
            <v:shape id="_x0000_s1167" style="position:absolute;left:4424;top:-1070;width:0;height:3967" coordorigin="4424,-1070" coordsize="0,3967" path="m4424,-1070r,3967e" filled="f" strokeweight=".58pt">
              <v:path arrowok="t"/>
            </v:shape>
            <v:shape id="_x0000_s1166" style="position:absolute;left:4429;top:2892;width:1519;height:0" coordorigin="4429,2892" coordsize="1519,0" path="m4429,2892r1519,e" filled="f" strokeweight=".58pt">
              <v:path arrowok="t"/>
            </v:shape>
            <v:shape id="_x0000_s1165" style="position:absolute;left:5953;top:-1070;width:0;height:3967" coordorigin="5953,-1070" coordsize="0,3967" path="m5953,-1070r,3967e" filled="f" strokeweight=".58pt">
              <v:path arrowok="t"/>
            </v:shape>
            <v:shape id="_x0000_s1164" style="position:absolute;left:5958;top:2892;width:4035;height:0" coordorigin="5958,2892" coordsize="4035,0" path="m5958,2892r4035,e" filled="f" strokeweight=".58pt">
              <v:path arrowok="t"/>
            </v:shape>
            <v:shape id="_x0000_s1163" style="position:absolute;left:9998;top:-1075;width:0;height:3972" coordorigin="9998,-1075" coordsize="0,3972" path="m9998,-1075r,3972e" filled="f" strokeweight=".58pt">
              <v:path arrowok="t"/>
            </v:shape>
            <w10:wrap anchorx="page"/>
          </v:group>
        </w:pict>
      </w:r>
      <w:r>
        <w:rPr>
          <w:rFonts w:ascii="Calibri" w:eastAsia="Calibri" w:hAnsi="Calibri" w:cs="Calibri"/>
          <w:sz w:val="22"/>
          <w:szCs w:val="22"/>
        </w:rPr>
        <w:t xml:space="preserve">0.1                    </w:t>
      </w:r>
      <w:r w:rsidR="004E47AA">
        <w:rPr>
          <w:rFonts w:ascii="Calibri" w:eastAsia="Calibri" w:hAnsi="Calibri" w:cs="Calibri"/>
          <w:sz w:val="22"/>
          <w:szCs w:val="22"/>
        </w:rPr>
        <w:t>03</w:t>
      </w:r>
      <w:r>
        <w:rPr>
          <w:rFonts w:ascii="Calibri" w:eastAsia="Calibri" w:hAnsi="Calibri" w:cs="Calibri"/>
          <w:sz w:val="22"/>
          <w:szCs w:val="22"/>
        </w:rPr>
        <w:t>-</w:t>
      </w:r>
      <w:r w:rsidR="004E47AA">
        <w:rPr>
          <w:rFonts w:ascii="Calibri" w:eastAsia="Calibri" w:hAnsi="Calibri" w:cs="Calibri"/>
          <w:sz w:val="22"/>
          <w:szCs w:val="22"/>
        </w:rPr>
        <w:t>july</w:t>
      </w:r>
      <w:r>
        <w:rPr>
          <w:rFonts w:ascii="Calibri" w:eastAsia="Calibri" w:hAnsi="Calibri" w:cs="Calibri"/>
          <w:sz w:val="22"/>
          <w:szCs w:val="22"/>
        </w:rPr>
        <w:t>-202</w:t>
      </w:r>
      <w:r w:rsidR="004E47AA">
        <w:rPr>
          <w:rFonts w:ascii="Calibri" w:eastAsia="Calibri" w:hAnsi="Calibri" w:cs="Calibri"/>
          <w:sz w:val="22"/>
          <w:szCs w:val="22"/>
        </w:rPr>
        <w:t>3</w:t>
      </w:r>
      <w:r>
        <w:rPr>
          <w:rFonts w:ascii="Calibri" w:eastAsia="Calibri" w:hAnsi="Calibri" w:cs="Calibri"/>
          <w:sz w:val="22"/>
          <w:szCs w:val="22"/>
        </w:rPr>
        <w:t xml:space="preserve">              Author 1               Introduction and Architecture Defined</w:t>
      </w:r>
    </w:p>
    <w:p w14:paraId="52D94C11" w14:textId="77777777" w:rsidR="004857CC" w:rsidRDefault="004857CC">
      <w:pPr>
        <w:spacing w:line="200" w:lineRule="exact"/>
      </w:pPr>
    </w:p>
    <w:p w14:paraId="75481664" w14:textId="77777777" w:rsidR="004857CC" w:rsidRDefault="004857CC">
      <w:pPr>
        <w:spacing w:line="200" w:lineRule="exact"/>
      </w:pPr>
    </w:p>
    <w:p w14:paraId="699001F2" w14:textId="77777777" w:rsidR="004857CC" w:rsidRDefault="004857CC">
      <w:pPr>
        <w:spacing w:line="200" w:lineRule="exact"/>
      </w:pPr>
    </w:p>
    <w:p w14:paraId="54A7986C" w14:textId="77777777" w:rsidR="004857CC" w:rsidRDefault="004857CC">
      <w:pPr>
        <w:spacing w:line="200" w:lineRule="exact"/>
      </w:pPr>
    </w:p>
    <w:p w14:paraId="3C8F5C93" w14:textId="77777777" w:rsidR="004857CC" w:rsidRDefault="004857CC">
      <w:pPr>
        <w:spacing w:line="200" w:lineRule="exact"/>
      </w:pPr>
    </w:p>
    <w:p w14:paraId="62DF381C" w14:textId="77777777" w:rsidR="004857CC" w:rsidRDefault="004857CC">
      <w:pPr>
        <w:spacing w:line="200" w:lineRule="exact"/>
      </w:pPr>
    </w:p>
    <w:p w14:paraId="287879AB" w14:textId="77777777" w:rsidR="004857CC" w:rsidRDefault="004857CC">
      <w:pPr>
        <w:spacing w:line="200" w:lineRule="exact"/>
      </w:pPr>
    </w:p>
    <w:p w14:paraId="30E05363" w14:textId="77777777" w:rsidR="004857CC" w:rsidRDefault="004857CC">
      <w:pPr>
        <w:spacing w:line="200" w:lineRule="exact"/>
      </w:pPr>
    </w:p>
    <w:p w14:paraId="28EBD4A2" w14:textId="77777777" w:rsidR="004857CC" w:rsidRDefault="004857CC">
      <w:pPr>
        <w:spacing w:line="200" w:lineRule="exact"/>
      </w:pPr>
    </w:p>
    <w:p w14:paraId="7A491241" w14:textId="77777777" w:rsidR="004857CC" w:rsidRDefault="004857CC">
      <w:pPr>
        <w:spacing w:line="200" w:lineRule="exact"/>
      </w:pPr>
    </w:p>
    <w:p w14:paraId="604E4BC9" w14:textId="77777777" w:rsidR="004857CC" w:rsidRDefault="004857CC">
      <w:pPr>
        <w:spacing w:line="200" w:lineRule="exact"/>
      </w:pPr>
    </w:p>
    <w:p w14:paraId="36BE47BF" w14:textId="77777777" w:rsidR="004857CC" w:rsidRDefault="004857CC">
      <w:pPr>
        <w:spacing w:line="200" w:lineRule="exact"/>
      </w:pPr>
    </w:p>
    <w:p w14:paraId="3CD3292D" w14:textId="77777777" w:rsidR="004857CC" w:rsidRDefault="004857CC">
      <w:pPr>
        <w:spacing w:line="200" w:lineRule="exact"/>
      </w:pPr>
    </w:p>
    <w:p w14:paraId="0BDF856F" w14:textId="77777777" w:rsidR="004857CC" w:rsidRDefault="004857CC">
      <w:pPr>
        <w:spacing w:line="200" w:lineRule="exact"/>
      </w:pPr>
    </w:p>
    <w:p w14:paraId="190E9DE3" w14:textId="77777777" w:rsidR="004857CC" w:rsidRDefault="004857CC">
      <w:pPr>
        <w:spacing w:line="200" w:lineRule="exact"/>
      </w:pPr>
    </w:p>
    <w:p w14:paraId="60CBC788" w14:textId="77777777" w:rsidR="004857CC" w:rsidRDefault="004857CC">
      <w:pPr>
        <w:spacing w:line="200" w:lineRule="exact"/>
      </w:pPr>
    </w:p>
    <w:p w14:paraId="04B2A3D9" w14:textId="77777777" w:rsidR="004857CC" w:rsidRDefault="004857CC">
      <w:pPr>
        <w:spacing w:line="200" w:lineRule="exact"/>
      </w:pPr>
    </w:p>
    <w:p w14:paraId="54445D79" w14:textId="77777777" w:rsidR="004857CC" w:rsidRDefault="004857CC">
      <w:pPr>
        <w:spacing w:line="200" w:lineRule="exact"/>
      </w:pPr>
    </w:p>
    <w:p w14:paraId="5DC2DA26" w14:textId="77777777" w:rsidR="004857CC" w:rsidRDefault="004857CC">
      <w:pPr>
        <w:spacing w:line="200" w:lineRule="exact"/>
      </w:pPr>
    </w:p>
    <w:p w14:paraId="1737D2ED" w14:textId="77777777" w:rsidR="004857CC" w:rsidRDefault="004857CC">
      <w:pPr>
        <w:spacing w:line="200" w:lineRule="exact"/>
      </w:pPr>
    </w:p>
    <w:p w14:paraId="53A38FE2" w14:textId="77777777" w:rsidR="004857CC" w:rsidRDefault="004857CC">
      <w:pPr>
        <w:spacing w:line="200" w:lineRule="exact"/>
      </w:pPr>
    </w:p>
    <w:p w14:paraId="44D3BD5F" w14:textId="77777777" w:rsidR="004857CC" w:rsidRDefault="004857CC">
      <w:pPr>
        <w:spacing w:before="12" w:line="280" w:lineRule="exact"/>
        <w:rPr>
          <w:sz w:val="28"/>
          <w:szCs w:val="28"/>
        </w:rPr>
      </w:pPr>
    </w:p>
    <w:p w14:paraId="0A14D169" w14:textId="77777777" w:rsidR="004857CC" w:rsidRDefault="00000000">
      <w:pPr>
        <w:spacing w:line="340" w:lineRule="exact"/>
        <w:ind w:left="112"/>
        <w:rPr>
          <w:rFonts w:ascii="Calibri" w:eastAsia="Calibri" w:hAnsi="Calibri" w:cs="Calibri"/>
          <w:sz w:val="28"/>
          <w:szCs w:val="28"/>
        </w:rPr>
      </w:pPr>
      <w:r>
        <w:rPr>
          <w:rFonts w:ascii="Calibri" w:eastAsia="Calibri" w:hAnsi="Calibri" w:cs="Calibri"/>
          <w:b/>
          <w:color w:val="4471C5"/>
          <w:sz w:val="28"/>
          <w:szCs w:val="28"/>
        </w:rPr>
        <w:t>Approval Status:</w:t>
      </w:r>
    </w:p>
    <w:p w14:paraId="5BB27233" w14:textId="77777777" w:rsidR="004857CC" w:rsidRDefault="004857CC">
      <w:pPr>
        <w:spacing w:line="100" w:lineRule="exact"/>
        <w:rPr>
          <w:sz w:val="11"/>
          <w:szCs w:val="11"/>
        </w:rPr>
      </w:pPr>
    </w:p>
    <w:p w14:paraId="67D3EC30" w14:textId="77777777" w:rsidR="004857CC" w:rsidRDefault="00000000">
      <w:pPr>
        <w:ind w:left="150"/>
        <w:rPr>
          <w:rFonts w:ascii="Calibri" w:eastAsia="Calibri" w:hAnsi="Calibri" w:cs="Calibri"/>
          <w:sz w:val="22"/>
          <w:szCs w:val="22"/>
        </w:rPr>
        <w:sectPr w:rsidR="004857CC">
          <w:pgSz w:w="12240" w:h="15840"/>
          <w:pgMar w:top="1340" w:right="0" w:bottom="280" w:left="1300" w:header="720" w:footer="720" w:gutter="0"/>
          <w:cols w:space="720"/>
        </w:sectPr>
      </w:pPr>
      <w:r>
        <w:pict w14:anchorId="1E77F5CD">
          <v:group id="_x0000_s1119" style="position:absolute;left:0;text-align:left;margin-left:65.55pt;margin-top:-4pt;width:481.6pt;height:96.75pt;z-index:-251671552;mso-position-horizontal-relative:page" coordorigin="1311,-80" coordsize="9632,1935">
            <v:shape id="_x0000_s1161" style="position:absolute;left:1349;top:-70;width:1903;height:919" coordorigin="1349,-70" coordsize="1903,919" path="m1349,850r1903,l3252,-70r-1903,l1349,850xe" fillcolor="#4f81bc" stroked="f">
              <v:path arrowok="t"/>
            </v:shape>
            <v:shape id="_x0000_s1160" style="position:absolute;left:1450;top:5;width:1692;height:288" coordorigin="1450,5" coordsize="1692,288" path="m1450,293r1692,l3142,5,1450,5r,288xe" fillcolor="#4f81bc" stroked="f">
              <v:path arrowok="t"/>
            </v:shape>
            <v:shape id="_x0000_s1159" style="position:absolute;left:3262;top:-70;width:1904;height:919" coordorigin="3262,-70" coordsize="1904,919" path="m3262,850r1904,l5166,-70r-1904,l3262,850xe" fillcolor="#4f81bc" stroked="f">
              <v:path arrowok="t"/>
            </v:shape>
            <v:shape id="_x0000_s1158" style="position:absolute;left:3363;top:5;width:1692;height:288" coordorigin="3363,5" coordsize="1692,288" path="m3363,293r1692,l5055,5,3363,5r,288xe" fillcolor="#4f81bc" stroked="f">
              <v:path arrowok="t"/>
            </v:shape>
            <v:shape id="_x0000_s1157" style="position:absolute;left:5175;top:-70;width:1904;height:919" coordorigin="5175,-70" coordsize="1904,919" path="m5175,850r1904,l7079,-70r-1904,l5175,850xe" fillcolor="#4f81bc" stroked="f">
              <v:path arrowok="t"/>
            </v:shape>
            <v:shape id="_x0000_s1156" style="position:absolute;left:5276;top:5;width:1692;height:288" coordorigin="5276,5" coordsize="1692,288" path="m5276,293r1693,l6969,5,5276,5r,288xe" fillcolor="#4f81bc" stroked="f">
              <v:path arrowok="t"/>
            </v:shape>
            <v:shape id="_x0000_s1155" style="position:absolute;left:7089;top:-70;width:1904;height:919" coordorigin="7089,-70" coordsize="1904,919" path="m7089,850r1903,l8992,-70r-1903,l7089,850xe" fillcolor="#4f81bc" stroked="f">
              <v:path arrowok="t"/>
            </v:shape>
            <v:shape id="_x0000_s1154" style="position:absolute;left:7189;top:5;width:1692;height:288" coordorigin="7189,5" coordsize="1692,288" path="m7189,293r1692,l8881,5,7189,5r,288xe" fillcolor="#4f81bc" stroked="f">
              <v:path arrowok="t"/>
            </v:shape>
            <v:shape id="_x0000_s1153" style="position:absolute;left:9002;top:-70;width:1903;height:919" coordorigin="9002,-70" coordsize="1903,919" path="m9002,850r1903,l10905,-70r-1903,l9002,850xe" fillcolor="#4f81bc" stroked="f">
              <v:path arrowok="t"/>
            </v:shape>
            <v:shape id="_x0000_s1152" style="position:absolute;left:9105;top:5;width:1690;height:288" coordorigin="9105,5" coordsize="1690,288" path="m9105,293r1690,l10795,5,9105,5r,288xe" fillcolor="#4f81bc" stroked="f">
              <v:path arrowok="t"/>
            </v:shape>
            <v:shape id="_x0000_s1151" style="position:absolute;left:1340;top:-74;width:10;height:0" coordorigin="1340,-74" coordsize="10,0" path="m1340,-74r9,e" filled="f" strokeweight=".20464mm">
              <v:path arrowok="t"/>
            </v:shape>
            <v:shape id="_x0000_s1150" style="position:absolute;left:1349;top:-74;width:1903;height:0" coordorigin="1349,-74" coordsize="1903,0" path="m1349,-74r1903,e" filled="f" strokeweight=".20464mm">
              <v:path arrowok="t"/>
            </v:shape>
            <v:shape id="_x0000_s1149" style="position:absolute;left:1349;top:-32;width:1903;height:0" coordorigin="1349,-32" coordsize="1903,0" path="m1349,-32r1903,e" filled="f" strokecolor="#4f81bc" strokeweight="3.82pt">
              <v:path arrowok="t"/>
            </v:shape>
            <v:shape id="_x0000_s1148" style="position:absolute;left:3252;top:-74;width:10;height:0" coordorigin="3252,-74" coordsize="10,0" path="m3252,-74r10,e" filled="f" strokeweight=".20464mm">
              <v:path arrowok="t"/>
            </v:shape>
            <v:shape id="_x0000_s1147" style="position:absolute;left:3262;top:-74;width:1904;height:0" coordorigin="3262,-74" coordsize="1904,0" path="m3262,-74r1904,e" filled="f" strokeweight=".20464mm">
              <v:path arrowok="t"/>
            </v:shape>
            <v:shape id="_x0000_s1146" style="position:absolute;left:3262;top:-32;width:1904;height:0" coordorigin="3262,-32" coordsize="1904,0" path="m3262,-32r1904,e" filled="f" strokecolor="#4f81bc" strokeweight="3.82pt">
              <v:path arrowok="t"/>
            </v:shape>
            <v:shape id="_x0000_s1145" style="position:absolute;left:5166;top:-74;width:10;height:0" coordorigin="5166,-74" coordsize="10,0" path="m5166,-74r9,e" filled="f" strokeweight=".20464mm">
              <v:path arrowok="t"/>
            </v:shape>
            <v:shape id="_x0000_s1144" style="position:absolute;left:5175;top:-74;width:1904;height:0" coordorigin="5175,-74" coordsize="1904,0" path="m5175,-74r1904,e" filled="f" strokeweight=".20464mm">
              <v:path arrowok="t"/>
            </v:shape>
            <v:shape id="_x0000_s1143" style="position:absolute;left:5175;top:-32;width:1904;height:0" coordorigin="5175,-32" coordsize="1904,0" path="m5175,-32r1904,e" filled="f" strokecolor="#4f81bc" strokeweight="3.82pt">
              <v:path arrowok="t"/>
            </v:shape>
            <v:shape id="_x0000_s1142" style="position:absolute;left:7079;top:-74;width:10;height:0" coordorigin="7079,-74" coordsize="10,0" path="m7079,-74r10,e" filled="f" strokeweight=".20464mm">
              <v:path arrowok="t"/>
            </v:shape>
            <v:shape id="_x0000_s1141" style="position:absolute;left:7089;top:-74;width:1904;height:0" coordorigin="7089,-74" coordsize="1904,0" path="m7089,-74r1903,e" filled="f" strokeweight=".20464mm">
              <v:path arrowok="t"/>
            </v:shape>
            <v:shape id="_x0000_s1140" style="position:absolute;left:7089;top:-32;width:1904;height:0" coordorigin="7089,-32" coordsize="1904,0" path="m7089,-32r1903,e" filled="f" strokecolor="#4f81bc" strokeweight="3.82pt">
              <v:path arrowok="t"/>
            </v:shape>
            <v:shape id="_x0000_s1139" style="position:absolute;left:8992;top:-74;width:10;height:0" coordorigin="8992,-74" coordsize="10,0" path="m8992,-74r10,e" filled="f" strokeweight=".20464mm">
              <v:path arrowok="t"/>
            </v:shape>
            <v:shape id="_x0000_s1138" style="position:absolute;left:9002;top:-74;width:1903;height:0" coordorigin="9002,-74" coordsize="1903,0" path="m9002,-74r1903,e" filled="f" strokeweight=".20464mm">
              <v:path arrowok="t"/>
            </v:shape>
            <v:shape id="_x0000_s1137" style="position:absolute;left:9002;top:-32;width:1903;height:0" coordorigin="9002,-32" coordsize="1903,0" path="m9002,-32r1903,e" filled="f" strokecolor="#4f81bc" strokeweight="3.82pt">
              <v:path arrowok="t"/>
            </v:shape>
            <v:shape id="_x0000_s1136" style="position:absolute;left:10905;top:-74;width:10;height:0" coordorigin="10905,-74" coordsize="10,0" path="m10905,-74r10,e" filled="f" strokeweight=".20464mm">
              <v:path arrowok="t"/>
            </v:shape>
            <v:shape id="_x0000_s1135" style="position:absolute;left:1349;top:854;width:1903;height:0" coordorigin="1349,854" coordsize="1903,0" path="m1349,854r1903,e" filled="f" strokeweight=".20464mm">
              <v:path arrowok="t"/>
            </v:shape>
            <v:shape id="_x0000_s1134" style="position:absolute;left:3262;top:854;width:1904;height:0" coordorigin="3262,854" coordsize="1904,0" path="m3262,854r1904,e" filled="f" strokeweight=".20464mm">
              <v:path arrowok="t"/>
            </v:shape>
            <v:shape id="_x0000_s1133" style="position:absolute;left:5175;top:854;width:1904;height:0" coordorigin="5175,854" coordsize="1904,0" path="m5175,854r1904,e" filled="f" strokeweight=".20464mm">
              <v:path arrowok="t"/>
            </v:shape>
            <v:shape id="_x0000_s1132" style="position:absolute;left:7089;top:854;width:1904;height:0" coordorigin="7089,854" coordsize="1904,0" path="m7089,854r1903,e" filled="f" strokeweight=".20464mm">
              <v:path arrowok="t"/>
            </v:shape>
            <v:shape id="_x0000_s1131" style="position:absolute;left:9002;top:854;width:1903;height:0" coordorigin="9002,854" coordsize="1903,0" path="m9002,854r1903,e" filled="f" strokeweight=".20464mm">
              <v:path arrowok="t"/>
            </v:shape>
            <v:shape id="_x0000_s1130" style="position:absolute;left:1344;top:-42;width:0;height:1891" coordorigin="1344,-42" coordsize="0,1891" path="m1344,-42r,1891e" filled="f" strokeweight=".58pt">
              <v:path arrowok="t"/>
            </v:shape>
            <v:shape id="_x0000_s1129" style="position:absolute;left:1349;top:1844;width:1903;height:0" coordorigin="1349,1844" coordsize="1903,0" path="m1349,1844r1903,e" filled="f" strokeweight=".58pt">
              <v:path arrowok="t"/>
            </v:shape>
            <v:shape id="_x0000_s1128" style="position:absolute;left:3257;top:-37;width:0;height:1886" coordorigin="3257,-37" coordsize="0,1886" path="m3257,-37r,1886e" filled="f" strokeweight=".58pt">
              <v:path arrowok="t"/>
            </v:shape>
            <v:shape id="_x0000_s1127" style="position:absolute;left:3262;top:1844;width:1904;height:0" coordorigin="3262,1844" coordsize="1904,0" path="m3262,1844r1904,e" filled="f" strokeweight=".58pt">
              <v:path arrowok="t"/>
            </v:shape>
            <v:shape id="_x0000_s1126" style="position:absolute;left:5171;top:-37;width:0;height:1886" coordorigin="5171,-37" coordsize="0,1886" path="m5171,-37r,1886e" filled="f" strokeweight=".58pt">
              <v:path arrowok="t"/>
            </v:shape>
            <v:shape id="_x0000_s1125" style="position:absolute;left:5175;top:1844;width:1904;height:0" coordorigin="5175,1844" coordsize="1904,0" path="m5175,1844r1904,e" filled="f" strokeweight=".58pt">
              <v:path arrowok="t"/>
            </v:shape>
            <v:shape id="_x0000_s1124" style="position:absolute;left:7084;top:-37;width:0;height:1886" coordorigin="7084,-37" coordsize="0,1886" path="m7084,-37r,1886e" filled="f" strokeweight=".58pt">
              <v:path arrowok="t"/>
            </v:shape>
            <v:shape id="_x0000_s1123" style="position:absolute;left:7089;top:1844;width:1904;height:0" coordorigin="7089,1844" coordsize="1904,0" path="m7089,1844r1903,e" filled="f" strokeweight=".58pt">
              <v:path arrowok="t"/>
            </v:shape>
            <v:shape id="_x0000_s1122" style="position:absolute;left:8997;top:-37;width:0;height:1886" coordorigin="8997,-37" coordsize="0,1886" path="m8997,-37r,1886e" filled="f" strokeweight=".58pt">
              <v:path arrowok="t"/>
            </v:shape>
            <v:shape id="_x0000_s1121" style="position:absolute;left:9002;top:1844;width:1903;height:0" coordorigin="9002,1844" coordsize="1903,0" path="m9002,1844r1903,e" filled="f" strokeweight=".58pt">
              <v:path arrowok="t"/>
            </v:shape>
            <v:shape id="_x0000_s1120" style="position:absolute;left:10910;top:-42;width:0;height:1891" coordorigin="10910,-42" coordsize="0,1891" path="m10910,-42r,1891e" filled="f" strokeweight=".20464mm">
              <v:path arrowok="t"/>
            </v:shape>
            <w10:wrap anchorx="page"/>
          </v:group>
        </w:pict>
      </w:r>
      <w:r>
        <w:rPr>
          <w:rFonts w:ascii="Calibri" w:eastAsia="Calibri" w:hAnsi="Calibri" w:cs="Calibri"/>
          <w:b/>
          <w:sz w:val="22"/>
          <w:szCs w:val="22"/>
        </w:rPr>
        <w:t>VERSION                      REVIEW DATE             REVIEWED DATE        APPROVED BY            COMMENTS</w:t>
      </w:r>
    </w:p>
    <w:p w14:paraId="4818C939" w14:textId="77777777" w:rsidR="004857CC" w:rsidRDefault="004857CC">
      <w:pPr>
        <w:spacing w:before="7" w:line="100" w:lineRule="exact"/>
        <w:rPr>
          <w:sz w:val="11"/>
          <w:szCs w:val="11"/>
        </w:rPr>
      </w:pPr>
    </w:p>
    <w:p w14:paraId="79EC7D19" w14:textId="77777777" w:rsidR="004857CC" w:rsidRDefault="004857CC">
      <w:pPr>
        <w:spacing w:line="200" w:lineRule="exact"/>
      </w:pPr>
    </w:p>
    <w:p w14:paraId="00882FC8" w14:textId="77777777" w:rsidR="004857CC" w:rsidRDefault="004857CC">
      <w:pPr>
        <w:spacing w:line="200" w:lineRule="exact"/>
      </w:pPr>
    </w:p>
    <w:p w14:paraId="039DBD56" w14:textId="77777777" w:rsidR="004857CC" w:rsidRDefault="004857CC">
      <w:pPr>
        <w:spacing w:line="200" w:lineRule="exact"/>
      </w:pPr>
    </w:p>
    <w:p w14:paraId="55755021" w14:textId="77777777" w:rsidR="004857CC" w:rsidRDefault="004E47AA">
      <w:pPr>
        <w:ind w:left="310"/>
      </w:pPr>
      <w:r>
        <w:pict w14:anchorId="7B1D6A3F">
          <v:shape id="_x0000_i1027" type="#_x0000_t75" style="width:7in;height:64.2pt">
            <v:imagedata r:id="rId7" o:title=""/>
          </v:shape>
        </w:pict>
      </w:r>
    </w:p>
    <w:p w14:paraId="108FD6B1" w14:textId="77777777" w:rsidR="004857CC" w:rsidRDefault="004857CC">
      <w:pPr>
        <w:spacing w:before="11" w:line="240" w:lineRule="exact"/>
        <w:rPr>
          <w:sz w:val="24"/>
          <w:szCs w:val="24"/>
        </w:rPr>
      </w:pPr>
    </w:p>
    <w:p w14:paraId="792C1093" w14:textId="77777777" w:rsidR="004857CC" w:rsidRDefault="00000000">
      <w:pPr>
        <w:spacing w:line="360" w:lineRule="exact"/>
        <w:ind w:left="112"/>
        <w:rPr>
          <w:rFonts w:ascii="Calibri" w:eastAsia="Calibri" w:hAnsi="Calibri" w:cs="Calibri"/>
          <w:sz w:val="32"/>
          <w:szCs w:val="32"/>
        </w:rPr>
      </w:pPr>
      <w:r>
        <w:rPr>
          <w:rFonts w:ascii="Calibri" w:eastAsia="Calibri" w:hAnsi="Calibri" w:cs="Calibri"/>
          <w:b/>
          <w:color w:val="4471C5"/>
          <w:w w:val="99"/>
          <w:sz w:val="32"/>
          <w:szCs w:val="32"/>
        </w:rPr>
        <w:t>Contents</w:t>
      </w:r>
    </w:p>
    <w:p w14:paraId="2A84D429" w14:textId="77777777" w:rsidR="004857CC" w:rsidRDefault="00000000">
      <w:pPr>
        <w:spacing w:before="30"/>
        <w:ind w:left="112"/>
        <w:rPr>
          <w:rFonts w:ascii="Calibri" w:eastAsia="Calibri" w:hAnsi="Calibri" w:cs="Calibri"/>
          <w:sz w:val="26"/>
          <w:szCs w:val="26"/>
        </w:rPr>
      </w:pPr>
      <w:r>
        <w:rPr>
          <w:rFonts w:ascii="Calibri" w:eastAsia="Calibri" w:hAnsi="Calibri" w:cs="Calibri"/>
          <w:b/>
          <w:w w:val="99"/>
          <w:sz w:val="26"/>
          <w:szCs w:val="26"/>
        </w:rPr>
        <w:t>1.</w:t>
      </w:r>
      <w:r>
        <w:rPr>
          <w:rFonts w:ascii="Calibri" w:eastAsia="Calibri" w:hAnsi="Calibri" w:cs="Calibri"/>
          <w:b/>
          <w:sz w:val="26"/>
          <w:szCs w:val="26"/>
        </w:rPr>
        <w:t xml:space="preserve"> </w:t>
      </w:r>
      <w:r>
        <w:rPr>
          <w:rFonts w:ascii="Calibri" w:eastAsia="Calibri" w:hAnsi="Calibri" w:cs="Calibri"/>
          <w:b/>
          <w:w w:val="99"/>
          <w:sz w:val="26"/>
          <w:szCs w:val="26"/>
        </w:rPr>
        <w:t>Introduction………………………………………………………………………...04</w:t>
      </w:r>
    </w:p>
    <w:p w14:paraId="44CBED01" w14:textId="77777777" w:rsidR="004857CC" w:rsidRDefault="004857CC">
      <w:pPr>
        <w:spacing w:line="200" w:lineRule="exact"/>
      </w:pPr>
    </w:p>
    <w:p w14:paraId="5E501D79" w14:textId="77777777" w:rsidR="004857CC" w:rsidRDefault="004857CC">
      <w:pPr>
        <w:spacing w:before="15" w:line="260" w:lineRule="exact"/>
        <w:rPr>
          <w:sz w:val="26"/>
          <w:szCs w:val="26"/>
        </w:rPr>
      </w:pPr>
    </w:p>
    <w:p w14:paraId="42878A31" w14:textId="77777777" w:rsidR="004857CC" w:rsidRDefault="00000000">
      <w:pPr>
        <w:ind w:left="798"/>
        <w:rPr>
          <w:rFonts w:ascii="Calibri" w:eastAsia="Calibri" w:hAnsi="Calibri" w:cs="Calibri"/>
          <w:sz w:val="26"/>
          <w:szCs w:val="26"/>
        </w:rPr>
      </w:pPr>
      <w:r>
        <w:rPr>
          <w:rFonts w:ascii="Calibri" w:eastAsia="Calibri" w:hAnsi="Calibri" w:cs="Calibri"/>
          <w:b/>
          <w:w w:val="99"/>
          <w:sz w:val="26"/>
          <w:szCs w:val="26"/>
        </w:rPr>
        <w:t>1.1</w:t>
      </w:r>
      <w:r>
        <w:rPr>
          <w:rFonts w:ascii="Calibri" w:eastAsia="Calibri" w:hAnsi="Calibri" w:cs="Calibri"/>
          <w:b/>
          <w:sz w:val="26"/>
          <w:szCs w:val="26"/>
        </w:rPr>
        <w:t xml:space="preserve"> </w:t>
      </w:r>
      <w:r>
        <w:rPr>
          <w:rFonts w:ascii="Calibri" w:eastAsia="Calibri" w:hAnsi="Calibri" w:cs="Calibri"/>
          <w:b/>
          <w:w w:val="99"/>
          <w:sz w:val="26"/>
          <w:szCs w:val="26"/>
        </w:rPr>
        <w:t>What</w:t>
      </w:r>
      <w:r>
        <w:rPr>
          <w:rFonts w:ascii="Calibri" w:eastAsia="Calibri" w:hAnsi="Calibri" w:cs="Calibri"/>
          <w:b/>
          <w:sz w:val="26"/>
          <w:szCs w:val="26"/>
        </w:rPr>
        <w:t xml:space="preserve"> </w:t>
      </w:r>
      <w:r>
        <w:rPr>
          <w:rFonts w:ascii="Calibri" w:eastAsia="Calibri" w:hAnsi="Calibri" w:cs="Calibri"/>
          <w:b/>
          <w:w w:val="99"/>
          <w:sz w:val="26"/>
          <w:szCs w:val="26"/>
        </w:rPr>
        <w:t>is</w:t>
      </w:r>
      <w:r>
        <w:rPr>
          <w:rFonts w:ascii="Calibri" w:eastAsia="Calibri" w:hAnsi="Calibri" w:cs="Calibri"/>
          <w:b/>
          <w:sz w:val="26"/>
          <w:szCs w:val="26"/>
        </w:rPr>
        <w:t xml:space="preserve"> </w:t>
      </w:r>
      <w:r>
        <w:rPr>
          <w:rFonts w:ascii="Calibri" w:eastAsia="Calibri" w:hAnsi="Calibri" w:cs="Calibri"/>
          <w:b/>
          <w:w w:val="99"/>
          <w:sz w:val="26"/>
          <w:szCs w:val="26"/>
        </w:rPr>
        <w:t>Architecture</w:t>
      </w:r>
      <w:r>
        <w:rPr>
          <w:rFonts w:ascii="Calibri" w:eastAsia="Calibri" w:hAnsi="Calibri" w:cs="Calibri"/>
          <w:b/>
          <w:sz w:val="26"/>
          <w:szCs w:val="26"/>
        </w:rPr>
        <w:t xml:space="preserve"> </w:t>
      </w:r>
      <w:r>
        <w:rPr>
          <w:rFonts w:ascii="Calibri" w:eastAsia="Calibri" w:hAnsi="Calibri" w:cs="Calibri"/>
          <w:b/>
          <w:w w:val="99"/>
          <w:sz w:val="26"/>
          <w:szCs w:val="26"/>
        </w:rPr>
        <w:t>Design</w:t>
      </w:r>
      <w:r>
        <w:rPr>
          <w:rFonts w:ascii="Calibri" w:eastAsia="Calibri" w:hAnsi="Calibri" w:cs="Calibri"/>
          <w:b/>
          <w:sz w:val="26"/>
          <w:szCs w:val="26"/>
        </w:rPr>
        <w:t xml:space="preserve"> </w:t>
      </w:r>
      <w:r>
        <w:rPr>
          <w:rFonts w:ascii="Calibri" w:eastAsia="Calibri" w:hAnsi="Calibri" w:cs="Calibri"/>
          <w:b/>
          <w:w w:val="99"/>
          <w:sz w:val="26"/>
          <w:szCs w:val="26"/>
        </w:rPr>
        <w:t>Document?</w:t>
      </w:r>
      <w:r>
        <w:rPr>
          <w:rFonts w:ascii="Calibri" w:eastAsia="Calibri" w:hAnsi="Calibri" w:cs="Calibri"/>
          <w:b/>
          <w:sz w:val="26"/>
          <w:szCs w:val="26"/>
        </w:rPr>
        <w:t xml:space="preserve"> </w:t>
      </w:r>
      <w:r>
        <w:rPr>
          <w:rFonts w:ascii="Calibri" w:eastAsia="Calibri" w:hAnsi="Calibri" w:cs="Calibri"/>
          <w:b/>
          <w:w w:val="99"/>
          <w:sz w:val="26"/>
          <w:szCs w:val="26"/>
        </w:rPr>
        <w:t>…</w:t>
      </w:r>
      <w:r>
        <w:rPr>
          <w:rFonts w:ascii="Calibri" w:eastAsia="Calibri" w:hAnsi="Calibri" w:cs="Calibri"/>
          <w:b/>
          <w:sz w:val="26"/>
          <w:szCs w:val="26"/>
        </w:rPr>
        <w:t xml:space="preserve"> </w:t>
      </w:r>
      <w:r>
        <w:rPr>
          <w:rFonts w:ascii="Calibri" w:eastAsia="Calibri" w:hAnsi="Calibri" w:cs="Calibri"/>
          <w:b/>
          <w:w w:val="99"/>
          <w:sz w:val="26"/>
          <w:szCs w:val="26"/>
        </w:rPr>
        <w:t>……….…….………….</w:t>
      </w:r>
      <w:r>
        <w:rPr>
          <w:rFonts w:ascii="Calibri" w:eastAsia="Calibri" w:hAnsi="Calibri" w:cs="Calibri"/>
          <w:b/>
          <w:sz w:val="26"/>
          <w:szCs w:val="26"/>
        </w:rPr>
        <w:t xml:space="preserve"> </w:t>
      </w:r>
      <w:r>
        <w:rPr>
          <w:rFonts w:ascii="Calibri" w:eastAsia="Calibri" w:hAnsi="Calibri" w:cs="Calibri"/>
          <w:b/>
          <w:w w:val="99"/>
          <w:sz w:val="26"/>
          <w:szCs w:val="26"/>
        </w:rPr>
        <w:t>04</w:t>
      </w:r>
    </w:p>
    <w:p w14:paraId="64CD4E78" w14:textId="77777777" w:rsidR="004857CC" w:rsidRDefault="004857CC">
      <w:pPr>
        <w:spacing w:line="200" w:lineRule="exact"/>
      </w:pPr>
    </w:p>
    <w:p w14:paraId="3348352D" w14:textId="77777777" w:rsidR="004857CC" w:rsidRDefault="004857CC">
      <w:pPr>
        <w:spacing w:line="200" w:lineRule="exact"/>
      </w:pPr>
    </w:p>
    <w:p w14:paraId="742CC22E" w14:textId="77777777" w:rsidR="004857CC" w:rsidRDefault="004857CC">
      <w:pPr>
        <w:spacing w:before="12" w:line="240" w:lineRule="exact"/>
        <w:rPr>
          <w:sz w:val="24"/>
          <w:szCs w:val="24"/>
        </w:rPr>
      </w:pPr>
    </w:p>
    <w:p w14:paraId="74225FCF" w14:textId="77777777" w:rsidR="004857CC" w:rsidRDefault="00000000">
      <w:pPr>
        <w:ind w:left="858"/>
        <w:rPr>
          <w:rFonts w:ascii="Calibri" w:eastAsia="Calibri" w:hAnsi="Calibri" w:cs="Calibri"/>
          <w:sz w:val="26"/>
          <w:szCs w:val="26"/>
        </w:rPr>
      </w:pPr>
      <w:r>
        <w:rPr>
          <w:rFonts w:ascii="Calibri" w:eastAsia="Calibri" w:hAnsi="Calibri" w:cs="Calibri"/>
          <w:b/>
          <w:w w:val="99"/>
          <w:sz w:val="26"/>
          <w:szCs w:val="26"/>
        </w:rPr>
        <w:t>1.2</w:t>
      </w:r>
      <w:r>
        <w:rPr>
          <w:rFonts w:ascii="Calibri" w:eastAsia="Calibri" w:hAnsi="Calibri" w:cs="Calibri"/>
          <w:b/>
          <w:sz w:val="26"/>
          <w:szCs w:val="26"/>
        </w:rPr>
        <w:t xml:space="preserve"> </w:t>
      </w:r>
      <w:r>
        <w:rPr>
          <w:rFonts w:ascii="Calibri" w:eastAsia="Calibri" w:hAnsi="Calibri" w:cs="Calibri"/>
          <w:b/>
          <w:w w:val="99"/>
          <w:sz w:val="26"/>
          <w:szCs w:val="26"/>
        </w:rPr>
        <w:t>Scope………….…………………………………………………………...</w:t>
      </w:r>
      <w:r>
        <w:rPr>
          <w:rFonts w:ascii="Calibri" w:eastAsia="Calibri" w:hAnsi="Calibri" w:cs="Calibri"/>
          <w:b/>
          <w:sz w:val="26"/>
          <w:szCs w:val="26"/>
        </w:rPr>
        <w:t xml:space="preserve"> </w:t>
      </w:r>
      <w:r>
        <w:rPr>
          <w:rFonts w:ascii="Calibri" w:eastAsia="Calibri" w:hAnsi="Calibri" w:cs="Calibri"/>
          <w:b/>
          <w:w w:val="99"/>
          <w:sz w:val="26"/>
          <w:szCs w:val="26"/>
        </w:rPr>
        <w:t>04</w:t>
      </w:r>
    </w:p>
    <w:p w14:paraId="65C28733" w14:textId="77777777" w:rsidR="004857CC" w:rsidRDefault="004857CC">
      <w:pPr>
        <w:spacing w:line="200" w:lineRule="exact"/>
      </w:pPr>
    </w:p>
    <w:p w14:paraId="72C9AB3B" w14:textId="77777777" w:rsidR="004857CC" w:rsidRDefault="004857CC">
      <w:pPr>
        <w:spacing w:line="200" w:lineRule="exact"/>
      </w:pPr>
    </w:p>
    <w:p w14:paraId="3DBAF25E" w14:textId="77777777" w:rsidR="004857CC" w:rsidRDefault="004857CC">
      <w:pPr>
        <w:spacing w:before="12" w:line="240" w:lineRule="exact"/>
        <w:rPr>
          <w:sz w:val="24"/>
          <w:szCs w:val="24"/>
        </w:rPr>
      </w:pPr>
    </w:p>
    <w:p w14:paraId="47F0C468" w14:textId="77777777" w:rsidR="004857CC" w:rsidRDefault="00000000">
      <w:pPr>
        <w:ind w:left="112"/>
        <w:rPr>
          <w:rFonts w:ascii="Calibri" w:eastAsia="Calibri" w:hAnsi="Calibri" w:cs="Calibri"/>
          <w:sz w:val="26"/>
          <w:szCs w:val="26"/>
        </w:rPr>
      </w:pPr>
      <w:r>
        <w:rPr>
          <w:rFonts w:ascii="Calibri" w:eastAsia="Calibri" w:hAnsi="Calibri" w:cs="Calibri"/>
          <w:b/>
          <w:w w:val="99"/>
          <w:sz w:val="26"/>
          <w:szCs w:val="26"/>
        </w:rPr>
        <w:t>2.</w:t>
      </w:r>
      <w:r>
        <w:rPr>
          <w:rFonts w:ascii="Calibri" w:eastAsia="Calibri" w:hAnsi="Calibri" w:cs="Calibri"/>
          <w:b/>
          <w:sz w:val="26"/>
          <w:szCs w:val="26"/>
        </w:rPr>
        <w:t xml:space="preserve"> </w:t>
      </w:r>
      <w:r>
        <w:rPr>
          <w:rFonts w:ascii="Calibri" w:eastAsia="Calibri" w:hAnsi="Calibri" w:cs="Calibri"/>
          <w:b/>
          <w:w w:val="99"/>
          <w:sz w:val="26"/>
          <w:szCs w:val="26"/>
        </w:rPr>
        <w:t>Architecture</w:t>
      </w:r>
      <w:r>
        <w:rPr>
          <w:rFonts w:ascii="Calibri" w:eastAsia="Calibri" w:hAnsi="Calibri" w:cs="Calibri"/>
          <w:b/>
          <w:sz w:val="26"/>
          <w:szCs w:val="26"/>
        </w:rPr>
        <w:t xml:space="preserve"> </w:t>
      </w:r>
      <w:r>
        <w:rPr>
          <w:rFonts w:ascii="Calibri" w:eastAsia="Calibri" w:hAnsi="Calibri" w:cs="Calibri"/>
          <w:b/>
          <w:w w:val="99"/>
          <w:sz w:val="26"/>
          <w:szCs w:val="26"/>
        </w:rPr>
        <w:t>……………………………………………………………………..</w:t>
      </w:r>
      <w:r>
        <w:rPr>
          <w:rFonts w:ascii="Calibri" w:eastAsia="Calibri" w:hAnsi="Calibri" w:cs="Calibri"/>
          <w:b/>
          <w:sz w:val="26"/>
          <w:szCs w:val="26"/>
        </w:rPr>
        <w:t xml:space="preserve"> </w:t>
      </w:r>
      <w:r>
        <w:rPr>
          <w:rFonts w:ascii="Calibri" w:eastAsia="Calibri" w:hAnsi="Calibri" w:cs="Calibri"/>
          <w:b/>
          <w:w w:val="99"/>
          <w:sz w:val="26"/>
          <w:szCs w:val="26"/>
        </w:rPr>
        <w:t>05</w:t>
      </w:r>
    </w:p>
    <w:p w14:paraId="7AABB5D3" w14:textId="77777777" w:rsidR="004857CC" w:rsidRDefault="004857CC">
      <w:pPr>
        <w:spacing w:line="200" w:lineRule="exact"/>
      </w:pPr>
    </w:p>
    <w:p w14:paraId="286B5D02" w14:textId="77777777" w:rsidR="004857CC" w:rsidRDefault="004857CC">
      <w:pPr>
        <w:spacing w:line="200" w:lineRule="exact"/>
      </w:pPr>
    </w:p>
    <w:p w14:paraId="39DBEB38" w14:textId="77777777" w:rsidR="004857CC" w:rsidRDefault="004857CC">
      <w:pPr>
        <w:spacing w:before="10" w:line="240" w:lineRule="exact"/>
        <w:rPr>
          <w:sz w:val="24"/>
          <w:szCs w:val="24"/>
        </w:rPr>
      </w:pPr>
    </w:p>
    <w:p w14:paraId="44DBA6D9" w14:textId="77777777" w:rsidR="004857CC" w:rsidRDefault="00000000">
      <w:pPr>
        <w:ind w:left="858"/>
        <w:rPr>
          <w:rFonts w:ascii="Calibri" w:eastAsia="Calibri" w:hAnsi="Calibri" w:cs="Calibri"/>
          <w:sz w:val="26"/>
          <w:szCs w:val="26"/>
        </w:rPr>
      </w:pPr>
      <w:r>
        <w:rPr>
          <w:rFonts w:ascii="Calibri" w:eastAsia="Calibri" w:hAnsi="Calibri" w:cs="Calibri"/>
          <w:b/>
          <w:w w:val="99"/>
          <w:sz w:val="26"/>
          <w:szCs w:val="26"/>
        </w:rPr>
        <w:t>2.1</w:t>
      </w:r>
      <w:r>
        <w:rPr>
          <w:rFonts w:ascii="Calibri" w:eastAsia="Calibri" w:hAnsi="Calibri" w:cs="Calibri"/>
          <w:b/>
          <w:sz w:val="26"/>
          <w:szCs w:val="26"/>
        </w:rPr>
        <w:t xml:space="preserve"> </w:t>
      </w:r>
      <w:r>
        <w:rPr>
          <w:rFonts w:ascii="Calibri" w:eastAsia="Calibri" w:hAnsi="Calibri" w:cs="Calibri"/>
          <w:b/>
          <w:w w:val="99"/>
          <w:sz w:val="26"/>
          <w:szCs w:val="26"/>
        </w:rPr>
        <w:t>Plotly</w:t>
      </w:r>
      <w:r>
        <w:rPr>
          <w:rFonts w:ascii="Calibri" w:eastAsia="Calibri" w:hAnsi="Calibri" w:cs="Calibri"/>
          <w:b/>
          <w:sz w:val="26"/>
          <w:szCs w:val="26"/>
        </w:rPr>
        <w:t xml:space="preserve"> </w:t>
      </w:r>
      <w:r>
        <w:rPr>
          <w:rFonts w:ascii="Calibri" w:eastAsia="Calibri" w:hAnsi="Calibri" w:cs="Calibri"/>
          <w:b/>
          <w:w w:val="99"/>
          <w:sz w:val="26"/>
          <w:szCs w:val="26"/>
        </w:rPr>
        <w:t>Server</w:t>
      </w:r>
      <w:r>
        <w:rPr>
          <w:rFonts w:ascii="Calibri" w:eastAsia="Calibri" w:hAnsi="Calibri" w:cs="Calibri"/>
          <w:b/>
          <w:sz w:val="26"/>
          <w:szCs w:val="26"/>
        </w:rPr>
        <w:t xml:space="preserve"> </w:t>
      </w:r>
      <w:r>
        <w:rPr>
          <w:rFonts w:ascii="Calibri" w:eastAsia="Calibri" w:hAnsi="Calibri" w:cs="Calibri"/>
          <w:b/>
          <w:w w:val="99"/>
          <w:sz w:val="26"/>
          <w:szCs w:val="26"/>
        </w:rPr>
        <w:t>Architecture</w:t>
      </w:r>
      <w:r>
        <w:rPr>
          <w:rFonts w:ascii="Calibri" w:eastAsia="Calibri" w:hAnsi="Calibri" w:cs="Calibri"/>
          <w:b/>
          <w:sz w:val="26"/>
          <w:szCs w:val="26"/>
        </w:rPr>
        <w:t xml:space="preserve"> </w:t>
      </w:r>
      <w:r>
        <w:rPr>
          <w:rFonts w:ascii="Calibri" w:eastAsia="Calibri" w:hAnsi="Calibri" w:cs="Calibri"/>
          <w:b/>
          <w:w w:val="99"/>
          <w:sz w:val="26"/>
          <w:szCs w:val="26"/>
        </w:rPr>
        <w:t>…………………………………………….</w:t>
      </w:r>
      <w:r>
        <w:rPr>
          <w:rFonts w:ascii="Calibri" w:eastAsia="Calibri" w:hAnsi="Calibri" w:cs="Calibri"/>
          <w:b/>
          <w:sz w:val="26"/>
          <w:szCs w:val="26"/>
        </w:rPr>
        <w:t xml:space="preserve"> </w:t>
      </w:r>
      <w:r>
        <w:rPr>
          <w:rFonts w:ascii="Calibri" w:eastAsia="Calibri" w:hAnsi="Calibri" w:cs="Calibri"/>
          <w:b/>
          <w:w w:val="99"/>
          <w:sz w:val="26"/>
          <w:szCs w:val="26"/>
        </w:rPr>
        <w:t>05</w:t>
      </w:r>
    </w:p>
    <w:p w14:paraId="399CB510" w14:textId="77777777" w:rsidR="004857CC" w:rsidRDefault="004857CC">
      <w:pPr>
        <w:spacing w:line="200" w:lineRule="exact"/>
      </w:pPr>
    </w:p>
    <w:p w14:paraId="4BDB05AC" w14:textId="77777777" w:rsidR="004857CC" w:rsidRDefault="004857CC">
      <w:pPr>
        <w:spacing w:line="200" w:lineRule="exact"/>
      </w:pPr>
    </w:p>
    <w:p w14:paraId="2C756FAD" w14:textId="77777777" w:rsidR="004857CC" w:rsidRDefault="004857CC">
      <w:pPr>
        <w:spacing w:line="200" w:lineRule="exact"/>
      </w:pPr>
    </w:p>
    <w:p w14:paraId="304A11AC" w14:textId="77777777" w:rsidR="004857CC" w:rsidRDefault="004857CC">
      <w:pPr>
        <w:spacing w:before="8" w:line="280" w:lineRule="exact"/>
        <w:rPr>
          <w:sz w:val="28"/>
          <w:szCs w:val="28"/>
        </w:rPr>
      </w:pPr>
    </w:p>
    <w:p w14:paraId="2494B473" w14:textId="77777777" w:rsidR="004857CC" w:rsidRDefault="00000000">
      <w:pPr>
        <w:ind w:left="856"/>
        <w:rPr>
          <w:rFonts w:ascii="Calibri" w:eastAsia="Calibri" w:hAnsi="Calibri" w:cs="Calibri"/>
          <w:sz w:val="26"/>
          <w:szCs w:val="26"/>
        </w:rPr>
      </w:pPr>
      <w:r>
        <w:rPr>
          <w:rFonts w:ascii="Calibri" w:eastAsia="Calibri" w:hAnsi="Calibri" w:cs="Calibri"/>
          <w:b/>
          <w:w w:val="99"/>
          <w:sz w:val="26"/>
          <w:szCs w:val="26"/>
        </w:rPr>
        <w:t>2.2</w:t>
      </w:r>
      <w:r>
        <w:rPr>
          <w:rFonts w:ascii="Calibri" w:eastAsia="Calibri" w:hAnsi="Calibri" w:cs="Calibri"/>
          <w:b/>
          <w:sz w:val="26"/>
          <w:szCs w:val="26"/>
        </w:rPr>
        <w:t xml:space="preserve"> </w:t>
      </w:r>
      <w:r>
        <w:rPr>
          <w:rFonts w:ascii="Calibri" w:eastAsia="Calibri" w:hAnsi="Calibri" w:cs="Calibri"/>
          <w:b/>
          <w:w w:val="99"/>
          <w:sz w:val="26"/>
          <w:szCs w:val="26"/>
        </w:rPr>
        <w:t>Plotly</w:t>
      </w:r>
      <w:r>
        <w:rPr>
          <w:rFonts w:ascii="Calibri" w:eastAsia="Calibri" w:hAnsi="Calibri" w:cs="Calibri"/>
          <w:b/>
          <w:sz w:val="26"/>
          <w:szCs w:val="26"/>
        </w:rPr>
        <w:t xml:space="preserve"> </w:t>
      </w:r>
      <w:r>
        <w:rPr>
          <w:rFonts w:ascii="Calibri" w:eastAsia="Calibri" w:hAnsi="Calibri" w:cs="Calibri"/>
          <w:b/>
          <w:w w:val="99"/>
          <w:sz w:val="26"/>
          <w:szCs w:val="26"/>
        </w:rPr>
        <w:t>Express</w:t>
      </w:r>
      <w:r>
        <w:rPr>
          <w:rFonts w:ascii="Calibri" w:eastAsia="Calibri" w:hAnsi="Calibri" w:cs="Calibri"/>
          <w:b/>
          <w:sz w:val="26"/>
          <w:szCs w:val="26"/>
        </w:rPr>
        <w:t xml:space="preserve"> </w:t>
      </w:r>
      <w:r>
        <w:rPr>
          <w:rFonts w:ascii="Calibri" w:eastAsia="Calibri" w:hAnsi="Calibri" w:cs="Calibri"/>
          <w:b/>
          <w:w w:val="99"/>
          <w:sz w:val="26"/>
          <w:szCs w:val="26"/>
        </w:rPr>
        <w:t>Architecture</w:t>
      </w:r>
      <w:r>
        <w:rPr>
          <w:rFonts w:ascii="Calibri" w:eastAsia="Calibri" w:hAnsi="Calibri" w:cs="Calibri"/>
          <w:b/>
          <w:sz w:val="26"/>
          <w:szCs w:val="26"/>
        </w:rPr>
        <w:t xml:space="preserve">   </w:t>
      </w:r>
      <w:r>
        <w:rPr>
          <w:rFonts w:ascii="Calibri" w:eastAsia="Calibri" w:hAnsi="Calibri" w:cs="Calibri"/>
          <w:b/>
          <w:w w:val="99"/>
          <w:sz w:val="26"/>
          <w:szCs w:val="26"/>
        </w:rPr>
        <w:t>………………………………………….</w:t>
      </w:r>
      <w:r>
        <w:rPr>
          <w:rFonts w:ascii="Calibri" w:eastAsia="Calibri" w:hAnsi="Calibri" w:cs="Calibri"/>
          <w:b/>
          <w:sz w:val="26"/>
          <w:szCs w:val="26"/>
        </w:rPr>
        <w:t xml:space="preserve"> </w:t>
      </w:r>
      <w:r>
        <w:rPr>
          <w:rFonts w:ascii="Calibri" w:eastAsia="Calibri" w:hAnsi="Calibri" w:cs="Calibri"/>
          <w:b/>
          <w:w w:val="99"/>
          <w:sz w:val="26"/>
          <w:szCs w:val="26"/>
        </w:rPr>
        <w:t>08</w:t>
      </w:r>
    </w:p>
    <w:p w14:paraId="77DB65C2" w14:textId="77777777" w:rsidR="004857CC" w:rsidRDefault="004857CC">
      <w:pPr>
        <w:spacing w:line="200" w:lineRule="exact"/>
      </w:pPr>
    </w:p>
    <w:p w14:paraId="36DBB658" w14:textId="77777777" w:rsidR="004857CC" w:rsidRDefault="004857CC">
      <w:pPr>
        <w:spacing w:line="200" w:lineRule="exact"/>
      </w:pPr>
    </w:p>
    <w:p w14:paraId="25EF12FB" w14:textId="77777777" w:rsidR="004857CC" w:rsidRDefault="004857CC">
      <w:pPr>
        <w:spacing w:line="200" w:lineRule="exact"/>
      </w:pPr>
    </w:p>
    <w:p w14:paraId="5FB7E5D2" w14:textId="77777777" w:rsidR="004857CC" w:rsidRDefault="004857CC">
      <w:pPr>
        <w:spacing w:before="18" w:line="260" w:lineRule="exact"/>
        <w:rPr>
          <w:sz w:val="26"/>
          <w:szCs w:val="26"/>
        </w:rPr>
      </w:pPr>
    </w:p>
    <w:p w14:paraId="2CF8A3CC" w14:textId="77777777" w:rsidR="004857CC" w:rsidRDefault="00000000">
      <w:pPr>
        <w:ind w:left="112"/>
        <w:rPr>
          <w:rFonts w:ascii="Calibri" w:eastAsia="Calibri" w:hAnsi="Calibri" w:cs="Calibri"/>
          <w:sz w:val="26"/>
          <w:szCs w:val="26"/>
        </w:rPr>
      </w:pPr>
      <w:r>
        <w:rPr>
          <w:rFonts w:ascii="Calibri" w:eastAsia="Calibri" w:hAnsi="Calibri" w:cs="Calibri"/>
          <w:b/>
          <w:w w:val="99"/>
          <w:sz w:val="26"/>
          <w:szCs w:val="26"/>
        </w:rPr>
        <w:t>3.</w:t>
      </w:r>
      <w:r>
        <w:rPr>
          <w:rFonts w:ascii="Calibri" w:eastAsia="Calibri" w:hAnsi="Calibri" w:cs="Calibri"/>
          <w:b/>
          <w:sz w:val="26"/>
          <w:szCs w:val="26"/>
        </w:rPr>
        <w:t xml:space="preserve"> </w:t>
      </w:r>
      <w:r>
        <w:rPr>
          <w:rFonts w:ascii="Calibri" w:eastAsia="Calibri" w:hAnsi="Calibri" w:cs="Calibri"/>
          <w:b/>
          <w:w w:val="99"/>
          <w:sz w:val="26"/>
          <w:szCs w:val="26"/>
        </w:rPr>
        <w:t>Deployment….………………………………………………………………………10</w:t>
      </w:r>
    </w:p>
    <w:p w14:paraId="59B0A246" w14:textId="77777777" w:rsidR="004857CC" w:rsidRDefault="004857CC">
      <w:pPr>
        <w:spacing w:line="200" w:lineRule="exact"/>
      </w:pPr>
    </w:p>
    <w:p w14:paraId="684E371C" w14:textId="77777777" w:rsidR="004857CC" w:rsidRDefault="004857CC">
      <w:pPr>
        <w:spacing w:line="200" w:lineRule="exact"/>
      </w:pPr>
    </w:p>
    <w:p w14:paraId="1BA52BA7" w14:textId="77777777" w:rsidR="004857CC" w:rsidRDefault="004857CC">
      <w:pPr>
        <w:spacing w:line="200" w:lineRule="exact"/>
      </w:pPr>
    </w:p>
    <w:p w14:paraId="2A887086" w14:textId="77777777" w:rsidR="004857CC" w:rsidRDefault="004857CC">
      <w:pPr>
        <w:spacing w:before="10" w:line="220" w:lineRule="exact"/>
        <w:rPr>
          <w:sz w:val="22"/>
          <w:szCs w:val="22"/>
        </w:rPr>
      </w:pPr>
    </w:p>
    <w:p w14:paraId="4F5189C3" w14:textId="77777777" w:rsidR="004857CC" w:rsidRDefault="00000000">
      <w:pPr>
        <w:ind w:left="856"/>
        <w:rPr>
          <w:rFonts w:ascii="Calibri" w:eastAsia="Calibri" w:hAnsi="Calibri" w:cs="Calibri"/>
          <w:sz w:val="26"/>
          <w:szCs w:val="26"/>
        </w:rPr>
      </w:pPr>
      <w:r>
        <w:rPr>
          <w:rFonts w:ascii="Calibri" w:eastAsia="Calibri" w:hAnsi="Calibri" w:cs="Calibri"/>
          <w:b/>
          <w:w w:val="99"/>
          <w:sz w:val="26"/>
          <w:szCs w:val="26"/>
        </w:rPr>
        <w:t>3.1</w:t>
      </w:r>
      <w:r>
        <w:rPr>
          <w:rFonts w:ascii="Calibri" w:eastAsia="Calibri" w:hAnsi="Calibri" w:cs="Calibri"/>
          <w:b/>
          <w:sz w:val="26"/>
          <w:szCs w:val="26"/>
        </w:rPr>
        <w:t xml:space="preserve">    </w:t>
      </w:r>
      <w:r>
        <w:rPr>
          <w:rFonts w:ascii="Calibri" w:eastAsia="Calibri" w:hAnsi="Calibri" w:cs="Calibri"/>
          <w:b/>
          <w:w w:val="99"/>
          <w:sz w:val="26"/>
          <w:szCs w:val="26"/>
        </w:rPr>
        <w:t>Deployment</w:t>
      </w:r>
      <w:r>
        <w:rPr>
          <w:rFonts w:ascii="Calibri" w:eastAsia="Calibri" w:hAnsi="Calibri" w:cs="Calibri"/>
          <w:b/>
          <w:sz w:val="26"/>
          <w:szCs w:val="26"/>
        </w:rPr>
        <w:t xml:space="preserve"> </w:t>
      </w:r>
      <w:r>
        <w:rPr>
          <w:rFonts w:ascii="Calibri" w:eastAsia="Calibri" w:hAnsi="Calibri" w:cs="Calibri"/>
          <w:b/>
          <w:w w:val="99"/>
          <w:sz w:val="26"/>
          <w:szCs w:val="26"/>
        </w:rPr>
        <w:t>options</w:t>
      </w:r>
      <w:r>
        <w:rPr>
          <w:rFonts w:ascii="Calibri" w:eastAsia="Calibri" w:hAnsi="Calibri" w:cs="Calibri"/>
          <w:b/>
          <w:sz w:val="26"/>
          <w:szCs w:val="26"/>
        </w:rPr>
        <w:t xml:space="preserve"> </w:t>
      </w:r>
      <w:r>
        <w:rPr>
          <w:rFonts w:ascii="Calibri" w:eastAsia="Calibri" w:hAnsi="Calibri" w:cs="Calibri"/>
          <w:b/>
          <w:w w:val="99"/>
          <w:sz w:val="26"/>
          <w:szCs w:val="26"/>
        </w:rPr>
        <w:t>for</w:t>
      </w:r>
      <w:r>
        <w:rPr>
          <w:rFonts w:ascii="Calibri" w:eastAsia="Calibri" w:hAnsi="Calibri" w:cs="Calibri"/>
          <w:b/>
          <w:sz w:val="26"/>
          <w:szCs w:val="26"/>
        </w:rPr>
        <w:t xml:space="preserve"> </w:t>
      </w:r>
      <w:r>
        <w:rPr>
          <w:rFonts w:ascii="Calibri" w:eastAsia="Calibri" w:hAnsi="Calibri" w:cs="Calibri"/>
          <w:b/>
          <w:w w:val="99"/>
          <w:sz w:val="26"/>
          <w:szCs w:val="26"/>
        </w:rPr>
        <w:t>Plotly</w:t>
      </w:r>
      <w:r>
        <w:rPr>
          <w:rFonts w:ascii="Calibri" w:eastAsia="Calibri" w:hAnsi="Calibri" w:cs="Calibri"/>
          <w:b/>
          <w:sz w:val="26"/>
          <w:szCs w:val="26"/>
        </w:rPr>
        <w:t xml:space="preserve"> </w:t>
      </w:r>
      <w:r>
        <w:rPr>
          <w:rFonts w:ascii="Calibri" w:eastAsia="Calibri" w:hAnsi="Calibri" w:cs="Calibri"/>
          <w:b/>
          <w:w w:val="99"/>
          <w:sz w:val="26"/>
          <w:szCs w:val="26"/>
        </w:rPr>
        <w:t>……………………..………………..…………………….10</w:t>
      </w:r>
    </w:p>
    <w:p w14:paraId="061EE9D1" w14:textId="77777777" w:rsidR="004857CC" w:rsidRDefault="004857CC">
      <w:pPr>
        <w:spacing w:line="200" w:lineRule="exact"/>
      </w:pPr>
    </w:p>
    <w:p w14:paraId="6AFCA095" w14:textId="77777777" w:rsidR="004857CC" w:rsidRDefault="004857CC">
      <w:pPr>
        <w:spacing w:line="200" w:lineRule="exact"/>
      </w:pPr>
    </w:p>
    <w:p w14:paraId="78A97407" w14:textId="77777777" w:rsidR="004857CC" w:rsidRDefault="004857CC">
      <w:pPr>
        <w:spacing w:line="200" w:lineRule="exact"/>
      </w:pPr>
    </w:p>
    <w:p w14:paraId="17D53325" w14:textId="77777777" w:rsidR="004857CC" w:rsidRDefault="004857CC">
      <w:pPr>
        <w:spacing w:before="13" w:line="260" w:lineRule="exact"/>
        <w:rPr>
          <w:sz w:val="26"/>
          <w:szCs w:val="26"/>
        </w:rPr>
      </w:pPr>
    </w:p>
    <w:p w14:paraId="6917DCFE" w14:textId="77777777" w:rsidR="004857CC" w:rsidRDefault="00000000">
      <w:pPr>
        <w:ind w:left="860"/>
        <w:rPr>
          <w:rFonts w:ascii="Calibri" w:eastAsia="Calibri" w:hAnsi="Calibri" w:cs="Calibri"/>
          <w:sz w:val="26"/>
          <w:szCs w:val="26"/>
        </w:rPr>
        <w:sectPr w:rsidR="004857CC">
          <w:pgSz w:w="12240" w:h="15840"/>
          <w:pgMar w:top="1480" w:right="440" w:bottom="280" w:left="1300" w:header="720" w:footer="720" w:gutter="0"/>
          <w:cols w:space="720"/>
        </w:sectPr>
      </w:pPr>
      <w:r>
        <w:rPr>
          <w:rFonts w:ascii="Calibri" w:eastAsia="Calibri" w:hAnsi="Calibri" w:cs="Calibri"/>
          <w:b/>
          <w:w w:val="99"/>
          <w:sz w:val="26"/>
          <w:szCs w:val="26"/>
        </w:rPr>
        <w:t>3.2</w:t>
      </w:r>
      <w:r>
        <w:rPr>
          <w:rFonts w:ascii="Calibri" w:eastAsia="Calibri" w:hAnsi="Calibri" w:cs="Calibri"/>
          <w:b/>
          <w:sz w:val="26"/>
          <w:szCs w:val="26"/>
        </w:rPr>
        <w:t xml:space="preserve">    </w:t>
      </w:r>
      <w:r>
        <w:rPr>
          <w:rFonts w:ascii="Calibri" w:eastAsia="Calibri" w:hAnsi="Calibri" w:cs="Calibri"/>
          <w:b/>
          <w:w w:val="99"/>
          <w:sz w:val="26"/>
          <w:szCs w:val="26"/>
        </w:rPr>
        <w:t>Deployment</w:t>
      </w:r>
      <w:r>
        <w:rPr>
          <w:rFonts w:ascii="Calibri" w:eastAsia="Calibri" w:hAnsi="Calibri" w:cs="Calibri"/>
          <w:b/>
          <w:sz w:val="26"/>
          <w:szCs w:val="26"/>
        </w:rPr>
        <w:t xml:space="preserve"> </w:t>
      </w:r>
      <w:r>
        <w:rPr>
          <w:rFonts w:ascii="Calibri" w:eastAsia="Calibri" w:hAnsi="Calibri" w:cs="Calibri"/>
          <w:b/>
          <w:w w:val="99"/>
          <w:sz w:val="26"/>
          <w:szCs w:val="26"/>
        </w:rPr>
        <w:t>using</w:t>
      </w:r>
      <w:r>
        <w:rPr>
          <w:rFonts w:ascii="Calibri" w:eastAsia="Calibri" w:hAnsi="Calibri" w:cs="Calibri"/>
          <w:b/>
          <w:sz w:val="26"/>
          <w:szCs w:val="26"/>
        </w:rPr>
        <w:t xml:space="preserve"> </w:t>
      </w:r>
      <w:r>
        <w:rPr>
          <w:rFonts w:ascii="Calibri" w:eastAsia="Calibri" w:hAnsi="Calibri" w:cs="Calibri"/>
          <w:b/>
          <w:w w:val="99"/>
          <w:sz w:val="26"/>
          <w:szCs w:val="26"/>
        </w:rPr>
        <w:t>Heroku…………………………………………………………………….10</w:t>
      </w:r>
    </w:p>
    <w:p w14:paraId="5385F236" w14:textId="77777777" w:rsidR="004857CC" w:rsidRDefault="004857CC">
      <w:pPr>
        <w:spacing w:before="6" w:line="100" w:lineRule="exact"/>
        <w:rPr>
          <w:sz w:val="10"/>
          <w:szCs w:val="10"/>
        </w:rPr>
      </w:pPr>
    </w:p>
    <w:p w14:paraId="54A9D7B5" w14:textId="77777777" w:rsidR="004857CC" w:rsidRDefault="004857CC">
      <w:pPr>
        <w:spacing w:line="200" w:lineRule="exact"/>
      </w:pPr>
    </w:p>
    <w:p w14:paraId="12C52FA5" w14:textId="77777777" w:rsidR="004857CC" w:rsidRDefault="004857CC">
      <w:pPr>
        <w:spacing w:line="200" w:lineRule="exact"/>
      </w:pPr>
    </w:p>
    <w:p w14:paraId="31C18E35" w14:textId="77777777" w:rsidR="004857CC" w:rsidRDefault="004857CC">
      <w:pPr>
        <w:spacing w:line="200" w:lineRule="exact"/>
      </w:pPr>
    </w:p>
    <w:p w14:paraId="697942BF" w14:textId="77777777" w:rsidR="004857CC" w:rsidRDefault="004857CC">
      <w:pPr>
        <w:spacing w:line="200" w:lineRule="exact"/>
      </w:pPr>
    </w:p>
    <w:p w14:paraId="6C027BC4" w14:textId="77777777" w:rsidR="004857CC" w:rsidRDefault="004857CC">
      <w:pPr>
        <w:spacing w:line="200" w:lineRule="exact"/>
      </w:pPr>
    </w:p>
    <w:p w14:paraId="3652FB00" w14:textId="77777777" w:rsidR="004857CC" w:rsidRDefault="004857CC">
      <w:pPr>
        <w:spacing w:line="200" w:lineRule="exact"/>
      </w:pPr>
    </w:p>
    <w:p w14:paraId="2873FEF3" w14:textId="77777777" w:rsidR="004857CC" w:rsidRDefault="004E47AA">
      <w:pPr>
        <w:ind w:left="304"/>
      </w:pPr>
      <w:r>
        <w:pict w14:anchorId="3281FC9B">
          <v:shape id="_x0000_i1028" type="#_x0000_t75" style="width:525.6pt;height:52.2pt">
            <v:imagedata r:id="rId8" o:title=""/>
          </v:shape>
        </w:pict>
      </w:r>
    </w:p>
    <w:p w14:paraId="050882DA" w14:textId="77777777" w:rsidR="004857CC" w:rsidRDefault="004857CC">
      <w:pPr>
        <w:spacing w:before="3" w:line="280" w:lineRule="exact"/>
        <w:rPr>
          <w:sz w:val="28"/>
          <w:szCs w:val="28"/>
        </w:rPr>
      </w:pPr>
    </w:p>
    <w:p w14:paraId="32909F1E" w14:textId="77777777" w:rsidR="004857CC" w:rsidRDefault="00000000">
      <w:pPr>
        <w:spacing w:line="400" w:lineRule="exact"/>
        <w:ind w:left="120"/>
        <w:rPr>
          <w:rFonts w:ascii="Calibri" w:eastAsia="Calibri" w:hAnsi="Calibri" w:cs="Calibri"/>
          <w:sz w:val="34"/>
          <w:szCs w:val="34"/>
        </w:rPr>
      </w:pPr>
      <w:r>
        <w:rPr>
          <w:rFonts w:ascii="Calibri" w:eastAsia="Calibri" w:hAnsi="Calibri" w:cs="Calibri"/>
          <w:b/>
          <w:color w:val="4471C5"/>
          <w:sz w:val="34"/>
          <w:szCs w:val="34"/>
        </w:rPr>
        <w:t>1. Introduction</w:t>
      </w:r>
    </w:p>
    <w:p w14:paraId="71350508" w14:textId="77777777" w:rsidR="004857CC" w:rsidRDefault="00000000">
      <w:pPr>
        <w:spacing w:before="34"/>
        <w:ind w:left="651"/>
        <w:rPr>
          <w:rFonts w:ascii="Calibri" w:eastAsia="Calibri" w:hAnsi="Calibri" w:cs="Calibri"/>
          <w:sz w:val="30"/>
          <w:szCs w:val="30"/>
        </w:rPr>
      </w:pPr>
      <w:r>
        <w:rPr>
          <w:rFonts w:ascii="Calibri" w:eastAsia="Calibri" w:hAnsi="Calibri" w:cs="Calibri"/>
          <w:b/>
          <w:color w:val="4471C5"/>
          <w:sz w:val="30"/>
          <w:szCs w:val="30"/>
        </w:rPr>
        <w:t>1.1 What is an Architecture design document?</w:t>
      </w:r>
    </w:p>
    <w:p w14:paraId="1A0EFA85" w14:textId="77777777" w:rsidR="004857CC" w:rsidRDefault="004857CC">
      <w:pPr>
        <w:spacing w:line="200" w:lineRule="exact"/>
      </w:pPr>
    </w:p>
    <w:p w14:paraId="4BAD8879" w14:textId="77777777" w:rsidR="004857CC" w:rsidRDefault="004857CC">
      <w:pPr>
        <w:spacing w:before="19" w:line="200" w:lineRule="exact"/>
      </w:pPr>
    </w:p>
    <w:p w14:paraId="5B5960B9" w14:textId="77777777" w:rsidR="004857CC" w:rsidRDefault="00000000">
      <w:pPr>
        <w:spacing w:line="267" w:lineRule="auto"/>
        <w:ind w:left="116" w:right="1599" w:firstLine="617"/>
        <w:rPr>
          <w:rFonts w:ascii="Calibri" w:eastAsia="Calibri" w:hAnsi="Calibri" w:cs="Calibri"/>
          <w:sz w:val="28"/>
          <w:szCs w:val="28"/>
        </w:rPr>
      </w:pPr>
      <w:r>
        <w:rPr>
          <w:rFonts w:ascii="Calibri" w:eastAsia="Calibri" w:hAnsi="Calibri" w:cs="Calibri"/>
          <w:sz w:val="28"/>
          <w:szCs w:val="28"/>
        </w:rPr>
        <w:t>Any software needs an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EE08016" w14:textId="77777777" w:rsidR="004857CC" w:rsidRDefault="004857CC">
      <w:pPr>
        <w:spacing w:before="4" w:line="180" w:lineRule="exact"/>
        <w:rPr>
          <w:sz w:val="19"/>
          <w:szCs w:val="19"/>
        </w:rPr>
      </w:pPr>
    </w:p>
    <w:p w14:paraId="559E8E87" w14:textId="77777777" w:rsidR="004857CC" w:rsidRDefault="004857CC">
      <w:pPr>
        <w:spacing w:line="200" w:lineRule="exact"/>
      </w:pPr>
    </w:p>
    <w:p w14:paraId="3ECEB646" w14:textId="77777777" w:rsidR="004857CC" w:rsidRDefault="00000000">
      <w:pPr>
        <w:ind w:left="836"/>
        <w:rPr>
          <w:rFonts w:ascii="Calibri" w:eastAsia="Calibri" w:hAnsi="Calibri" w:cs="Calibri"/>
          <w:sz w:val="28"/>
          <w:szCs w:val="28"/>
        </w:rPr>
      </w:pPr>
      <w:r>
        <w:rPr>
          <w:rFonts w:ascii="Calibri" w:eastAsia="Calibri" w:hAnsi="Calibri" w:cs="Calibri"/>
          <w:sz w:val="28"/>
          <w:szCs w:val="28"/>
        </w:rPr>
        <w:t>Each style will describe a system category that consists of:</w:t>
      </w:r>
    </w:p>
    <w:p w14:paraId="1B335E1E" w14:textId="77777777" w:rsidR="004857CC" w:rsidRDefault="004857CC">
      <w:pPr>
        <w:spacing w:line="200" w:lineRule="exact"/>
      </w:pPr>
    </w:p>
    <w:p w14:paraId="1CAE71B4" w14:textId="77777777" w:rsidR="004857CC" w:rsidRDefault="004857CC">
      <w:pPr>
        <w:spacing w:before="17" w:line="200" w:lineRule="exact"/>
      </w:pPr>
    </w:p>
    <w:p w14:paraId="6B4CC0D5" w14:textId="77777777" w:rsidR="004857CC" w:rsidRDefault="00000000">
      <w:pPr>
        <w:spacing w:line="269" w:lineRule="auto"/>
        <w:ind w:left="281" w:right="1330" w:hanging="175"/>
        <w:rPr>
          <w:rFonts w:ascii="Calibri" w:eastAsia="Calibri" w:hAnsi="Calibri" w:cs="Calibri"/>
          <w:sz w:val="28"/>
          <w:szCs w:val="28"/>
        </w:rPr>
      </w:pPr>
      <w:r>
        <w:rPr>
          <w:rFonts w:ascii="Calibri" w:eastAsia="Calibri" w:hAnsi="Calibri" w:cs="Calibri"/>
          <w:sz w:val="24"/>
          <w:szCs w:val="24"/>
        </w:rPr>
        <w:t xml:space="preserve">• </w:t>
      </w:r>
      <w:r>
        <w:rPr>
          <w:rFonts w:ascii="Calibri" w:eastAsia="Calibri" w:hAnsi="Calibri" w:cs="Calibri"/>
          <w:sz w:val="28"/>
          <w:szCs w:val="28"/>
        </w:rPr>
        <w:t>A set of components (eg: a database, computational modules) that will perform a function required by the system.</w:t>
      </w:r>
    </w:p>
    <w:p w14:paraId="7A8E9F4A" w14:textId="77777777" w:rsidR="004857CC" w:rsidRDefault="004857CC">
      <w:pPr>
        <w:spacing w:before="7" w:line="180" w:lineRule="exact"/>
        <w:rPr>
          <w:sz w:val="18"/>
          <w:szCs w:val="18"/>
        </w:rPr>
      </w:pPr>
    </w:p>
    <w:p w14:paraId="4C81DA16" w14:textId="77777777" w:rsidR="004857CC" w:rsidRDefault="004857CC">
      <w:pPr>
        <w:spacing w:line="200" w:lineRule="exact"/>
      </w:pPr>
    </w:p>
    <w:p w14:paraId="2C984FBE" w14:textId="77777777" w:rsidR="004857CC" w:rsidRDefault="00000000">
      <w:pPr>
        <w:spacing w:line="269" w:lineRule="auto"/>
        <w:ind w:left="281" w:right="1398" w:hanging="175"/>
        <w:rPr>
          <w:rFonts w:ascii="Calibri" w:eastAsia="Calibri" w:hAnsi="Calibri" w:cs="Calibri"/>
          <w:sz w:val="28"/>
          <w:szCs w:val="28"/>
        </w:rPr>
      </w:pPr>
      <w:r>
        <w:rPr>
          <w:rFonts w:ascii="Calibri" w:eastAsia="Calibri" w:hAnsi="Calibri" w:cs="Calibri"/>
          <w:sz w:val="24"/>
          <w:szCs w:val="24"/>
        </w:rPr>
        <w:t xml:space="preserve">• </w:t>
      </w:r>
      <w:r>
        <w:rPr>
          <w:rFonts w:ascii="Calibri" w:eastAsia="Calibri" w:hAnsi="Calibri" w:cs="Calibri"/>
          <w:sz w:val="28"/>
          <w:szCs w:val="28"/>
        </w:rPr>
        <w:t>The set of connectors will help in coordination, communication, and cooperation between the components.</w:t>
      </w:r>
    </w:p>
    <w:p w14:paraId="6A37E604" w14:textId="77777777" w:rsidR="004857CC" w:rsidRDefault="004857CC">
      <w:pPr>
        <w:spacing w:before="7" w:line="180" w:lineRule="exact"/>
        <w:rPr>
          <w:sz w:val="18"/>
          <w:szCs w:val="18"/>
        </w:rPr>
      </w:pPr>
    </w:p>
    <w:p w14:paraId="7D8017EB" w14:textId="77777777" w:rsidR="004857CC" w:rsidRDefault="004857CC">
      <w:pPr>
        <w:spacing w:line="200" w:lineRule="exact"/>
      </w:pPr>
    </w:p>
    <w:p w14:paraId="362284DD" w14:textId="77777777" w:rsidR="004857CC" w:rsidRDefault="00000000">
      <w:pPr>
        <w:ind w:left="106"/>
        <w:rPr>
          <w:rFonts w:ascii="Calibri" w:eastAsia="Calibri" w:hAnsi="Calibri" w:cs="Calibri"/>
          <w:sz w:val="28"/>
          <w:szCs w:val="28"/>
        </w:rPr>
      </w:pPr>
      <w:r>
        <w:rPr>
          <w:rFonts w:ascii="Calibri" w:eastAsia="Calibri" w:hAnsi="Calibri" w:cs="Calibri"/>
          <w:sz w:val="24"/>
          <w:szCs w:val="24"/>
        </w:rPr>
        <w:t xml:space="preserve">• </w:t>
      </w:r>
      <w:r>
        <w:rPr>
          <w:rFonts w:ascii="Calibri" w:eastAsia="Calibri" w:hAnsi="Calibri" w:cs="Calibri"/>
          <w:sz w:val="28"/>
          <w:szCs w:val="28"/>
        </w:rPr>
        <w:t>Conditions that how components can be integrated to form the system.</w:t>
      </w:r>
    </w:p>
    <w:p w14:paraId="654FDABD" w14:textId="77777777" w:rsidR="004857CC" w:rsidRDefault="004857CC">
      <w:pPr>
        <w:spacing w:line="200" w:lineRule="exact"/>
      </w:pPr>
    </w:p>
    <w:p w14:paraId="4387774D" w14:textId="77777777" w:rsidR="004857CC" w:rsidRDefault="004857CC">
      <w:pPr>
        <w:spacing w:before="15" w:line="200" w:lineRule="exact"/>
      </w:pPr>
    </w:p>
    <w:p w14:paraId="3EF89B5E" w14:textId="77777777" w:rsidR="004857CC" w:rsidRDefault="00000000">
      <w:pPr>
        <w:spacing w:line="267" w:lineRule="auto"/>
        <w:ind w:left="281" w:right="1563" w:hanging="175"/>
        <w:rPr>
          <w:rFonts w:ascii="Calibri" w:eastAsia="Calibri" w:hAnsi="Calibri" w:cs="Calibri"/>
          <w:sz w:val="28"/>
          <w:szCs w:val="28"/>
        </w:rPr>
      </w:pPr>
      <w:r>
        <w:rPr>
          <w:rFonts w:ascii="Calibri" w:eastAsia="Calibri" w:hAnsi="Calibri" w:cs="Calibri"/>
          <w:sz w:val="24"/>
          <w:szCs w:val="24"/>
        </w:rPr>
        <w:t xml:space="preserve">• </w:t>
      </w:r>
      <w:r>
        <w:rPr>
          <w:rFonts w:ascii="Calibri" w:eastAsia="Calibri" w:hAnsi="Calibri" w:cs="Calibri"/>
          <w:sz w:val="28"/>
          <w:szCs w:val="28"/>
        </w:rPr>
        <w:t>Semantic models that help the designer to understand the overall properties of the system.</w:t>
      </w:r>
    </w:p>
    <w:p w14:paraId="626D292E" w14:textId="77777777" w:rsidR="004857CC" w:rsidRDefault="004857CC">
      <w:pPr>
        <w:spacing w:before="10" w:line="180" w:lineRule="exact"/>
        <w:rPr>
          <w:sz w:val="18"/>
          <w:szCs w:val="18"/>
        </w:rPr>
      </w:pPr>
    </w:p>
    <w:p w14:paraId="10D1C738" w14:textId="77777777" w:rsidR="004857CC" w:rsidRDefault="004857CC">
      <w:pPr>
        <w:spacing w:line="200" w:lineRule="exact"/>
      </w:pPr>
    </w:p>
    <w:p w14:paraId="5AD46C56" w14:textId="77777777" w:rsidR="004857CC" w:rsidRDefault="004857CC">
      <w:pPr>
        <w:spacing w:line="200" w:lineRule="exact"/>
      </w:pPr>
    </w:p>
    <w:p w14:paraId="224CF38A" w14:textId="77777777" w:rsidR="004857CC" w:rsidRDefault="004857CC">
      <w:pPr>
        <w:spacing w:line="200" w:lineRule="exact"/>
      </w:pPr>
    </w:p>
    <w:p w14:paraId="7D27B5DE" w14:textId="77777777" w:rsidR="004857CC" w:rsidRDefault="00000000">
      <w:pPr>
        <w:ind w:left="840"/>
        <w:rPr>
          <w:rFonts w:ascii="Calibri" w:eastAsia="Calibri" w:hAnsi="Calibri" w:cs="Calibri"/>
          <w:sz w:val="30"/>
          <w:szCs w:val="30"/>
        </w:rPr>
        <w:sectPr w:rsidR="004857CC">
          <w:pgSz w:w="12240" w:h="15840"/>
          <w:pgMar w:top="1480" w:right="0" w:bottom="280" w:left="1320" w:header="720" w:footer="720" w:gutter="0"/>
          <w:cols w:space="720"/>
        </w:sectPr>
      </w:pPr>
      <w:r>
        <w:rPr>
          <w:rFonts w:ascii="Calibri" w:eastAsia="Calibri" w:hAnsi="Calibri" w:cs="Calibri"/>
          <w:b/>
          <w:color w:val="4471C5"/>
          <w:sz w:val="30"/>
          <w:szCs w:val="30"/>
        </w:rPr>
        <w:t>1.2 Scope</w:t>
      </w:r>
    </w:p>
    <w:p w14:paraId="77790373" w14:textId="77777777" w:rsidR="004857CC" w:rsidRDefault="004857CC">
      <w:pPr>
        <w:spacing w:line="200" w:lineRule="exact"/>
      </w:pPr>
    </w:p>
    <w:p w14:paraId="78865214" w14:textId="77777777" w:rsidR="004857CC" w:rsidRDefault="004857CC">
      <w:pPr>
        <w:spacing w:line="200" w:lineRule="exact"/>
      </w:pPr>
    </w:p>
    <w:p w14:paraId="5407BA7B" w14:textId="77777777" w:rsidR="004857CC" w:rsidRDefault="004857CC">
      <w:pPr>
        <w:spacing w:line="200" w:lineRule="exact"/>
      </w:pPr>
    </w:p>
    <w:p w14:paraId="4789EC35" w14:textId="77777777" w:rsidR="004857CC" w:rsidRDefault="004857CC">
      <w:pPr>
        <w:spacing w:line="200" w:lineRule="exact"/>
      </w:pPr>
    </w:p>
    <w:p w14:paraId="113779D5" w14:textId="77777777" w:rsidR="004857CC" w:rsidRDefault="004857CC">
      <w:pPr>
        <w:spacing w:line="200" w:lineRule="exact"/>
      </w:pPr>
    </w:p>
    <w:p w14:paraId="1849AC49" w14:textId="77777777" w:rsidR="004857CC" w:rsidRDefault="004857CC">
      <w:pPr>
        <w:spacing w:before="10" w:line="280" w:lineRule="exact"/>
        <w:rPr>
          <w:sz w:val="28"/>
          <w:szCs w:val="28"/>
        </w:rPr>
      </w:pPr>
    </w:p>
    <w:p w14:paraId="5D632012" w14:textId="77777777" w:rsidR="004857CC" w:rsidRDefault="004E47AA">
      <w:pPr>
        <w:ind w:left="344"/>
      </w:pPr>
      <w:r>
        <w:pict w14:anchorId="3FC49AC1">
          <v:shape id="_x0000_i1029" type="#_x0000_t75" style="width:467.4pt;height:52.8pt">
            <v:imagedata r:id="rId9" o:title=""/>
          </v:shape>
        </w:pict>
      </w:r>
    </w:p>
    <w:p w14:paraId="3ED22B2E" w14:textId="77777777" w:rsidR="004857CC" w:rsidRDefault="004857CC">
      <w:pPr>
        <w:spacing w:before="7" w:line="120" w:lineRule="exact"/>
        <w:rPr>
          <w:sz w:val="13"/>
          <w:szCs w:val="13"/>
        </w:rPr>
      </w:pPr>
    </w:p>
    <w:p w14:paraId="1FCF58FB" w14:textId="77777777" w:rsidR="004857CC" w:rsidRDefault="00000000">
      <w:pPr>
        <w:spacing w:line="340" w:lineRule="exact"/>
        <w:ind w:left="752"/>
        <w:rPr>
          <w:rFonts w:ascii="Calibri" w:eastAsia="Calibri" w:hAnsi="Calibri" w:cs="Calibri"/>
          <w:sz w:val="28"/>
          <w:szCs w:val="28"/>
        </w:rPr>
      </w:pPr>
      <w:r>
        <w:rPr>
          <w:rFonts w:ascii="Calibri" w:eastAsia="Calibri" w:hAnsi="Calibri" w:cs="Calibri"/>
          <w:sz w:val="28"/>
          <w:szCs w:val="28"/>
        </w:rPr>
        <w:t>Architecture Design Document (ADD) is an architectural design process that</w:t>
      </w:r>
    </w:p>
    <w:p w14:paraId="709563C8" w14:textId="77777777" w:rsidR="004857CC" w:rsidRDefault="00000000">
      <w:pPr>
        <w:spacing w:before="40" w:line="268" w:lineRule="auto"/>
        <w:ind w:left="136" w:right="384"/>
        <w:rPr>
          <w:rFonts w:ascii="Calibri" w:eastAsia="Calibri" w:hAnsi="Calibri" w:cs="Calibri"/>
          <w:sz w:val="28"/>
          <w:szCs w:val="28"/>
        </w:rPr>
      </w:pPr>
      <w:r>
        <w:rPr>
          <w:rFonts w:ascii="Calibri" w:eastAsia="Calibri" w:hAnsi="Calibri" w:cs="Calibri"/>
          <w:sz w:val="28"/>
          <w:szCs w:val="28"/>
        </w:rPr>
        <w:t>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2E21DE40" w14:textId="77777777" w:rsidR="004857CC" w:rsidRDefault="004857CC">
      <w:pPr>
        <w:spacing w:before="2" w:line="100" w:lineRule="exact"/>
        <w:rPr>
          <w:sz w:val="10"/>
          <w:szCs w:val="10"/>
        </w:rPr>
      </w:pPr>
    </w:p>
    <w:p w14:paraId="64581AFC" w14:textId="77777777" w:rsidR="004857CC" w:rsidRDefault="004857CC">
      <w:pPr>
        <w:spacing w:line="200" w:lineRule="exact"/>
      </w:pPr>
    </w:p>
    <w:p w14:paraId="2310184E" w14:textId="77777777" w:rsidR="004857CC" w:rsidRDefault="004857CC">
      <w:pPr>
        <w:spacing w:line="200" w:lineRule="exact"/>
      </w:pPr>
    </w:p>
    <w:p w14:paraId="3B812B3F" w14:textId="77777777" w:rsidR="004857CC" w:rsidRDefault="004857CC">
      <w:pPr>
        <w:spacing w:line="200" w:lineRule="exact"/>
      </w:pPr>
    </w:p>
    <w:p w14:paraId="6564F197" w14:textId="77777777" w:rsidR="004857CC" w:rsidRDefault="004857CC">
      <w:pPr>
        <w:spacing w:line="200" w:lineRule="exact"/>
      </w:pPr>
    </w:p>
    <w:p w14:paraId="6C9528A9" w14:textId="77777777" w:rsidR="004857CC" w:rsidRDefault="004857CC">
      <w:pPr>
        <w:spacing w:line="200" w:lineRule="exact"/>
      </w:pPr>
    </w:p>
    <w:p w14:paraId="3145D06F" w14:textId="77777777" w:rsidR="004857CC" w:rsidRDefault="004857CC">
      <w:pPr>
        <w:spacing w:line="200" w:lineRule="exact"/>
      </w:pPr>
    </w:p>
    <w:p w14:paraId="5E5A01AC" w14:textId="77777777" w:rsidR="004857CC" w:rsidRDefault="004857CC">
      <w:pPr>
        <w:spacing w:line="200" w:lineRule="exact"/>
      </w:pPr>
    </w:p>
    <w:p w14:paraId="3DFF0B09" w14:textId="77777777" w:rsidR="004857CC" w:rsidRDefault="004857CC">
      <w:pPr>
        <w:spacing w:line="200" w:lineRule="exact"/>
      </w:pPr>
    </w:p>
    <w:p w14:paraId="7C573327" w14:textId="77777777" w:rsidR="004857CC" w:rsidRDefault="004857CC">
      <w:pPr>
        <w:spacing w:line="200" w:lineRule="exact"/>
      </w:pPr>
    </w:p>
    <w:p w14:paraId="38526C09" w14:textId="77777777" w:rsidR="004857CC" w:rsidRDefault="004857CC">
      <w:pPr>
        <w:spacing w:line="200" w:lineRule="exact"/>
      </w:pPr>
    </w:p>
    <w:p w14:paraId="4D075B54" w14:textId="77777777" w:rsidR="004857CC" w:rsidRDefault="00000000">
      <w:pPr>
        <w:ind w:left="112"/>
        <w:rPr>
          <w:rFonts w:ascii="Calibri" w:eastAsia="Calibri" w:hAnsi="Calibri" w:cs="Calibri"/>
          <w:sz w:val="32"/>
          <w:szCs w:val="32"/>
        </w:rPr>
      </w:pPr>
      <w:r>
        <w:rPr>
          <w:rFonts w:ascii="Calibri" w:eastAsia="Calibri" w:hAnsi="Calibri" w:cs="Calibri"/>
          <w:b/>
          <w:color w:val="4471C5"/>
          <w:w w:val="99"/>
          <w:sz w:val="32"/>
          <w:szCs w:val="32"/>
        </w:rPr>
        <w:t>2.</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Architecture</w:t>
      </w:r>
    </w:p>
    <w:p w14:paraId="2E4778FD" w14:textId="77777777" w:rsidR="004857CC" w:rsidRDefault="004E47AA">
      <w:pPr>
        <w:spacing w:before="52"/>
        <w:ind w:left="329"/>
      </w:pPr>
      <w:r>
        <w:pict w14:anchorId="7471ACC9">
          <v:shape id="_x0000_i1030" type="#_x0000_t75" style="width:467.4pt;height:212.4pt">
            <v:imagedata r:id="rId10" o:title=""/>
          </v:shape>
        </w:pict>
      </w:r>
    </w:p>
    <w:p w14:paraId="06F942BA" w14:textId="77777777" w:rsidR="004857CC" w:rsidRDefault="004857CC">
      <w:pPr>
        <w:spacing w:before="9" w:line="200" w:lineRule="exact"/>
      </w:pPr>
    </w:p>
    <w:p w14:paraId="2381919E" w14:textId="77777777" w:rsidR="004857CC" w:rsidRDefault="00000000">
      <w:pPr>
        <w:ind w:left="112"/>
        <w:rPr>
          <w:rFonts w:ascii="Calibri" w:eastAsia="Calibri" w:hAnsi="Calibri" w:cs="Calibri"/>
          <w:sz w:val="32"/>
          <w:szCs w:val="32"/>
        </w:rPr>
        <w:sectPr w:rsidR="004857CC">
          <w:pgSz w:w="12240" w:h="15840"/>
          <w:pgMar w:top="1480" w:right="1140" w:bottom="280" w:left="1300" w:header="720" w:footer="720" w:gutter="0"/>
          <w:cols w:space="720"/>
        </w:sectPr>
      </w:pPr>
      <w:r>
        <w:rPr>
          <w:rFonts w:ascii="Calibri" w:eastAsia="Calibri" w:hAnsi="Calibri" w:cs="Calibri"/>
          <w:b/>
          <w:color w:val="4471C5"/>
          <w:w w:val="99"/>
          <w:sz w:val="32"/>
          <w:szCs w:val="32"/>
        </w:rPr>
        <w:t>2.1</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Plotly</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Server</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Architecture</w:t>
      </w:r>
    </w:p>
    <w:p w14:paraId="3CBC2F25" w14:textId="77777777" w:rsidR="004857CC" w:rsidRDefault="00000000">
      <w:pPr>
        <w:spacing w:before="34"/>
        <w:ind w:left="112"/>
        <w:rPr>
          <w:rFonts w:ascii="Calibri" w:eastAsia="Calibri" w:hAnsi="Calibri" w:cs="Calibri"/>
          <w:sz w:val="32"/>
          <w:szCs w:val="32"/>
        </w:rPr>
      </w:pPr>
      <w:r>
        <w:lastRenderedPageBreak/>
        <w:pict w14:anchorId="47FE9095">
          <v:group id="_x0000_s1109" style="position:absolute;left:0;text-align:left;margin-left:506.1pt;margin-top:217.35pt;width:72.65pt;height:68.5pt;z-index:-251664384;mso-position-horizontal-relative:page;mso-position-vertical-relative:page" coordorigin="10122,4347" coordsize="1453,1370">
            <v:shape id="_x0000_s1114" type="#_x0000_t75" style="position:absolute;left:11491;top:5338;width:84;height:379">
              <v:imagedata r:id="rId11" o:title=""/>
            </v:shape>
            <v:shape id="_x0000_s1113" style="position:absolute;left:10602;top:4367;width:888;height:1181" coordorigin="10602,4367" coordsize="888,1181" path="m11343,5253r-9,-77l11324,5101r-13,-71l11297,4961r-16,-66l11263,4832r-19,-60l11224,4716r-22,-53l11179,4615r-24,-45l11130,4529r-26,-37l11076,4460r-28,-28l11019,4409r-29,-18l10959,4378r-30,-8l10897,4367r-295,l10633,4370r31,8l10695,4391r29,18l10753,4432r28,28l10808,4492r27,37l10860,4570r24,45l10907,4663r22,53l10949,4772r19,60l10986,4895r16,66l11016,5030r13,71l11039,5176r9,77l10900,5253r310,295l11490,5254r,-1l11343,5253xe" fillcolor="#4f81bc" stroked="f">
              <v:path arrowok="t"/>
            </v:shape>
            <v:shape id="_x0000_s1112" style="position:absolute;left:10142;top:4367;width:608;height:1181" coordorigin="10142,4367" coordsize="608,1181" path="m10391,4499r-31,45l10330,4595r-27,56l10277,4713r-24,67l10231,4851r-20,75l10193,5005r-15,83l10165,5175r-10,89l10148,5357r-5,94l10142,5548r295,l10438,5473r3,-75l10445,5325r7,-72l10460,5183r9,-69l10480,5047r13,-65l10508,4920r15,-60l10540,4802r19,-54l10579,4696r21,-49l10622,4602r23,-42l10670,4521r26,-34l10722,4456r28,-26l10750,4429r-18,-14l10714,4402r-19,-10l10677,4383r-19,-7l10640,4371r-19,-3l10602,4367r-38,4l10528,4383r-36,19l10457,4427r-34,33l10391,4499xe" fillcolor="#406897" stroked="f">
              <v:path arrowok="t"/>
            </v:shape>
            <v:shape id="_x0000_s1111" style="position:absolute;left:10142;top:4367;width:1348;height:1181" coordorigin="10142,4367" coordsize="1348,1181" path="m11490,5254r-280,294l10900,5253r148,l11042,5195r-8,-57l11026,5083r-10,-53l11006,4978r-12,-51l10982,4879r-14,-47l10954,4787r-15,-43l10924,4702r-17,-39l10890,4626r-18,-34l10854,4559r-39,-58l10774,4453r-24,-23l10683,4503r-22,32l10639,4570r-20,37l10600,4647r-19,42l10564,4734r-17,47l10532,4831r-15,51l10504,4935r-12,55l10480,5047r-9,58l10462,5165r-8,61l10448,5289r-5,63l10440,5417r-2,65l10437,5548r-295,l10143,5451r5,-94l10155,5264r10,-89l10178,5088r15,-83l10211,4926r20,-75l10253,4780r24,-67l10303,4651r27,-56l10360,4544r31,-45l10423,4460r34,-33l10492,4402r36,-19l10602,4367r20,1l10660,4377r38,16l10750,4430e" filled="f" strokecolor="#385d89" strokeweight="2pt">
              <v:path arrowok="t"/>
            </v:shape>
            <v:shape id="_x0000_s1110" style="position:absolute;left:10602;top:4367;width:888;height:886" coordorigin="10602,4367" coordsize="888,886" path="m11490,5253r-147,l11334,5176r-10,-75l11311,5030r-14,-69l11281,4895r-18,-63l11244,4772r-20,-56l11202,4663r-23,-48l11155,4570r-25,-41l11104,4492r-28,-32l11048,4432r-29,-23l10990,4391r-31,-13l10929,4370r-32,-3l10602,4367e" filled="f" strokecolor="#385d89" strokeweight="2pt">
              <v:path arrowok="t"/>
            </v:shape>
            <w10:wrap anchorx="page" anchory="page"/>
          </v:group>
        </w:pict>
      </w:r>
      <w:r>
        <w:pict w14:anchorId="0BFD7DD2">
          <v:group id="_x0000_s1106" style="position:absolute;left:0;text-align:left;margin-left:75.8pt;margin-top:139.5pt;width:520.85pt;height:66.65pt;z-index:-251670528;mso-position-horizontal-relative:page;mso-position-vertical-relative:page" coordorigin="1516,2790" coordsize="10417,1333">
            <v:shape id="_x0000_s1108" type="#_x0000_t75" style="position:absolute;left:11777;top:3691;width:156;height:432">
              <v:imagedata r:id="rId12" o:title=""/>
            </v:shape>
            <v:shape id="_x0000_s1107" type="#_x0000_t75" style="position:absolute;left:1516;top:2790;width:10258;height:1141">
              <v:imagedata r:id="rId13" o:title=""/>
            </v:shape>
            <w10:wrap anchorx="page" anchory="page"/>
          </v:group>
        </w:pict>
      </w:r>
      <w:r>
        <w:rPr>
          <w:rFonts w:ascii="Calibri" w:eastAsia="Calibri" w:hAnsi="Calibri" w:cs="Calibri"/>
          <w:b/>
          <w:color w:val="4471C5"/>
          <w:w w:val="99"/>
          <w:sz w:val="32"/>
          <w:szCs w:val="32"/>
        </w:rPr>
        <w:t>The</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following</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diagram</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shows</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the</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Plotly</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server</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architecture</w:t>
      </w:r>
    </w:p>
    <w:p w14:paraId="1A6962A1" w14:textId="77777777" w:rsidR="004857CC" w:rsidRDefault="004857CC">
      <w:pPr>
        <w:spacing w:before="5" w:line="180" w:lineRule="exact"/>
        <w:rPr>
          <w:sz w:val="19"/>
          <w:szCs w:val="19"/>
        </w:rPr>
      </w:pPr>
    </w:p>
    <w:p w14:paraId="57F97934" w14:textId="77777777" w:rsidR="004857CC" w:rsidRDefault="004857CC">
      <w:pPr>
        <w:spacing w:line="200" w:lineRule="exact"/>
      </w:pPr>
    </w:p>
    <w:p w14:paraId="18AB9B02" w14:textId="77777777" w:rsidR="004857CC" w:rsidRDefault="004857CC">
      <w:pPr>
        <w:spacing w:line="200" w:lineRule="exact"/>
      </w:pPr>
    </w:p>
    <w:p w14:paraId="0A664A69" w14:textId="77777777" w:rsidR="004857CC" w:rsidRDefault="004857CC">
      <w:pPr>
        <w:spacing w:line="200" w:lineRule="exact"/>
      </w:pPr>
    </w:p>
    <w:p w14:paraId="114157D8" w14:textId="77777777" w:rsidR="004857CC" w:rsidRDefault="004857CC">
      <w:pPr>
        <w:spacing w:line="200" w:lineRule="exact"/>
      </w:pPr>
    </w:p>
    <w:p w14:paraId="12D3A7B4" w14:textId="77777777" w:rsidR="004857CC" w:rsidRDefault="004857CC">
      <w:pPr>
        <w:spacing w:line="200" w:lineRule="exact"/>
      </w:pPr>
    </w:p>
    <w:p w14:paraId="5CD55AA3" w14:textId="77777777" w:rsidR="004857CC" w:rsidRDefault="004857CC">
      <w:pPr>
        <w:spacing w:line="200" w:lineRule="exact"/>
      </w:pPr>
    </w:p>
    <w:p w14:paraId="00030C8A" w14:textId="77777777" w:rsidR="004857CC" w:rsidRDefault="004857CC">
      <w:pPr>
        <w:spacing w:line="200" w:lineRule="exact"/>
      </w:pPr>
    </w:p>
    <w:p w14:paraId="1004BE23" w14:textId="77777777" w:rsidR="004857CC" w:rsidRDefault="004857CC">
      <w:pPr>
        <w:spacing w:line="200" w:lineRule="exact"/>
      </w:pPr>
    </w:p>
    <w:p w14:paraId="20FEFA71" w14:textId="77777777" w:rsidR="004857CC" w:rsidRDefault="004857CC">
      <w:pPr>
        <w:spacing w:line="200" w:lineRule="exact"/>
      </w:pPr>
    </w:p>
    <w:p w14:paraId="70DA8B6A" w14:textId="77777777" w:rsidR="004857CC" w:rsidRDefault="004857CC">
      <w:pPr>
        <w:spacing w:line="200" w:lineRule="exact"/>
      </w:pPr>
    </w:p>
    <w:p w14:paraId="0B235936" w14:textId="77777777" w:rsidR="004857CC" w:rsidRDefault="004857CC">
      <w:pPr>
        <w:spacing w:line="200" w:lineRule="exact"/>
      </w:pPr>
    </w:p>
    <w:p w14:paraId="66221381" w14:textId="77777777" w:rsidR="004857CC" w:rsidRDefault="004857CC">
      <w:pPr>
        <w:spacing w:line="200" w:lineRule="exact"/>
      </w:pPr>
    </w:p>
    <w:p w14:paraId="4453201E" w14:textId="77777777" w:rsidR="004857CC" w:rsidRDefault="004857CC">
      <w:pPr>
        <w:spacing w:line="200" w:lineRule="exact"/>
      </w:pPr>
    </w:p>
    <w:p w14:paraId="4403FA16" w14:textId="77777777" w:rsidR="004857CC" w:rsidRDefault="004857CC">
      <w:pPr>
        <w:spacing w:line="200" w:lineRule="exact"/>
      </w:pPr>
    </w:p>
    <w:p w14:paraId="679DFA01" w14:textId="77777777" w:rsidR="004857CC" w:rsidRDefault="00000000">
      <w:pPr>
        <w:spacing w:before="15"/>
        <w:ind w:left="7133" w:right="1160" w:hanging="6987"/>
        <w:rPr>
          <w:rFonts w:ascii="Calibri" w:eastAsia="Calibri" w:hAnsi="Calibri" w:cs="Calibri"/>
          <w:sz w:val="21"/>
          <w:szCs w:val="21"/>
        </w:rPr>
        <w:sectPr w:rsidR="004857CC">
          <w:pgSz w:w="12240" w:h="15840"/>
          <w:pgMar w:top="1400" w:right="1720" w:bottom="280" w:left="1300" w:header="720" w:footer="720" w:gutter="0"/>
          <w:cols w:space="720"/>
        </w:sectPr>
      </w:pPr>
      <w:r>
        <w:pict w14:anchorId="16D0A507">
          <v:group id="_x0000_s1100" style="position:absolute;left:0;text-align:left;margin-left:66.55pt;margin-top:-4.6pt;width:65.45pt;height:70.3pt;z-index:-251669504;mso-position-horizontal-relative:page" coordorigin="1331,-92" coordsize="1309,1406">
            <v:shape id="_x0000_s1105" type="#_x0000_t75" style="position:absolute;left:1445;top:-35;width:1195;height:379">
              <v:imagedata r:id="rId14" o:title=""/>
            </v:shape>
            <v:shape id="_x0000_s1104" style="position:absolute;left:1342;top:-77;width:1236;height:0" coordorigin="1342,-77" coordsize="1236,0" path="m1342,-77r1236,e" filled="f" strokeweight=".82pt">
              <v:path arrowok="t"/>
            </v:shape>
            <v:shape id="_x0000_s1103" style="position:absolute;left:1339;top:-84;width:0;height:1389" coordorigin="1339,-84" coordsize="0,1389" path="m1339,-84r,1390e" filled="f" strokeweight=".82pt">
              <v:path arrowok="t"/>
            </v:shape>
            <v:shape id="_x0000_s1102" style="position:absolute;left:1342;top:1298;width:1236;height:0" coordorigin="1342,1298" coordsize="1236,0" path="m1342,1298r1236,e" filled="f" strokeweight=".82pt">
              <v:path arrowok="t"/>
            </v:shape>
            <v:shape id="_x0000_s1101" style="position:absolute;left:2585;top:-84;width:0;height:1389" coordorigin="2585,-84" coordsize="0,1389" path="m2585,-84r,1390e" filled="f" strokeweight=".82pt">
              <v:path arrowok="t"/>
            </v:shape>
            <w10:wrap anchorx="page"/>
          </v:group>
        </w:pict>
      </w:r>
      <w:r>
        <w:pict w14:anchorId="5D57B8CF">
          <v:group id="_x0000_s1094" style="position:absolute;left:0;text-align:left;margin-left:138.1pt;margin-top:-22.7pt;width:85.85pt;height:77.25pt;z-index:-251668480;mso-position-horizontal-relative:page" coordorigin="2762,-454" coordsize="1717,1545">
            <v:shape id="_x0000_s1099" type="#_x0000_t75" style="position:absolute;left:4394;top:712;width:84;height:379">
              <v:imagedata r:id="rId11" o:title=""/>
            </v:shape>
            <v:shape id="_x0000_s1098" style="position:absolute;left:3412;top:-313;width:982;height:1235" coordorigin="3412,-313" coordsize="982,1235" path="m4240,613r-10,-80l4217,455r-14,-75l4186,307r-19,-69l4147,173r-22,-63l4101,51,4076,-3r-27,-52l4021,-101r-30,-43l3961,-182r-32,-34l3896,-245r-33,-24l3828,-288r-35,-14l3757,-310r-36,-3l3412,-313r36,3l3484,-302r35,14l3554,-269r34,24l3620,-216r32,34l3683,-144r29,43l3740,-55r27,52l3792,51r24,59l3838,173r21,65l3877,307r17,73l3908,455r13,78l3931,613r-154,l4103,922,4394,613r-154,xe" fillcolor="#4f81bc" stroked="f">
              <v:path arrowok="t"/>
            </v:shape>
            <v:shape id="_x0000_s1097" type="#_x0000_t75" style="position:absolute;left:2762;top:-454;width:229;height:1387">
              <v:imagedata r:id="rId15" o:title=""/>
            </v:shape>
            <v:shape id="_x0000_s1096" style="position:absolute;left:2876;top:-313;width:691;height:1235" coordorigin="2876,-313" coordsize="691,1235" path="m3184,922r2,-82l3189,760r6,-78l3202,604r10,-75l3224,456r14,-72l3254,315r17,-66l3290,185r21,-61l3334,66r24,-54l3384,-39r27,-48l3440,-130r29,-39l3501,-204r32,-31l3566,-261r-2,-2l3526,-285r-56,-21l3412,-313r-44,4l3325,-297r-42,20l3242,-250r-39,34l3166,-175r-37,47l3095,-75r-32,59l3033,49r-28,69l2979,192r-23,79l2935,354r-17,87l2903,531r-12,94l2883,721r-6,99l2876,922r308,xe" fillcolor="#406897" stroked="f">
              <v:path arrowok="t"/>
            </v:shape>
            <v:shape id="_x0000_s1095" style="position:absolute;left:2876;top:-313;width:1519;height:1235" coordorigin="2876,-313" coordsize="1519,1235" path="m3566,-261r-33,26l3501,-204r-32,35l3440,-130r-29,43l3384,-39r-26,51l3334,66r-23,58l3290,185r-19,64l3254,315r-16,69l3224,456r-12,73l3202,604r-7,78l3189,760r-3,80l3184,922r-308,l2877,820r6,-99l2891,625r12,-94l2918,441r17,-87l2956,271r23,-79l3005,118r28,-69l3063,-16r32,-59l3129,-128r37,-47l3203,-216r39,-34l3283,-277r42,-20l3412,-313r309,l3793,-302r70,33l3929,-216r32,34l3991,-144r30,43l4049,-55r27,52l4101,51r24,59l4147,173r20,65l4186,307r17,73l4217,455r13,78l4240,613r154,l4103,922,3777,613r154,l3921,533r-13,-78l3894,380r-17,-73l3859,238r-21,-65l3816,110,3792,51,3767,-3r-27,-52l3712,-101r-29,-43l3652,-182r-32,-34l3588,-245r-34,-24l3519,-288r-35,-14l3448,-310r-36,-3e" filled="f" strokecolor="#385d89" strokeweight="2pt">
              <v:path arrowok="t"/>
            </v:shape>
            <w10:wrap anchorx="page"/>
          </v:group>
        </w:pict>
      </w:r>
      <w:r>
        <w:pict w14:anchorId="0959D10B">
          <v:group id="_x0000_s1088" style="position:absolute;left:0;text-align:left;margin-left:235.05pt;margin-top:-4.6pt;width:78.35pt;height:69.2pt;z-index:-251667456;mso-position-horizontal-relative:page" coordorigin="4701,-92" coordsize="1567,1384">
            <v:shape id="_x0000_s1093" type="#_x0000_t75" style="position:absolute;left:4817;top:-35;width:1054;height:379">
              <v:imagedata r:id="rId16" o:title=""/>
            </v:shape>
            <v:shape id="_x0000_s1092" style="position:absolute;left:4711;top:-77;width:1541;height:0" coordorigin="4711,-77" coordsize="1541,0" path="m4711,-77r1541,e" filled="f" strokeweight=".82pt">
              <v:path arrowok="t"/>
            </v:shape>
            <v:shape id="_x0000_s1091" style="position:absolute;left:4709;top:-84;width:0;height:1368" coordorigin="4709,-84" coordsize="0,1368" path="m4709,-84r,1368e" filled="f" strokeweight=".82pt">
              <v:path arrowok="t"/>
            </v:shape>
            <v:shape id="_x0000_s1090" style="position:absolute;left:4711;top:1277;width:1541;height:0" coordorigin="4711,1277" coordsize="1541,0" path="m4711,1277r1541,e" filled="f" strokeweight=".82pt">
              <v:path arrowok="t"/>
            </v:shape>
            <v:shape id="_x0000_s1089" style="position:absolute;left:6259;top:-84;width:0;height:1368" coordorigin="6259,-84" coordsize="0,1368" path="m6259,-84r,1368e" filled="f" strokeweight=".82pt">
              <v:path arrowok="t"/>
            </v:shape>
            <w10:wrap anchorx="page"/>
          </v:group>
        </w:pict>
      </w:r>
      <w:r>
        <w:pict w14:anchorId="55B53F6D">
          <v:group id="_x0000_s1083" style="position:absolute;left:0;text-align:left;margin-left:323.6pt;margin-top:-23.65pt;width:85.95pt;height:71.25pt;z-index:-251666432;mso-position-horizontal-relative:page" coordorigin="6472,-473" coordsize="1719,1425">
            <v:shape id="_x0000_s1087" type="#_x0000_t75" style="position:absolute;left:8105;top:572;width:86;height:379">
              <v:imagedata r:id="rId17" o:title=""/>
            </v:shape>
            <v:shape id="_x0000_s1086" style="position:absolute;left:7077;top:-453;width:1029;height:1235" coordorigin="7077,-453" coordsize="1029,1235" path="m7952,473r-12,-80l7927,315r-16,-75l7893,167,7873,98,7850,33r-24,-63l7800,-89r-27,-54l7744,-195r-31,-46l7681,-284r-34,-38l7613,-356r-36,-29l7540,-409r-37,-19l7464,-442r-39,-8l7385,-453r-308,l7117,-450r39,8l7194,-428r38,19l7268,-385r36,29l7339,-322r33,38l7404,-241r31,46l7464,-143r28,54l7518,-30r24,63l7564,98r20,69l7602,240r16,75l7632,393r11,80l7489,473r327,309l8106,473r-154,xe" fillcolor="#4f81bc" stroked="f">
              <v:path arrowok="t"/>
            </v:shape>
            <v:shape id="_x0000_s1085" style="position:absolute;left:6492;top:-453;width:739;height:1235" coordorigin="6492,-453" coordsize="739,1235" path="m6801,782r1,-83l6806,617r7,-80l6821,458r11,-77l6846,307r15,-73l6879,164r20,-67l6921,33r23,-62l6970,-87r27,-55l7026,-193r31,-47l7089,-283r33,-38l7157,-355r37,-30l7231,-409r,-1l7193,-429r-58,-18l7077,-453r-48,4l6982,-437r-46,20l6892,-390r-43,34l6808,-315r-39,47l6732,-215r-36,59l6663,-91r-30,69l6605,52r-25,79l6557,214r-19,87l6522,391r-13,94l6500,581r-6,99l6492,782r309,xe" fillcolor="#406897" stroked="f">
              <v:path arrowok="t"/>
            </v:shape>
            <v:shape id="_x0000_s1084" style="position:absolute;left:6492;top:-453;width:1614;height:1235" coordorigin="6492,-453" coordsize="1614,1235" path="m7231,-409r-37,24l7157,-355r-35,34l7089,-283r-32,43l7026,-193r-29,51l6970,-87r-26,58l6921,33r-22,64l6879,164r-18,70l6846,307r-14,74l6821,458r-8,79l6806,617r-4,82l6801,782r-309,l6494,680r6,-99l6509,485r13,-94l6538,301r19,-87l6580,131r25,-79l6633,-22r30,-69l6696,-156r36,-59l6769,-268r39,-47l6849,-356r43,-34l6936,-417r46,-20l7077,-453r308,l7464,-442r76,33l7613,-356r68,72l7713,-241r31,46l7773,-143r27,54l7826,-30r24,63l7873,98r20,69l7911,240r16,75l7940,393r12,80l8106,473,7816,782,7489,473r154,l7632,393r-14,-78l7602,240r-18,-73l7564,98,7542,33r-24,-63l7492,-89r-28,-54l7435,-195r-31,-46l7372,-284r-33,-38l7304,-356r-36,-29l7232,-409r-38,-19l7156,-442r-39,-8l7077,-453e" filled="f" strokecolor="#385d89" strokeweight="2pt">
              <v:path arrowok="t"/>
            </v:shape>
            <w10:wrap anchorx="page"/>
          </v:group>
        </w:pict>
      </w:r>
      <w:r>
        <w:pict w14:anchorId="254F2DCA">
          <v:group id="_x0000_s1076" style="position:absolute;left:0;text-align:left;margin-left:415.9pt;margin-top:-4.6pt;width:68.05pt;height:62.15pt;z-index:-251665408;mso-position-horizontal-relative:page" coordorigin="8318,-92" coordsize="1361,1243">
            <v:shape id="_x0000_s1082" type="#_x0000_t75" style="position:absolute;left:8431;top:16;width:742;height:286">
              <v:imagedata r:id="rId18" o:title=""/>
            </v:shape>
            <v:shape id="_x0000_s1081" type="#_x0000_t75" style="position:absolute;left:8431;top:220;width:1248;height:636">
              <v:imagedata r:id="rId19" o:title=""/>
            </v:shape>
            <v:shape id="_x0000_s1080" style="position:absolute;left:8328;top:-77;width:1330;height:0" coordorigin="8328,-77" coordsize="1330,0" path="m8328,-77r1330,e" filled="f" strokeweight=".82pt">
              <v:path arrowok="t"/>
            </v:shape>
            <v:shape id="_x0000_s1079" style="position:absolute;left:8326;top:-84;width:0;height:1226" coordorigin="8326,-84" coordsize="0,1226" path="m8326,-84r,1226e" filled="f" strokeweight=".82pt">
              <v:path arrowok="t"/>
            </v:shape>
            <v:shape id="_x0000_s1078" style="position:absolute;left:8328;top:1135;width:1330;height:0" coordorigin="8328,1135" coordsize="1330,0" path="m8328,1135r1330,e" filled="f" strokeweight=".82pt">
              <v:path arrowok="t"/>
            </v:shape>
            <v:shape id="_x0000_s1077" style="position:absolute;left:9666;top:-84;width:0;height:1226" coordorigin="9666,-84" coordsize="0,1226" path="m9666,-84r,1226e" filled="f" strokeweight=".82pt">
              <v:path arrowok="t"/>
            </v:shape>
            <w10:wrap anchorx="page"/>
          </v:group>
        </w:pict>
      </w:r>
      <w:r>
        <w:rPr>
          <w:rFonts w:ascii="Calibri" w:eastAsia="Calibri" w:hAnsi="Calibri" w:cs="Calibri"/>
          <w:b/>
          <w:sz w:val="21"/>
          <w:szCs w:val="21"/>
        </w:rPr>
        <w:t>Excel files                                                     CSV files                                                            Other document files</w:t>
      </w:r>
    </w:p>
    <w:p w14:paraId="328CD44D" w14:textId="77777777" w:rsidR="004857CC" w:rsidRDefault="004E47AA">
      <w:pPr>
        <w:spacing w:before="100"/>
        <w:ind w:left="232"/>
      </w:pPr>
      <w:r>
        <w:lastRenderedPageBreak/>
        <w:pict w14:anchorId="699C5527">
          <v:shape id="_x0000_i1031" type="#_x0000_t75" style="width:425.4pt;height:287.4pt">
            <v:imagedata r:id="rId20" o:title=""/>
          </v:shape>
        </w:pict>
      </w:r>
    </w:p>
    <w:p w14:paraId="5FB962F1" w14:textId="77777777" w:rsidR="004857CC" w:rsidRDefault="004857CC">
      <w:pPr>
        <w:spacing w:line="200" w:lineRule="exact"/>
      </w:pPr>
    </w:p>
    <w:p w14:paraId="661590A3" w14:textId="77777777" w:rsidR="004857CC" w:rsidRDefault="004857CC">
      <w:pPr>
        <w:spacing w:line="200" w:lineRule="exact"/>
      </w:pPr>
    </w:p>
    <w:p w14:paraId="645ABC4B" w14:textId="77777777" w:rsidR="004857CC" w:rsidRDefault="004857CC">
      <w:pPr>
        <w:spacing w:line="200" w:lineRule="exact"/>
      </w:pPr>
    </w:p>
    <w:p w14:paraId="07F6657D" w14:textId="77777777" w:rsidR="004857CC" w:rsidRDefault="004857CC">
      <w:pPr>
        <w:spacing w:line="200" w:lineRule="exact"/>
      </w:pPr>
    </w:p>
    <w:p w14:paraId="12A01087" w14:textId="77777777" w:rsidR="004857CC" w:rsidRDefault="004857CC">
      <w:pPr>
        <w:spacing w:before="14" w:line="280" w:lineRule="exact"/>
        <w:rPr>
          <w:sz w:val="28"/>
          <w:szCs w:val="28"/>
        </w:rPr>
      </w:pPr>
    </w:p>
    <w:p w14:paraId="21A6D3A7" w14:textId="77777777" w:rsidR="004857CC" w:rsidRDefault="00000000">
      <w:pPr>
        <w:spacing w:line="360" w:lineRule="exact"/>
        <w:ind w:left="480"/>
        <w:rPr>
          <w:rFonts w:ascii="Calibri" w:eastAsia="Calibri" w:hAnsi="Calibri" w:cs="Calibri"/>
          <w:sz w:val="32"/>
          <w:szCs w:val="32"/>
        </w:rPr>
      </w:pPr>
      <w:r>
        <w:rPr>
          <w:rFonts w:ascii="Calibri" w:eastAsia="Calibri" w:hAnsi="Calibri" w:cs="Calibri"/>
          <w:b/>
          <w:color w:val="4471C5"/>
          <w:w w:val="99"/>
          <w:sz w:val="32"/>
          <w:szCs w:val="32"/>
        </w:rPr>
        <w:t>1.</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Gateway/Load</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Balancer</w:t>
      </w:r>
    </w:p>
    <w:p w14:paraId="18126185" w14:textId="77777777" w:rsidR="004857CC" w:rsidRDefault="004857CC">
      <w:pPr>
        <w:spacing w:line="200" w:lineRule="exact"/>
      </w:pPr>
    </w:p>
    <w:p w14:paraId="1433F978" w14:textId="77777777" w:rsidR="004857CC" w:rsidRDefault="004857CC">
      <w:pPr>
        <w:spacing w:before="5" w:line="200" w:lineRule="exact"/>
      </w:pPr>
    </w:p>
    <w:p w14:paraId="28F63561" w14:textId="77777777" w:rsidR="004857CC" w:rsidRDefault="004E47AA">
      <w:pPr>
        <w:ind w:left="1045"/>
      </w:pPr>
      <w:r>
        <w:pict w14:anchorId="2D7BB0E8">
          <v:shape id="_x0000_i1032" type="#_x0000_t75" style="width:484.8pt;height:57pt">
            <v:imagedata r:id="rId21" o:title=""/>
          </v:shape>
        </w:pict>
      </w:r>
    </w:p>
    <w:p w14:paraId="086A9A57" w14:textId="77777777" w:rsidR="004857CC" w:rsidRDefault="00000000">
      <w:pPr>
        <w:spacing w:before="23"/>
        <w:ind w:left="840"/>
        <w:rPr>
          <w:rFonts w:ascii="Calibri" w:eastAsia="Calibri" w:hAnsi="Calibri" w:cs="Calibri"/>
          <w:sz w:val="28"/>
          <w:szCs w:val="28"/>
        </w:rPr>
      </w:pPr>
      <w:r>
        <w:rPr>
          <w:rFonts w:ascii="Calibri" w:eastAsia="Calibri" w:hAnsi="Calibri" w:cs="Calibri"/>
          <w:sz w:val="28"/>
          <w:szCs w:val="28"/>
        </w:rPr>
        <w:t>It acts as an Entry gate to the Plotly Server and also balances the load to the</w:t>
      </w:r>
    </w:p>
    <w:p w14:paraId="7CAFB5BF" w14:textId="77777777" w:rsidR="004857CC" w:rsidRDefault="00000000">
      <w:pPr>
        <w:spacing w:before="40"/>
        <w:ind w:left="850"/>
        <w:rPr>
          <w:rFonts w:ascii="Calibri" w:eastAsia="Calibri" w:hAnsi="Calibri" w:cs="Calibri"/>
          <w:sz w:val="28"/>
          <w:szCs w:val="28"/>
        </w:rPr>
      </w:pPr>
      <w:r>
        <w:rPr>
          <w:rFonts w:ascii="Calibri" w:eastAsia="Calibri" w:hAnsi="Calibri" w:cs="Calibri"/>
          <w:sz w:val="28"/>
          <w:szCs w:val="28"/>
        </w:rPr>
        <w:t>Server if multiple Processes are configured.</w:t>
      </w:r>
    </w:p>
    <w:p w14:paraId="7BDC5ECA" w14:textId="77777777" w:rsidR="004857CC" w:rsidRDefault="004857CC">
      <w:pPr>
        <w:spacing w:before="8" w:line="140" w:lineRule="exact"/>
        <w:rPr>
          <w:sz w:val="14"/>
          <w:szCs w:val="14"/>
        </w:rPr>
      </w:pPr>
    </w:p>
    <w:p w14:paraId="502D55B5" w14:textId="77777777" w:rsidR="004857CC" w:rsidRDefault="004857CC">
      <w:pPr>
        <w:spacing w:line="200" w:lineRule="exact"/>
      </w:pPr>
    </w:p>
    <w:p w14:paraId="763DD100" w14:textId="77777777" w:rsidR="004857CC" w:rsidRDefault="004857CC">
      <w:pPr>
        <w:spacing w:line="200" w:lineRule="exact"/>
      </w:pPr>
    </w:p>
    <w:p w14:paraId="3C87DB72" w14:textId="77777777" w:rsidR="004857CC" w:rsidRDefault="004857CC">
      <w:pPr>
        <w:spacing w:line="200" w:lineRule="exact"/>
      </w:pPr>
    </w:p>
    <w:p w14:paraId="42FA745D" w14:textId="77777777" w:rsidR="004857CC" w:rsidRDefault="00000000">
      <w:pPr>
        <w:ind w:left="380"/>
        <w:rPr>
          <w:rFonts w:ascii="Calibri" w:eastAsia="Calibri" w:hAnsi="Calibri" w:cs="Calibri"/>
          <w:sz w:val="32"/>
          <w:szCs w:val="32"/>
        </w:rPr>
      </w:pPr>
      <w:r>
        <w:rPr>
          <w:rFonts w:ascii="Calibri" w:eastAsia="Calibri" w:hAnsi="Calibri" w:cs="Calibri"/>
          <w:b/>
          <w:color w:val="4471C5"/>
          <w:w w:val="99"/>
          <w:sz w:val="32"/>
          <w:szCs w:val="32"/>
        </w:rPr>
        <w:t>2</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Application</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Server</w:t>
      </w:r>
    </w:p>
    <w:p w14:paraId="1D4EE65C" w14:textId="77777777" w:rsidR="004857CC" w:rsidRDefault="004857CC">
      <w:pPr>
        <w:spacing w:before="2" w:line="220" w:lineRule="exact"/>
        <w:rPr>
          <w:sz w:val="22"/>
          <w:szCs w:val="22"/>
        </w:rPr>
      </w:pPr>
    </w:p>
    <w:p w14:paraId="76E81157" w14:textId="77777777" w:rsidR="004857CC" w:rsidRDefault="00000000">
      <w:pPr>
        <w:spacing w:line="268" w:lineRule="auto"/>
        <w:ind w:left="116" w:right="1278" w:firstLine="617"/>
        <w:rPr>
          <w:rFonts w:ascii="Calibri" w:eastAsia="Calibri" w:hAnsi="Calibri" w:cs="Calibri"/>
          <w:sz w:val="28"/>
          <w:szCs w:val="28"/>
        </w:rPr>
      </w:pPr>
      <w:r>
        <w:rPr>
          <w:rFonts w:ascii="Calibri" w:eastAsia="Calibri" w:hAnsi="Calibri" w:cs="Calibri"/>
          <w:sz w:val="28"/>
          <w:szCs w:val="28"/>
        </w:rPr>
        <w:t>Application Server processes handle browsing and permissions for the   Plotly Server web and mobile interfaces. When a user opens a view in a       client device, that user starts a session on Plotly Server. This means that an</w:t>
      </w:r>
    </w:p>
    <w:p w14:paraId="3FEE201B" w14:textId="77777777" w:rsidR="004857CC" w:rsidRDefault="00000000">
      <w:pPr>
        <w:spacing w:before="8" w:line="267" w:lineRule="auto"/>
        <w:ind w:left="116" w:right="1419" w:firstLine="53"/>
        <w:rPr>
          <w:rFonts w:ascii="Calibri" w:eastAsia="Calibri" w:hAnsi="Calibri" w:cs="Calibri"/>
          <w:sz w:val="28"/>
          <w:szCs w:val="28"/>
        </w:rPr>
        <w:sectPr w:rsidR="004857CC">
          <w:pgSz w:w="12240" w:h="15840"/>
          <w:pgMar w:top="1340" w:right="60" w:bottom="280" w:left="1320" w:header="720" w:footer="720" w:gutter="0"/>
          <w:cols w:space="720"/>
        </w:sectPr>
      </w:pPr>
      <w:r>
        <w:rPr>
          <w:rFonts w:ascii="Calibri" w:eastAsia="Calibri" w:hAnsi="Calibri" w:cs="Calibri"/>
          <w:sz w:val="28"/>
          <w:szCs w:val="28"/>
        </w:rPr>
        <w:t>The application Server thread starts and checks the permissions for that user and that view.</w:t>
      </w:r>
    </w:p>
    <w:p w14:paraId="2D527C0F" w14:textId="77777777" w:rsidR="004857CC" w:rsidRDefault="004857CC">
      <w:pPr>
        <w:spacing w:before="4" w:line="120" w:lineRule="exact"/>
        <w:rPr>
          <w:sz w:val="12"/>
          <w:szCs w:val="12"/>
        </w:rPr>
      </w:pPr>
    </w:p>
    <w:p w14:paraId="506E1388" w14:textId="77777777" w:rsidR="004857CC" w:rsidRDefault="004857CC">
      <w:pPr>
        <w:spacing w:line="200" w:lineRule="exact"/>
      </w:pPr>
    </w:p>
    <w:p w14:paraId="29F01835" w14:textId="77777777" w:rsidR="004857CC" w:rsidRDefault="004857CC">
      <w:pPr>
        <w:spacing w:line="200" w:lineRule="exact"/>
      </w:pPr>
    </w:p>
    <w:p w14:paraId="7ADD6DE3" w14:textId="77777777" w:rsidR="004857CC" w:rsidRDefault="004857CC">
      <w:pPr>
        <w:spacing w:line="200" w:lineRule="exact"/>
      </w:pPr>
    </w:p>
    <w:p w14:paraId="1BCD85FE" w14:textId="77777777" w:rsidR="004857CC" w:rsidRDefault="004857CC">
      <w:pPr>
        <w:spacing w:line="200" w:lineRule="exact"/>
      </w:pPr>
    </w:p>
    <w:p w14:paraId="369A23BC" w14:textId="77777777" w:rsidR="004857CC" w:rsidRDefault="004857CC">
      <w:pPr>
        <w:spacing w:line="200" w:lineRule="exact"/>
      </w:pPr>
    </w:p>
    <w:p w14:paraId="5259C18E" w14:textId="77777777" w:rsidR="004857CC" w:rsidRDefault="004857CC">
      <w:pPr>
        <w:spacing w:line="200" w:lineRule="exact"/>
      </w:pPr>
    </w:p>
    <w:p w14:paraId="586351C1" w14:textId="77777777" w:rsidR="004857CC" w:rsidRDefault="00000000">
      <w:pPr>
        <w:spacing w:line="360" w:lineRule="exact"/>
        <w:ind w:left="756"/>
        <w:rPr>
          <w:rFonts w:ascii="Calibri" w:eastAsia="Calibri" w:hAnsi="Calibri" w:cs="Calibri"/>
          <w:sz w:val="32"/>
          <w:szCs w:val="32"/>
        </w:rPr>
      </w:pPr>
      <w:r>
        <w:rPr>
          <w:rFonts w:ascii="Calibri" w:eastAsia="Calibri" w:hAnsi="Calibri" w:cs="Calibri"/>
          <w:b/>
          <w:color w:val="4471C5"/>
          <w:w w:val="99"/>
          <w:sz w:val="32"/>
          <w:szCs w:val="32"/>
        </w:rPr>
        <w:t>3</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Repository</w:t>
      </w:r>
    </w:p>
    <w:p w14:paraId="75444BE7" w14:textId="77777777" w:rsidR="004857CC" w:rsidRDefault="004857CC">
      <w:pPr>
        <w:spacing w:before="2" w:line="220" w:lineRule="exact"/>
        <w:rPr>
          <w:sz w:val="22"/>
          <w:szCs w:val="22"/>
        </w:rPr>
      </w:pPr>
    </w:p>
    <w:p w14:paraId="5820C13F" w14:textId="77777777" w:rsidR="004857CC" w:rsidRDefault="00000000">
      <w:pPr>
        <w:ind w:left="1169"/>
        <w:rPr>
          <w:rFonts w:ascii="Calibri" w:eastAsia="Calibri" w:hAnsi="Calibri" w:cs="Calibri"/>
          <w:sz w:val="28"/>
          <w:szCs w:val="28"/>
        </w:rPr>
      </w:pPr>
      <w:r>
        <w:rPr>
          <w:rFonts w:ascii="Calibri" w:eastAsia="Calibri" w:hAnsi="Calibri" w:cs="Calibri"/>
          <w:sz w:val="28"/>
          <w:szCs w:val="28"/>
        </w:rPr>
        <w:t>Plotly Server Repository is a Dash database that stores server data.</w:t>
      </w:r>
    </w:p>
    <w:p w14:paraId="7BA2701D" w14:textId="77777777" w:rsidR="004857CC" w:rsidRDefault="00000000">
      <w:pPr>
        <w:spacing w:before="40" w:line="267" w:lineRule="auto"/>
        <w:ind w:left="1169" w:right="1141"/>
        <w:rPr>
          <w:rFonts w:ascii="Calibri" w:eastAsia="Calibri" w:hAnsi="Calibri" w:cs="Calibri"/>
          <w:sz w:val="28"/>
          <w:szCs w:val="28"/>
        </w:rPr>
      </w:pPr>
      <w:r>
        <w:rPr>
          <w:rFonts w:ascii="Calibri" w:eastAsia="Calibri" w:hAnsi="Calibri" w:cs="Calibri"/>
          <w:sz w:val="28"/>
          <w:szCs w:val="28"/>
        </w:rPr>
        <w:t>Dash is ideal for building and deploying data apps with customized user interfaces. It’s particularly suited for anyone who works with data.</w:t>
      </w:r>
    </w:p>
    <w:p w14:paraId="21B40DC3" w14:textId="77777777" w:rsidR="004857CC" w:rsidRDefault="004857CC">
      <w:pPr>
        <w:spacing w:before="1" w:line="120" w:lineRule="exact"/>
        <w:rPr>
          <w:sz w:val="13"/>
          <w:szCs w:val="13"/>
        </w:rPr>
      </w:pPr>
    </w:p>
    <w:p w14:paraId="1380A3D2" w14:textId="77777777" w:rsidR="004857CC" w:rsidRDefault="004857CC">
      <w:pPr>
        <w:spacing w:line="200" w:lineRule="exact"/>
      </w:pPr>
    </w:p>
    <w:p w14:paraId="491968AF" w14:textId="77777777" w:rsidR="004857CC" w:rsidRDefault="00000000">
      <w:pPr>
        <w:ind w:left="754"/>
        <w:rPr>
          <w:rFonts w:ascii="Calibri" w:eastAsia="Calibri" w:hAnsi="Calibri" w:cs="Calibri"/>
          <w:sz w:val="32"/>
          <w:szCs w:val="32"/>
        </w:rPr>
      </w:pPr>
      <w:r>
        <w:rPr>
          <w:rFonts w:ascii="Calibri" w:eastAsia="Calibri" w:hAnsi="Calibri" w:cs="Calibri"/>
          <w:b/>
          <w:color w:val="4471C5"/>
          <w:w w:val="99"/>
          <w:sz w:val="32"/>
          <w:szCs w:val="32"/>
        </w:rPr>
        <w:t>4.</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Data</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Engine</w:t>
      </w:r>
    </w:p>
    <w:p w14:paraId="6ED1E0A8" w14:textId="77777777" w:rsidR="004857CC" w:rsidRDefault="004857CC">
      <w:pPr>
        <w:spacing w:before="4" w:line="220" w:lineRule="exact"/>
        <w:rPr>
          <w:sz w:val="22"/>
          <w:szCs w:val="22"/>
        </w:rPr>
      </w:pPr>
    </w:p>
    <w:p w14:paraId="04A47A21" w14:textId="77777777" w:rsidR="004857CC" w:rsidRDefault="00000000">
      <w:pPr>
        <w:ind w:left="1193"/>
        <w:rPr>
          <w:rFonts w:ascii="Calibri" w:eastAsia="Calibri" w:hAnsi="Calibri" w:cs="Calibri"/>
          <w:sz w:val="28"/>
          <w:szCs w:val="28"/>
        </w:rPr>
      </w:pPr>
      <w:r>
        <w:rPr>
          <w:rFonts w:ascii="Calibri" w:eastAsia="Calibri" w:hAnsi="Calibri" w:cs="Calibri"/>
          <w:sz w:val="28"/>
          <w:szCs w:val="28"/>
        </w:rPr>
        <w:t>It Stores data extracts and answers queries</w:t>
      </w:r>
    </w:p>
    <w:p w14:paraId="34EE0973" w14:textId="77777777" w:rsidR="004857CC" w:rsidRDefault="004857CC">
      <w:pPr>
        <w:spacing w:before="15" w:line="240" w:lineRule="exact"/>
        <w:rPr>
          <w:sz w:val="24"/>
          <w:szCs w:val="24"/>
        </w:rPr>
      </w:pPr>
    </w:p>
    <w:p w14:paraId="2AED42DE" w14:textId="77777777" w:rsidR="004857CC" w:rsidRDefault="00000000">
      <w:pPr>
        <w:ind w:left="711"/>
        <w:rPr>
          <w:rFonts w:ascii="Calibri" w:eastAsia="Calibri" w:hAnsi="Calibri" w:cs="Calibri"/>
          <w:sz w:val="32"/>
          <w:szCs w:val="32"/>
        </w:rPr>
      </w:pPr>
      <w:r>
        <w:rPr>
          <w:rFonts w:ascii="Calibri" w:eastAsia="Calibri" w:hAnsi="Calibri" w:cs="Calibri"/>
          <w:b/>
          <w:color w:val="4471C5"/>
          <w:w w:val="99"/>
          <w:sz w:val="32"/>
          <w:szCs w:val="32"/>
        </w:rPr>
        <w:t>5.</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Data</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Server</w:t>
      </w:r>
    </w:p>
    <w:p w14:paraId="6B2AFA10" w14:textId="77777777" w:rsidR="004857CC" w:rsidRDefault="004857CC">
      <w:pPr>
        <w:spacing w:before="2" w:line="220" w:lineRule="exact"/>
        <w:rPr>
          <w:sz w:val="22"/>
          <w:szCs w:val="22"/>
        </w:rPr>
      </w:pPr>
    </w:p>
    <w:p w14:paraId="6AC83996" w14:textId="77777777" w:rsidR="004857CC" w:rsidRDefault="00000000">
      <w:pPr>
        <w:spacing w:line="268" w:lineRule="auto"/>
        <w:ind w:left="1270" w:right="1238"/>
        <w:rPr>
          <w:rFonts w:ascii="Calibri" w:eastAsia="Calibri" w:hAnsi="Calibri" w:cs="Calibri"/>
          <w:sz w:val="28"/>
          <w:szCs w:val="28"/>
        </w:rPr>
      </w:pPr>
      <w:r>
        <w:rPr>
          <w:rFonts w:ascii="Calibri" w:eastAsia="Calibri" w:hAnsi="Calibri" w:cs="Calibri"/>
          <w:sz w:val="28"/>
          <w:szCs w:val="28"/>
        </w:rPr>
        <w:t>Data Server Manages connections to Plotly Server data sources It also maintains metadata from Plotly Desktop, such as calculations, definitions, and groups.</w:t>
      </w:r>
    </w:p>
    <w:p w14:paraId="1E562069" w14:textId="77777777" w:rsidR="004857CC" w:rsidRDefault="004857CC">
      <w:pPr>
        <w:spacing w:before="17" w:line="260" w:lineRule="exact"/>
        <w:rPr>
          <w:sz w:val="26"/>
          <w:szCs w:val="26"/>
        </w:rPr>
      </w:pPr>
    </w:p>
    <w:p w14:paraId="69262BCB" w14:textId="77777777" w:rsidR="004857CC" w:rsidRDefault="00000000">
      <w:pPr>
        <w:ind w:left="713"/>
        <w:rPr>
          <w:rFonts w:ascii="Calibri" w:eastAsia="Calibri" w:hAnsi="Calibri" w:cs="Calibri"/>
          <w:sz w:val="32"/>
          <w:szCs w:val="32"/>
        </w:rPr>
      </w:pPr>
      <w:r>
        <w:rPr>
          <w:rFonts w:ascii="Calibri" w:eastAsia="Calibri" w:hAnsi="Calibri" w:cs="Calibri"/>
          <w:b/>
          <w:color w:val="4471C5"/>
          <w:w w:val="99"/>
          <w:sz w:val="32"/>
          <w:szCs w:val="32"/>
        </w:rPr>
        <w:t>6.</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Plotly</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Communication</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Flow</w:t>
      </w:r>
    </w:p>
    <w:p w14:paraId="786AE7CE" w14:textId="77777777" w:rsidR="004857CC" w:rsidRDefault="004857CC">
      <w:pPr>
        <w:spacing w:line="200" w:lineRule="exact"/>
      </w:pPr>
    </w:p>
    <w:p w14:paraId="384BBA9B" w14:textId="77777777" w:rsidR="004857CC" w:rsidRDefault="004857CC">
      <w:pPr>
        <w:spacing w:line="200" w:lineRule="exact"/>
      </w:pPr>
    </w:p>
    <w:p w14:paraId="4C428E05" w14:textId="77777777" w:rsidR="004857CC" w:rsidRDefault="004857CC">
      <w:pPr>
        <w:spacing w:before="2" w:line="240" w:lineRule="exact"/>
        <w:rPr>
          <w:sz w:val="24"/>
          <w:szCs w:val="24"/>
        </w:rPr>
      </w:pPr>
    </w:p>
    <w:p w14:paraId="304F3B1F" w14:textId="77777777" w:rsidR="004857CC" w:rsidRDefault="004E47AA">
      <w:pPr>
        <w:ind w:left="109"/>
        <w:sectPr w:rsidR="004857CC">
          <w:pgSz w:w="12240" w:h="15840"/>
          <w:pgMar w:top="1480" w:right="260" w:bottom="280" w:left="1500" w:header="720" w:footer="720" w:gutter="0"/>
          <w:cols w:space="720"/>
        </w:sectPr>
      </w:pPr>
      <w:r>
        <w:pict w14:anchorId="7D3E71CB">
          <v:shape id="_x0000_i1033" type="#_x0000_t75" style="width:513pt;height:76.8pt">
            <v:imagedata r:id="rId22" o:title=""/>
          </v:shape>
        </w:pict>
      </w:r>
    </w:p>
    <w:p w14:paraId="6A9BDDEA" w14:textId="77777777" w:rsidR="004857CC" w:rsidRDefault="004E47AA">
      <w:pPr>
        <w:spacing w:before="100"/>
        <w:ind w:left="309"/>
      </w:pPr>
      <w:r>
        <w:lastRenderedPageBreak/>
        <w:pict w14:anchorId="5FA07DD1">
          <v:shape id="_x0000_i1034" type="#_x0000_t75" style="width:528pt;height:343.8pt">
            <v:imagedata r:id="rId23" o:title=""/>
          </v:shape>
        </w:pict>
      </w:r>
    </w:p>
    <w:p w14:paraId="789D490C" w14:textId="77777777" w:rsidR="004857CC" w:rsidRDefault="004857CC">
      <w:pPr>
        <w:spacing w:before="18" w:line="240" w:lineRule="exact"/>
        <w:rPr>
          <w:sz w:val="24"/>
          <w:szCs w:val="24"/>
        </w:rPr>
      </w:pPr>
    </w:p>
    <w:p w14:paraId="450858E8" w14:textId="77777777" w:rsidR="004857CC" w:rsidRDefault="00000000">
      <w:pPr>
        <w:spacing w:line="360" w:lineRule="exact"/>
        <w:ind w:left="140"/>
        <w:rPr>
          <w:rFonts w:ascii="Calibri" w:eastAsia="Calibri" w:hAnsi="Calibri" w:cs="Calibri"/>
          <w:sz w:val="32"/>
          <w:szCs w:val="32"/>
        </w:rPr>
      </w:pPr>
      <w:r>
        <w:rPr>
          <w:rFonts w:ascii="Calibri" w:eastAsia="Calibri" w:hAnsi="Calibri" w:cs="Calibri"/>
          <w:b/>
          <w:color w:val="00AFEF"/>
          <w:w w:val="99"/>
          <w:sz w:val="32"/>
          <w:szCs w:val="32"/>
        </w:rPr>
        <w:t>2.2.</w:t>
      </w:r>
      <w:r>
        <w:rPr>
          <w:rFonts w:ascii="Calibri" w:eastAsia="Calibri" w:hAnsi="Calibri" w:cs="Calibri"/>
          <w:b/>
          <w:color w:val="00AFEF"/>
          <w:sz w:val="32"/>
          <w:szCs w:val="32"/>
        </w:rPr>
        <w:t xml:space="preserve"> </w:t>
      </w:r>
      <w:r>
        <w:rPr>
          <w:rFonts w:ascii="Calibri" w:eastAsia="Calibri" w:hAnsi="Calibri" w:cs="Calibri"/>
          <w:b/>
          <w:color w:val="00AFEF"/>
          <w:w w:val="99"/>
          <w:sz w:val="32"/>
          <w:szCs w:val="32"/>
        </w:rPr>
        <w:t>Plotly</w:t>
      </w:r>
      <w:r>
        <w:rPr>
          <w:rFonts w:ascii="Calibri" w:eastAsia="Calibri" w:hAnsi="Calibri" w:cs="Calibri"/>
          <w:b/>
          <w:color w:val="00AFEF"/>
          <w:sz w:val="32"/>
          <w:szCs w:val="32"/>
        </w:rPr>
        <w:t xml:space="preserve"> </w:t>
      </w:r>
      <w:r>
        <w:rPr>
          <w:rFonts w:ascii="Calibri" w:eastAsia="Calibri" w:hAnsi="Calibri" w:cs="Calibri"/>
          <w:b/>
          <w:color w:val="00AFEF"/>
          <w:w w:val="99"/>
          <w:sz w:val="32"/>
          <w:szCs w:val="32"/>
        </w:rPr>
        <w:t>Express</w:t>
      </w:r>
      <w:r>
        <w:rPr>
          <w:rFonts w:ascii="Calibri" w:eastAsia="Calibri" w:hAnsi="Calibri" w:cs="Calibri"/>
          <w:b/>
          <w:color w:val="00AFEF"/>
          <w:sz w:val="32"/>
          <w:szCs w:val="32"/>
        </w:rPr>
        <w:t xml:space="preserve"> </w:t>
      </w:r>
      <w:r>
        <w:rPr>
          <w:rFonts w:ascii="Calibri" w:eastAsia="Calibri" w:hAnsi="Calibri" w:cs="Calibri"/>
          <w:b/>
          <w:color w:val="00AFEF"/>
          <w:w w:val="99"/>
          <w:sz w:val="32"/>
          <w:szCs w:val="32"/>
        </w:rPr>
        <w:t>Architecture</w:t>
      </w:r>
    </w:p>
    <w:p w14:paraId="6C478662" w14:textId="77777777" w:rsidR="004857CC" w:rsidRDefault="00000000">
      <w:pPr>
        <w:spacing w:before="35"/>
        <w:ind w:left="140"/>
        <w:rPr>
          <w:rFonts w:ascii="Arial" w:eastAsia="Arial" w:hAnsi="Arial" w:cs="Arial"/>
          <w:sz w:val="24"/>
          <w:szCs w:val="24"/>
        </w:rPr>
      </w:pPr>
      <w:r>
        <w:rPr>
          <w:rFonts w:ascii="Arial" w:eastAsia="Arial" w:hAnsi="Arial" w:cs="Arial"/>
          <w:color w:val="4F81BC"/>
          <w:sz w:val="24"/>
          <w:szCs w:val="24"/>
        </w:rPr>
        <w:t>High-Level Features</w:t>
      </w:r>
    </w:p>
    <w:p w14:paraId="0EFB5018" w14:textId="77777777" w:rsidR="004857CC" w:rsidRDefault="004857CC">
      <w:pPr>
        <w:spacing w:line="200" w:lineRule="exact"/>
      </w:pPr>
    </w:p>
    <w:p w14:paraId="5A3C712C" w14:textId="77777777" w:rsidR="004857CC" w:rsidRDefault="004857CC">
      <w:pPr>
        <w:spacing w:before="3" w:line="200" w:lineRule="exact"/>
      </w:pPr>
    </w:p>
    <w:p w14:paraId="5BCE97A0" w14:textId="77777777" w:rsidR="004857CC" w:rsidRDefault="00000000">
      <w:pPr>
        <w:ind w:left="112"/>
        <w:rPr>
          <w:rFonts w:ascii="Calibri" w:eastAsia="Calibri" w:hAnsi="Calibri" w:cs="Calibri"/>
          <w:sz w:val="24"/>
          <w:szCs w:val="24"/>
        </w:rPr>
      </w:pPr>
      <w:r>
        <w:rPr>
          <w:rFonts w:ascii="Calibri" w:eastAsia="Calibri" w:hAnsi="Calibri" w:cs="Calibri"/>
          <w:sz w:val="24"/>
          <w:szCs w:val="24"/>
        </w:rPr>
        <w:t>The Plotly Express API in general offers the following features:</w:t>
      </w:r>
    </w:p>
    <w:p w14:paraId="1F9BAB85" w14:textId="77777777" w:rsidR="004857CC" w:rsidRDefault="004857CC">
      <w:pPr>
        <w:spacing w:before="3" w:line="220" w:lineRule="exact"/>
        <w:rPr>
          <w:sz w:val="22"/>
          <w:szCs w:val="22"/>
        </w:rPr>
      </w:pPr>
    </w:p>
    <w:p w14:paraId="320FD15A" w14:textId="77777777" w:rsidR="004857CC" w:rsidRDefault="00000000">
      <w:pPr>
        <w:spacing w:line="254" w:lineRule="auto"/>
        <w:ind w:left="121" w:right="793" w:hanging="10"/>
        <w:rPr>
          <w:rFonts w:ascii="Calibri" w:eastAsia="Calibri" w:hAnsi="Calibri" w:cs="Calibri"/>
          <w:sz w:val="26"/>
          <w:szCs w:val="26"/>
        </w:rPr>
      </w:pPr>
      <w:r>
        <w:rPr>
          <w:rFonts w:ascii="Calibri" w:eastAsia="Calibri" w:hAnsi="Calibri" w:cs="Calibri"/>
          <w:w w:val="99"/>
          <w:sz w:val="26"/>
          <w:szCs w:val="26"/>
        </w:rPr>
        <w:t>A</w:t>
      </w:r>
      <w:r>
        <w:rPr>
          <w:rFonts w:ascii="Calibri" w:eastAsia="Calibri" w:hAnsi="Calibri" w:cs="Calibri"/>
          <w:sz w:val="26"/>
          <w:szCs w:val="26"/>
        </w:rPr>
        <w:t xml:space="preserve"> </w:t>
      </w:r>
      <w:r>
        <w:rPr>
          <w:rFonts w:ascii="Calibri" w:eastAsia="Calibri" w:hAnsi="Calibri" w:cs="Calibri"/>
          <w:w w:val="99"/>
          <w:sz w:val="26"/>
          <w:szCs w:val="26"/>
        </w:rPr>
        <w:t>single-entry</w:t>
      </w:r>
      <w:r>
        <w:rPr>
          <w:rFonts w:ascii="Calibri" w:eastAsia="Calibri" w:hAnsi="Calibri" w:cs="Calibri"/>
          <w:sz w:val="26"/>
          <w:szCs w:val="26"/>
        </w:rPr>
        <w:t xml:space="preserve"> </w:t>
      </w:r>
      <w:r>
        <w:rPr>
          <w:rFonts w:ascii="Calibri" w:eastAsia="Calibri" w:hAnsi="Calibri" w:cs="Calibri"/>
          <w:w w:val="99"/>
          <w:sz w:val="26"/>
          <w:szCs w:val="26"/>
        </w:rPr>
        <w:t>point</w:t>
      </w:r>
      <w:r>
        <w:rPr>
          <w:rFonts w:ascii="Calibri" w:eastAsia="Calibri" w:hAnsi="Calibri" w:cs="Calibri"/>
          <w:sz w:val="26"/>
          <w:szCs w:val="26"/>
        </w:rPr>
        <w:t xml:space="preserve"> </w:t>
      </w:r>
      <w:r>
        <w:rPr>
          <w:rFonts w:ascii="Calibri" w:eastAsia="Calibri" w:hAnsi="Calibri" w:cs="Calibri"/>
          <w:w w:val="99"/>
          <w:sz w:val="26"/>
          <w:szCs w:val="26"/>
        </w:rPr>
        <w:t>into</w:t>
      </w:r>
      <w:r>
        <w:rPr>
          <w:rFonts w:ascii="Calibri" w:eastAsia="Calibri" w:hAnsi="Calibri" w:cs="Calibri"/>
          <w:sz w:val="26"/>
          <w:szCs w:val="26"/>
        </w:rPr>
        <w:t xml:space="preserve"> </w:t>
      </w:r>
      <w:r>
        <w:rPr>
          <w:rFonts w:ascii="Calibri" w:eastAsia="Calibri" w:hAnsi="Calibri" w:cs="Calibri"/>
          <w:w w:val="99"/>
          <w:sz w:val="26"/>
          <w:szCs w:val="26"/>
        </w:rPr>
        <w:t>plotly:</w:t>
      </w:r>
      <w:r>
        <w:rPr>
          <w:rFonts w:ascii="Calibri" w:eastAsia="Calibri" w:hAnsi="Calibri" w:cs="Calibri"/>
          <w:sz w:val="26"/>
          <w:szCs w:val="26"/>
        </w:rPr>
        <w:t xml:space="preserve"> </w:t>
      </w:r>
      <w:r>
        <w:rPr>
          <w:rFonts w:ascii="Calibri" w:eastAsia="Calibri" w:hAnsi="Calibri" w:cs="Calibri"/>
          <w:w w:val="99"/>
          <w:sz w:val="26"/>
          <w:szCs w:val="26"/>
        </w:rPr>
        <w:t>just</w:t>
      </w:r>
      <w:r>
        <w:rPr>
          <w:rFonts w:ascii="Calibri" w:eastAsia="Calibri" w:hAnsi="Calibri" w:cs="Calibri"/>
          <w:sz w:val="26"/>
          <w:szCs w:val="26"/>
        </w:rPr>
        <w:t xml:space="preserve"> </w:t>
      </w:r>
      <w:r>
        <w:rPr>
          <w:rFonts w:ascii="Courier New" w:eastAsia="Courier New" w:hAnsi="Courier New" w:cs="Courier New"/>
          <w:w w:val="99"/>
          <w:sz w:val="26"/>
          <w:szCs w:val="26"/>
        </w:rPr>
        <w:t>import</w:t>
      </w:r>
      <w:r>
        <w:rPr>
          <w:rFonts w:ascii="Courier New" w:eastAsia="Courier New" w:hAnsi="Courier New" w:cs="Courier New"/>
          <w:sz w:val="26"/>
          <w:szCs w:val="26"/>
        </w:rPr>
        <w:t xml:space="preserve"> </w:t>
      </w:r>
      <w:r>
        <w:rPr>
          <w:rFonts w:ascii="Calibri" w:eastAsia="Calibri" w:hAnsi="Calibri" w:cs="Calibri"/>
          <w:w w:val="99"/>
          <w:sz w:val="26"/>
          <w:szCs w:val="26"/>
        </w:rPr>
        <w:t>plotly</w:t>
      </w:r>
      <w:r>
        <w:rPr>
          <w:rFonts w:ascii="Courier New" w:eastAsia="Courier New" w:hAnsi="Courier New" w:cs="Courier New"/>
          <w:w w:val="99"/>
          <w:sz w:val="26"/>
          <w:szCs w:val="26"/>
        </w:rPr>
        <w:t>.</w:t>
      </w:r>
      <w:r>
        <w:rPr>
          <w:rFonts w:ascii="Courier New" w:eastAsia="Courier New" w:hAnsi="Courier New" w:cs="Courier New"/>
          <w:sz w:val="26"/>
          <w:szCs w:val="26"/>
        </w:rPr>
        <w:t xml:space="preserve"> </w:t>
      </w:r>
      <w:r>
        <w:rPr>
          <w:rFonts w:ascii="Courier New" w:eastAsia="Courier New" w:hAnsi="Courier New" w:cs="Courier New"/>
          <w:w w:val="99"/>
          <w:sz w:val="26"/>
          <w:szCs w:val="26"/>
        </w:rPr>
        <w:t>express</w:t>
      </w:r>
      <w:r>
        <w:rPr>
          <w:rFonts w:ascii="Courier New" w:eastAsia="Courier New" w:hAnsi="Courier New" w:cs="Courier New"/>
          <w:sz w:val="26"/>
          <w:szCs w:val="26"/>
        </w:rPr>
        <w:t xml:space="preserve"> </w:t>
      </w:r>
      <w:r>
        <w:rPr>
          <w:rFonts w:ascii="Courier New" w:eastAsia="Courier New" w:hAnsi="Courier New" w:cs="Courier New"/>
          <w:w w:val="99"/>
          <w:sz w:val="26"/>
          <w:szCs w:val="26"/>
        </w:rPr>
        <w:t>as</w:t>
      </w:r>
      <w:r>
        <w:rPr>
          <w:rFonts w:ascii="Courier New" w:eastAsia="Courier New" w:hAnsi="Courier New" w:cs="Courier New"/>
          <w:sz w:val="26"/>
          <w:szCs w:val="26"/>
        </w:rPr>
        <w:t xml:space="preserve"> </w:t>
      </w:r>
      <w:r>
        <w:rPr>
          <w:rFonts w:ascii="Courier New" w:eastAsia="Courier New" w:hAnsi="Courier New" w:cs="Courier New"/>
          <w:w w:val="99"/>
          <w:sz w:val="26"/>
          <w:szCs w:val="26"/>
        </w:rPr>
        <w:t>px</w:t>
      </w:r>
      <w:r>
        <w:rPr>
          <w:rFonts w:ascii="Calibri" w:eastAsia="Calibri" w:hAnsi="Calibri" w:cs="Calibri"/>
          <w:w w:val="99"/>
          <w:sz w:val="26"/>
          <w:szCs w:val="26"/>
        </w:rPr>
        <w:t>and</w:t>
      </w:r>
      <w:r>
        <w:rPr>
          <w:rFonts w:ascii="Calibri" w:eastAsia="Calibri" w:hAnsi="Calibri" w:cs="Calibri"/>
          <w:sz w:val="26"/>
          <w:szCs w:val="26"/>
        </w:rPr>
        <w:t xml:space="preserve"> </w:t>
      </w:r>
      <w:r>
        <w:rPr>
          <w:rFonts w:ascii="Calibri" w:eastAsia="Calibri" w:hAnsi="Calibri" w:cs="Calibri"/>
          <w:w w:val="99"/>
          <w:sz w:val="26"/>
          <w:szCs w:val="26"/>
        </w:rPr>
        <w:t>get</w:t>
      </w:r>
      <w:r>
        <w:rPr>
          <w:rFonts w:ascii="Calibri" w:eastAsia="Calibri" w:hAnsi="Calibri" w:cs="Calibri"/>
          <w:sz w:val="26"/>
          <w:szCs w:val="26"/>
        </w:rPr>
        <w:t xml:space="preserve"> </w:t>
      </w:r>
      <w:r>
        <w:rPr>
          <w:rFonts w:ascii="Calibri" w:eastAsia="Calibri" w:hAnsi="Calibri" w:cs="Calibri"/>
          <w:w w:val="99"/>
          <w:sz w:val="26"/>
          <w:szCs w:val="26"/>
        </w:rPr>
        <w:t>access</w:t>
      </w:r>
      <w:r>
        <w:rPr>
          <w:rFonts w:ascii="Calibri" w:eastAsia="Calibri" w:hAnsi="Calibri" w:cs="Calibri"/>
          <w:sz w:val="26"/>
          <w:szCs w:val="26"/>
        </w:rPr>
        <w:t xml:space="preserve"> </w:t>
      </w:r>
      <w:r>
        <w:rPr>
          <w:rFonts w:ascii="Calibri" w:eastAsia="Calibri" w:hAnsi="Calibri" w:cs="Calibri"/>
          <w:w w:val="99"/>
          <w:sz w:val="26"/>
          <w:szCs w:val="26"/>
        </w:rPr>
        <w:t>to</w:t>
      </w:r>
      <w:r>
        <w:rPr>
          <w:rFonts w:ascii="Calibri" w:eastAsia="Calibri" w:hAnsi="Calibri" w:cs="Calibri"/>
          <w:sz w:val="26"/>
          <w:szCs w:val="26"/>
        </w:rPr>
        <w:t xml:space="preserve"> </w:t>
      </w:r>
      <w:r>
        <w:rPr>
          <w:rFonts w:ascii="Calibri" w:eastAsia="Calibri" w:hAnsi="Calibri" w:cs="Calibri"/>
          <w:w w:val="99"/>
          <w:sz w:val="26"/>
          <w:szCs w:val="26"/>
        </w:rPr>
        <w:t>all the</w:t>
      </w:r>
      <w:r>
        <w:rPr>
          <w:rFonts w:ascii="Calibri" w:eastAsia="Calibri" w:hAnsi="Calibri" w:cs="Calibri"/>
          <w:sz w:val="26"/>
          <w:szCs w:val="26"/>
        </w:rPr>
        <w:t xml:space="preserve"> </w:t>
      </w:r>
      <w:r>
        <w:rPr>
          <w:rFonts w:ascii="Calibri" w:eastAsia="Calibri" w:hAnsi="Calibri" w:cs="Calibri"/>
          <w:w w:val="99"/>
          <w:sz w:val="26"/>
          <w:szCs w:val="26"/>
        </w:rPr>
        <w:t>plotting</w:t>
      </w:r>
      <w:r>
        <w:rPr>
          <w:rFonts w:ascii="Calibri" w:eastAsia="Calibri" w:hAnsi="Calibri" w:cs="Calibri"/>
          <w:sz w:val="26"/>
          <w:szCs w:val="26"/>
        </w:rPr>
        <w:t xml:space="preserve"> </w:t>
      </w:r>
      <w:r>
        <w:rPr>
          <w:rFonts w:ascii="Calibri" w:eastAsia="Calibri" w:hAnsi="Calibri" w:cs="Calibri"/>
          <w:w w:val="99"/>
          <w:sz w:val="26"/>
          <w:szCs w:val="26"/>
        </w:rPr>
        <w:t>functions,</w:t>
      </w:r>
      <w:r>
        <w:rPr>
          <w:rFonts w:ascii="Calibri" w:eastAsia="Calibri" w:hAnsi="Calibri" w:cs="Calibri"/>
          <w:sz w:val="26"/>
          <w:szCs w:val="26"/>
        </w:rPr>
        <w:t xml:space="preserve"> </w:t>
      </w:r>
      <w:r>
        <w:rPr>
          <w:rFonts w:ascii="Calibri" w:eastAsia="Calibri" w:hAnsi="Calibri" w:cs="Calibri"/>
          <w:w w:val="99"/>
          <w:sz w:val="26"/>
          <w:szCs w:val="26"/>
        </w:rPr>
        <w:t>plus</w:t>
      </w:r>
      <w:r>
        <w:rPr>
          <w:rFonts w:ascii="Calibri" w:eastAsia="Calibri" w:hAnsi="Calibri" w:cs="Calibri"/>
          <w:sz w:val="26"/>
          <w:szCs w:val="26"/>
        </w:rPr>
        <w:t xml:space="preserve"> </w:t>
      </w:r>
      <w:r>
        <w:rPr>
          <w:rFonts w:ascii="Calibri" w:eastAsia="Calibri" w:hAnsi="Calibri" w:cs="Calibri"/>
          <w:w w:val="99"/>
          <w:sz w:val="26"/>
          <w:szCs w:val="26"/>
        </w:rPr>
        <w:t>built-in</w:t>
      </w:r>
      <w:r>
        <w:rPr>
          <w:rFonts w:ascii="Calibri" w:eastAsia="Calibri" w:hAnsi="Calibri" w:cs="Calibri"/>
          <w:sz w:val="26"/>
          <w:szCs w:val="26"/>
        </w:rPr>
        <w:t xml:space="preserve"> </w:t>
      </w:r>
      <w:r>
        <w:rPr>
          <w:rFonts w:ascii="Calibri" w:eastAsia="Calibri" w:hAnsi="Calibri" w:cs="Calibri"/>
          <w:w w:val="99"/>
          <w:sz w:val="26"/>
          <w:szCs w:val="26"/>
        </w:rPr>
        <w:t>demo</w:t>
      </w:r>
      <w:r>
        <w:rPr>
          <w:rFonts w:ascii="Calibri" w:eastAsia="Calibri" w:hAnsi="Calibri" w:cs="Calibri"/>
          <w:sz w:val="26"/>
          <w:szCs w:val="26"/>
        </w:rPr>
        <w:t xml:space="preserve"> </w:t>
      </w:r>
      <w:r>
        <w:rPr>
          <w:rFonts w:ascii="Calibri" w:eastAsia="Calibri" w:hAnsi="Calibri" w:cs="Calibri"/>
          <w:w w:val="99"/>
          <w:sz w:val="26"/>
          <w:szCs w:val="26"/>
        </w:rPr>
        <w:t>datasets</w:t>
      </w:r>
    </w:p>
    <w:p w14:paraId="23DF40D7" w14:textId="77777777" w:rsidR="004857CC" w:rsidRDefault="00000000">
      <w:pPr>
        <w:spacing w:before="39" w:line="320" w:lineRule="exact"/>
        <w:ind w:left="112"/>
        <w:rPr>
          <w:rFonts w:ascii="Calibri" w:eastAsia="Calibri" w:hAnsi="Calibri" w:cs="Calibri"/>
          <w:sz w:val="26"/>
          <w:szCs w:val="26"/>
        </w:rPr>
      </w:pPr>
      <w:r>
        <w:pict w14:anchorId="2B07AB8B">
          <v:group id="_x0000_s1070" style="position:absolute;left:0;text-align:left;margin-left:102.15pt;margin-top:16.45pt;width:2.9pt;height:0;z-index:-251663360;mso-position-horizontal-relative:page" coordorigin="2043,329" coordsize="58,0">
            <v:shape id="_x0000_s1071" style="position:absolute;left:2043;top:329;width:58;height:0" coordorigin="2043,329" coordsize="58,0" path="m2043,329r57,e" filled="f" strokecolor="#255cc3" strokeweight=".94pt">
              <v:path arrowok="t"/>
            </v:shape>
            <w10:wrap anchorx="page"/>
          </v:group>
        </w:pict>
      </w:r>
      <w:r>
        <w:pict w14:anchorId="604CCD8F">
          <v:group id="_x0000_s1068" style="position:absolute;left:0;text-align:left;margin-left:161.05pt;margin-top:20.05pt;width:7.8pt;height:0;z-index:-251662336;mso-position-horizontal-relative:page" coordorigin="3221,401" coordsize="156,0">
            <v:shape id="_x0000_s1069" style="position:absolute;left:3221;top:401;width:156;height:0" coordorigin="3221,401" coordsize="156,0" path="m3221,401r156,e" filled="f" strokeweight=".82pt">
              <v:path arrowok="t"/>
            </v:shape>
            <w10:wrap anchorx="page"/>
          </v:group>
        </w:pict>
      </w:r>
      <w:r>
        <w:pict w14:anchorId="7D76CD86">
          <v:group id="_x0000_s1065" style="position:absolute;left:0;text-align:left;margin-left:1in;margin-top:32.9pt;width:475.2pt;height:62.6pt;z-index:-251661312;mso-position-horizontal-relative:page" coordorigin="1440,658" coordsize="9504,1252">
            <v:shape id="_x0000_s1067" type="#_x0000_t75" style="position:absolute;left:10802;top:1473;width:142;height:437">
              <v:imagedata r:id="rId24" o:title=""/>
            </v:shape>
            <v:shape id="_x0000_s1066" type="#_x0000_t75" style="position:absolute;left:1440;top:658;width:9358;height:995">
              <v:imagedata r:id="rId25" o:title=""/>
            </v:shape>
            <w10:wrap anchorx="page"/>
          </v:group>
        </w:pict>
      </w:r>
      <w:r>
        <w:rPr>
          <w:rFonts w:ascii="Calibri" w:eastAsia="Calibri" w:hAnsi="Calibri" w:cs="Calibri"/>
          <w:w w:val="99"/>
          <w:sz w:val="26"/>
          <w:szCs w:val="26"/>
        </w:rPr>
        <w:t>under</w:t>
      </w:r>
      <w:r>
        <w:rPr>
          <w:rFonts w:ascii="Calibri" w:eastAsia="Calibri" w:hAnsi="Calibri" w:cs="Calibri"/>
          <w:sz w:val="26"/>
          <w:szCs w:val="26"/>
        </w:rPr>
        <w:t xml:space="preserve"> </w:t>
      </w:r>
      <w:r>
        <w:rPr>
          <w:rFonts w:ascii="Courier New" w:eastAsia="Courier New" w:hAnsi="Courier New" w:cs="Courier New"/>
          <w:w w:val="99"/>
          <w:sz w:val="26"/>
          <w:szCs w:val="26"/>
        </w:rPr>
        <w:t>px.data</w:t>
      </w:r>
      <w:r>
        <w:rPr>
          <w:rFonts w:ascii="Courier New" w:eastAsia="Courier New" w:hAnsi="Courier New" w:cs="Courier New"/>
          <w:sz w:val="26"/>
          <w:szCs w:val="26"/>
        </w:rPr>
        <w:t xml:space="preserve"> </w:t>
      </w:r>
      <w:r>
        <w:rPr>
          <w:rFonts w:ascii="Calibri" w:eastAsia="Calibri" w:hAnsi="Calibri" w:cs="Calibri"/>
          <w:w w:val="99"/>
          <w:sz w:val="26"/>
          <w:szCs w:val="26"/>
        </w:rPr>
        <w:t>and</w:t>
      </w:r>
      <w:r>
        <w:rPr>
          <w:rFonts w:ascii="Calibri" w:eastAsia="Calibri" w:hAnsi="Calibri" w:cs="Calibri"/>
          <w:sz w:val="26"/>
          <w:szCs w:val="26"/>
        </w:rPr>
        <w:t xml:space="preserve"> </w:t>
      </w:r>
      <w:r>
        <w:rPr>
          <w:rFonts w:ascii="Calibri" w:eastAsia="Calibri" w:hAnsi="Calibri" w:cs="Calibri"/>
          <w:w w:val="99"/>
          <w:sz w:val="26"/>
          <w:szCs w:val="26"/>
        </w:rPr>
        <w:t>built-in</w:t>
      </w:r>
      <w:r>
        <w:rPr>
          <w:rFonts w:ascii="Calibri" w:eastAsia="Calibri" w:hAnsi="Calibri" w:cs="Calibri"/>
          <w:sz w:val="26"/>
          <w:szCs w:val="26"/>
        </w:rPr>
        <w:t xml:space="preserve"> </w:t>
      </w:r>
      <w:r>
        <w:rPr>
          <w:rFonts w:ascii="Calibri" w:eastAsia="Calibri" w:hAnsi="Calibri" w:cs="Calibri"/>
          <w:w w:val="99"/>
          <w:sz w:val="26"/>
          <w:szCs w:val="26"/>
        </w:rPr>
        <w:t>color</w:t>
      </w:r>
      <w:r>
        <w:rPr>
          <w:rFonts w:ascii="Calibri" w:eastAsia="Calibri" w:hAnsi="Calibri" w:cs="Calibri"/>
          <w:sz w:val="26"/>
          <w:szCs w:val="26"/>
        </w:rPr>
        <w:t xml:space="preserve"> </w:t>
      </w:r>
      <w:r>
        <w:rPr>
          <w:rFonts w:ascii="Calibri" w:eastAsia="Calibri" w:hAnsi="Calibri" w:cs="Calibri"/>
          <w:w w:val="99"/>
          <w:sz w:val="26"/>
          <w:szCs w:val="26"/>
        </w:rPr>
        <w:t>scales</w:t>
      </w:r>
      <w:r>
        <w:rPr>
          <w:rFonts w:ascii="Calibri" w:eastAsia="Calibri" w:hAnsi="Calibri" w:cs="Calibri"/>
          <w:sz w:val="26"/>
          <w:szCs w:val="26"/>
        </w:rPr>
        <w:t xml:space="preserve"> </w:t>
      </w:r>
      <w:r>
        <w:rPr>
          <w:rFonts w:ascii="Calibri" w:eastAsia="Calibri" w:hAnsi="Calibri" w:cs="Calibri"/>
          <w:w w:val="99"/>
          <w:sz w:val="26"/>
          <w:szCs w:val="26"/>
        </w:rPr>
        <w:t>and</w:t>
      </w:r>
      <w:r>
        <w:rPr>
          <w:rFonts w:ascii="Calibri" w:eastAsia="Calibri" w:hAnsi="Calibri" w:cs="Calibri"/>
          <w:sz w:val="26"/>
          <w:szCs w:val="26"/>
        </w:rPr>
        <w:t xml:space="preserve"> </w:t>
      </w:r>
      <w:r>
        <w:rPr>
          <w:rFonts w:ascii="Calibri" w:eastAsia="Calibri" w:hAnsi="Calibri" w:cs="Calibri"/>
          <w:w w:val="99"/>
          <w:sz w:val="26"/>
          <w:szCs w:val="26"/>
        </w:rPr>
        <w:t>sequences</w:t>
      </w:r>
      <w:r>
        <w:rPr>
          <w:rFonts w:ascii="Calibri" w:eastAsia="Calibri" w:hAnsi="Calibri" w:cs="Calibri"/>
          <w:sz w:val="26"/>
          <w:szCs w:val="26"/>
        </w:rPr>
        <w:t xml:space="preserve"> </w:t>
      </w:r>
      <w:r>
        <w:rPr>
          <w:rFonts w:ascii="Calibri" w:eastAsia="Calibri" w:hAnsi="Calibri" w:cs="Calibri"/>
          <w:w w:val="99"/>
          <w:sz w:val="26"/>
          <w:szCs w:val="26"/>
        </w:rPr>
        <w:t>under</w:t>
      </w:r>
      <w:r>
        <w:rPr>
          <w:rFonts w:ascii="Calibri" w:eastAsia="Calibri" w:hAnsi="Calibri" w:cs="Calibri"/>
          <w:sz w:val="26"/>
          <w:szCs w:val="26"/>
        </w:rPr>
        <w:t xml:space="preserve"> </w:t>
      </w:r>
      <w:r>
        <w:rPr>
          <w:rFonts w:ascii="Courier New" w:eastAsia="Courier New" w:hAnsi="Courier New" w:cs="Courier New"/>
          <w:w w:val="99"/>
          <w:sz w:val="26"/>
          <w:szCs w:val="26"/>
        </w:rPr>
        <w:t>px.color</w:t>
      </w:r>
      <w:r>
        <w:rPr>
          <w:rFonts w:ascii="Calibri" w:eastAsia="Calibri" w:hAnsi="Calibri" w:cs="Calibri"/>
          <w:w w:val="99"/>
          <w:sz w:val="26"/>
          <w:szCs w:val="26"/>
        </w:rPr>
        <w:t>.</w:t>
      </w:r>
      <w:r>
        <w:rPr>
          <w:rFonts w:ascii="Calibri" w:eastAsia="Calibri" w:hAnsi="Calibri" w:cs="Calibri"/>
          <w:sz w:val="26"/>
          <w:szCs w:val="26"/>
        </w:rPr>
        <w:t xml:space="preserve"> </w:t>
      </w:r>
      <w:r>
        <w:rPr>
          <w:rFonts w:ascii="Calibri" w:eastAsia="Calibri" w:hAnsi="Calibri" w:cs="Calibri"/>
          <w:w w:val="99"/>
          <w:sz w:val="26"/>
          <w:szCs w:val="26"/>
        </w:rPr>
        <w:t>Every</w:t>
      </w:r>
      <w:r>
        <w:rPr>
          <w:rFonts w:ascii="Calibri" w:eastAsia="Calibri" w:hAnsi="Calibri" w:cs="Calibri"/>
          <w:sz w:val="26"/>
          <w:szCs w:val="26"/>
        </w:rPr>
        <w:t xml:space="preserve"> </w:t>
      </w:r>
      <w:r>
        <w:rPr>
          <w:rFonts w:ascii="Calibri" w:eastAsia="Calibri" w:hAnsi="Calibri" w:cs="Calibri"/>
          <w:w w:val="99"/>
          <w:sz w:val="26"/>
          <w:szCs w:val="26"/>
        </w:rPr>
        <w:t>PX</w:t>
      </w:r>
    </w:p>
    <w:p w14:paraId="46C73519" w14:textId="77777777" w:rsidR="004857CC" w:rsidRDefault="004857CC">
      <w:pPr>
        <w:spacing w:line="200" w:lineRule="exact"/>
      </w:pPr>
    </w:p>
    <w:p w14:paraId="634CD460" w14:textId="77777777" w:rsidR="004857CC" w:rsidRDefault="004857CC">
      <w:pPr>
        <w:spacing w:line="200" w:lineRule="exact"/>
      </w:pPr>
    </w:p>
    <w:p w14:paraId="157C4DFB" w14:textId="77777777" w:rsidR="004857CC" w:rsidRDefault="004857CC">
      <w:pPr>
        <w:spacing w:line="200" w:lineRule="exact"/>
      </w:pPr>
    </w:p>
    <w:p w14:paraId="5CC84743" w14:textId="77777777" w:rsidR="004857CC" w:rsidRDefault="004857CC">
      <w:pPr>
        <w:spacing w:line="200" w:lineRule="exact"/>
      </w:pPr>
    </w:p>
    <w:p w14:paraId="0A62AE35" w14:textId="77777777" w:rsidR="004857CC" w:rsidRDefault="004857CC">
      <w:pPr>
        <w:spacing w:line="200" w:lineRule="exact"/>
      </w:pPr>
    </w:p>
    <w:p w14:paraId="06C1EB11" w14:textId="77777777" w:rsidR="004857CC" w:rsidRDefault="004857CC">
      <w:pPr>
        <w:spacing w:line="200" w:lineRule="exact"/>
      </w:pPr>
    </w:p>
    <w:p w14:paraId="5863AD69" w14:textId="77777777" w:rsidR="004857CC" w:rsidRDefault="004857CC">
      <w:pPr>
        <w:spacing w:line="200" w:lineRule="exact"/>
      </w:pPr>
    </w:p>
    <w:p w14:paraId="030084DE" w14:textId="77777777" w:rsidR="004857CC" w:rsidRDefault="004857CC">
      <w:pPr>
        <w:spacing w:before="7" w:line="260" w:lineRule="exact"/>
        <w:rPr>
          <w:sz w:val="26"/>
          <w:szCs w:val="26"/>
        </w:rPr>
      </w:pPr>
    </w:p>
    <w:p w14:paraId="45F5E575" w14:textId="77777777" w:rsidR="004857CC" w:rsidRDefault="00000000">
      <w:pPr>
        <w:spacing w:before="7" w:line="255" w:lineRule="auto"/>
        <w:ind w:left="121" w:right="433" w:hanging="10"/>
        <w:rPr>
          <w:rFonts w:ascii="Calibri" w:eastAsia="Calibri" w:hAnsi="Calibri" w:cs="Calibri"/>
          <w:sz w:val="22"/>
          <w:szCs w:val="22"/>
        </w:rPr>
        <w:sectPr w:rsidR="004857CC">
          <w:pgSz w:w="12240" w:h="15840"/>
          <w:pgMar w:top="1340" w:right="0" w:bottom="280" w:left="1300" w:header="720" w:footer="720" w:gutter="0"/>
          <w:cols w:space="720"/>
        </w:sectPr>
      </w:pPr>
      <w:r>
        <w:rPr>
          <w:rFonts w:ascii="Calibri" w:eastAsia="Calibri" w:hAnsi="Calibri" w:cs="Calibri"/>
          <w:b/>
          <w:sz w:val="24"/>
          <w:szCs w:val="24"/>
        </w:rPr>
        <w:t>Sensible, Overridable Defaults</w:t>
      </w:r>
      <w:r>
        <w:rPr>
          <w:rFonts w:ascii="Calibri" w:eastAsia="Calibri" w:hAnsi="Calibri" w:cs="Calibri"/>
          <w:sz w:val="24"/>
          <w:szCs w:val="24"/>
        </w:rPr>
        <w:t>: PX functions will infer sensible defaults wherever possible, and will always let you override them</w:t>
      </w:r>
      <w:r>
        <w:rPr>
          <w:rFonts w:ascii="Calibri" w:eastAsia="Calibri" w:hAnsi="Calibri" w:cs="Calibri"/>
          <w:sz w:val="22"/>
          <w:szCs w:val="22"/>
        </w:rPr>
        <w:t>.</w:t>
      </w:r>
    </w:p>
    <w:p w14:paraId="057084D0" w14:textId="77777777" w:rsidR="004857CC" w:rsidRDefault="00000000">
      <w:pPr>
        <w:spacing w:before="55" w:line="266" w:lineRule="auto"/>
        <w:ind w:left="121" w:right="1848" w:hanging="10"/>
        <w:rPr>
          <w:rFonts w:ascii="Calibri" w:eastAsia="Calibri" w:hAnsi="Calibri" w:cs="Calibri"/>
          <w:sz w:val="22"/>
          <w:szCs w:val="22"/>
        </w:rPr>
      </w:pPr>
      <w:r>
        <w:lastRenderedPageBreak/>
        <w:pict w14:anchorId="51B78112">
          <v:group id="_x0000_s1063" style="position:absolute;left:0;text-align:left;margin-left:211.5pt;margin-top:30.45pt;width:2.5pt;height:0;z-index:-251660288;mso-position-horizontal-relative:page" coordorigin="4230,609" coordsize="50,0">
            <v:shape id="_x0000_s1064" style="position:absolute;left:4230;top:609;width:50;height:0" coordorigin="4230,609" coordsize="50,0" path="m4230,609r50,e" filled="f" strokecolor="#255cc3" strokeweight=".82pt">
              <v:path arrowok="t"/>
            </v:shape>
            <w10:wrap anchorx="page"/>
          </v:group>
        </w:pict>
      </w:r>
      <w:r>
        <w:pict w14:anchorId="07DF5EE4">
          <v:group id="_x0000_s1061" style="position:absolute;left:0;text-align:left;margin-left:325.15pt;margin-top:30.45pt;width:2.5pt;height:0;z-index:-251659264;mso-position-horizontal-relative:page" coordorigin="6503,609" coordsize="50,0">
            <v:shape id="_x0000_s1062" style="position:absolute;left:6503;top:609;width:50;height:0" coordorigin="6503,609" coordsize="50,0" path="m6503,609r50,e" filled="f" strokecolor="#255cc3" strokeweight=".82pt">
              <v:path arrowok="t"/>
            </v:shape>
            <w10:wrap anchorx="page"/>
          </v:group>
        </w:pict>
      </w:r>
      <w:r>
        <w:rPr>
          <w:rFonts w:ascii="Calibri" w:eastAsia="Calibri" w:hAnsi="Calibri" w:cs="Calibri"/>
          <w:b/>
          <w:sz w:val="22"/>
          <w:szCs w:val="22"/>
        </w:rPr>
        <w:t>Flexible Input Formats</w:t>
      </w:r>
      <w:r>
        <w:rPr>
          <w:rFonts w:ascii="Calibri" w:eastAsia="Calibri" w:hAnsi="Calibri" w:cs="Calibri"/>
          <w:sz w:val="22"/>
          <w:szCs w:val="22"/>
        </w:rPr>
        <w:t xml:space="preserve">: PX functions accept input in a variety of formats, from </w:t>
      </w:r>
      <w:r>
        <w:rPr>
          <w:rFonts w:ascii="Courier New" w:eastAsia="Courier New" w:hAnsi="Courier New" w:cs="Courier New"/>
          <w:sz w:val="22"/>
          <w:szCs w:val="22"/>
        </w:rPr>
        <w:t>list</w:t>
      </w:r>
      <w:r>
        <w:rPr>
          <w:rFonts w:ascii="Calibri" w:eastAsia="Calibri" w:hAnsi="Calibri" w:cs="Calibri"/>
          <w:sz w:val="22"/>
          <w:szCs w:val="22"/>
        </w:rPr>
        <w:t xml:space="preserve">s and </w:t>
      </w:r>
      <w:r>
        <w:rPr>
          <w:rFonts w:ascii="Courier New" w:eastAsia="Courier New" w:hAnsi="Courier New" w:cs="Courier New"/>
          <w:sz w:val="22"/>
          <w:szCs w:val="22"/>
        </w:rPr>
        <w:t>dict</w:t>
      </w:r>
      <w:r>
        <w:rPr>
          <w:rFonts w:ascii="Calibri" w:eastAsia="Calibri" w:hAnsi="Calibri" w:cs="Calibri"/>
          <w:sz w:val="22"/>
          <w:szCs w:val="22"/>
        </w:rPr>
        <w:t xml:space="preserve">s to long-form or wide-form Pandas </w:t>
      </w:r>
      <w:r>
        <w:rPr>
          <w:rFonts w:ascii="Courier New" w:eastAsia="Courier New" w:hAnsi="Courier New" w:cs="Courier New"/>
          <w:sz w:val="22"/>
          <w:szCs w:val="22"/>
        </w:rPr>
        <w:t>DataFrame</w:t>
      </w:r>
      <w:r>
        <w:rPr>
          <w:rFonts w:ascii="Calibri" w:eastAsia="Calibri" w:hAnsi="Calibri" w:cs="Calibri"/>
          <w:color w:val="255CC3"/>
          <w:sz w:val="22"/>
          <w:szCs w:val="22"/>
        </w:rPr>
        <w:t xml:space="preserve">s </w:t>
      </w:r>
      <w:r>
        <w:rPr>
          <w:rFonts w:ascii="Calibri" w:eastAsia="Calibri" w:hAnsi="Calibri" w:cs="Calibri"/>
          <w:color w:val="000000"/>
          <w:sz w:val="22"/>
          <w:szCs w:val="22"/>
        </w:rPr>
        <w:t xml:space="preserve">to </w:t>
      </w:r>
      <w:r>
        <w:rPr>
          <w:rFonts w:ascii="Courier New" w:eastAsia="Courier New" w:hAnsi="Courier New" w:cs="Courier New"/>
          <w:color w:val="000000"/>
          <w:sz w:val="22"/>
          <w:szCs w:val="22"/>
        </w:rPr>
        <w:t>NumPy</w:t>
      </w:r>
      <w:r>
        <w:rPr>
          <w:rFonts w:ascii="Calibri" w:eastAsia="Calibri" w:hAnsi="Calibri" w:cs="Calibri"/>
          <w:color w:val="000000"/>
          <w:sz w:val="22"/>
          <w:szCs w:val="22"/>
        </w:rPr>
        <w:t xml:space="preserve">arrays and </w:t>
      </w:r>
      <w:r>
        <w:rPr>
          <w:rFonts w:ascii="Courier New" w:eastAsia="Courier New" w:hAnsi="Courier New" w:cs="Courier New"/>
          <w:color w:val="000000"/>
          <w:sz w:val="22"/>
          <w:szCs w:val="22"/>
        </w:rPr>
        <w:t>arrays</w:t>
      </w:r>
      <w:r>
        <w:rPr>
          <w:rFonts w:ascii="Calibri" w:eastAsia="Calibri" w:hAnsi="Calibri" w:cs="Calibri"/>
          <w:color w:val="000000"/>
          <w:sz w:val="22"/>
          <w:szCs w:val="22"/>
        </w:rPr>
        <w:t xml:space="preserve">to GeoPandas </w:t>
      </w:r>
      <w:r>
        <w:rPr>
          <w:rFonts w:ascii="Courier New" w:eastAsia="Courier New" w:hAnsi="Courier New" w:cs="Courier New"/>
          <w:color w:val="000000"/>
          <w:sz w:val="22"/>
          <w:szCs w:val="22"/>
        </w:rPr>
        <w:t>GeoDataFrames</w:t>
      </w:r>
      <w:r>
        <w:rPr>
          <w:rFonts w:ascii="Calibri" w:eastAsia="Calibri" w:hAnsi="Calibri" w:cs="Calibri"/>
          <w:color w:val="000000"/>
          <w:sz w:val="22"/>
          <w:szCs w:val="22"/>
        </w:rPr>
        <w:t>.</w:t>
      </w:r>
    </w:p>
    <w:p w14:paraId="48A3D8BC" w14:textId="77777777" w:rsidR="004857CC" w:rsidRDefault="004857CC">
      <w:pPr>
        <w:spacing w:line="160" w:lineRule="exact"/>
        <w:rPr>
          <w:sz w:val="16"/>
          <w:szCs w:val="16"/>
        </w:rPr>
      </w:pPr>
    </w:p>
    <w:p w14:paraId="50BE6E7A" w14:textId="77777777" w:rsidR="004857CC" w:rsidRDefault="00000000">
      <w:pPr>
        <w:spacing w:line="269" w:lineRule="auto"/>
        <w:ind w:left="121" w:right="1280" w:hanging="10"/>
        <w:rPr>
          <w:rFonts w:ascii="Calibri" w:eastAsia="Calibri" w:hAnsi="Calibri" w:cs="Calibri"/>
          <w:sz w:val="22"/>
          <w:szCs w:val="22"/>
        </w:rPr>
      </w:pPr>
      <w:r>
        <w:pict w14:anchorId="1F481205">
          <v:group id="_x0000_s1059" style="position:absolute;left:0;text-align:left;margin-left:248.45pt;margin-top:42.6pt;width:2.5pt;height:0;z-index:-251658240;mso-position-horizontal-relative:page" coordorigin="4969,852" coordsize="50,0">
            <v:shape id="_x0000_s1060" style="position:absolute;left:4969;top:852;width:50;height:0" coordorigin="4969,852" coordsize="50,0" path="m4969,852r50,e" filled="f" strokecolor="#255cc3" strokeweight=".82pt">
              <v:path arrowok="t"/>
            </v:shape>
            <w10:wrap anchorx="page"/>
          </v:group>
        </w:pict>
      </w:r>
      <w:r>
        <w:pict w14:anchorId="2AE7FE58">
          <v:group id="_x0000_s1057" style="position:absolute;left:0;text-align:left;margin-left:267.75pt;margin-top:42.6pt;width:2.5pt;height:0;z-index:-251657216;mso-position-horizontal-relative:page" coordorigin="5355,852" coordsize="50,0">
            <v:shape id="_x0000_s1058" style="position:absolute;left:5355;top:852;width:50;height:0" coordorigin="5355,852" coordsize="50,0" path="m5355,852r51,e" filled="f" strokecolor="#255cc3" strokeweight=".82pt">
              <v:path arrowok="t"/>
            </v:shape>
            <w10:wrap anchorx="page"/>
          </v:group>
        </w:pict>
      </w:r>
      <w:r>
        <w:pict w14:anchorId="2115361C">
          <v:group id="_x0000_s1055" style="position:absolute;left:0;text-align:left;margin-left:336.3pt;margin-top:42.6pt;width:2.5pt;height:0;z-index:-251656192;mso-position-horizontal-relative:page" coordorigin="6726,852" coordsize="50,0">
            <v:shape id="_x0000_s1056" style="position:absolute;left:6726;top:852;width:50;height:0" coordorigin="6726,852" coordsize="50,0" path="m6726,852r51,e" filled="f" strokecolor="#255cc3" strokeweight=".82pt">
              <v:path arrowok="t"/>
            </v:shape>
            <w10:wrap anchorx="page"/>
          </v:group>
        </w:pict>
      </w:r>
      <w:r>
        <w:rPr>
          <w:rFonts w:ascii="Calibri" w:eastAsia="Calibri" w:hAnsi="Calibri" w:cs="Calibri"/>
          <w:b/>
          <w:sz w:val="22"/>
          <w:szCs w:val="22"/>
        </w:rPr>
        <w:t>Automatic Trace and Layout configuration</w:t>
      </w:r>
      <w:r>
        <w:rPr>
          <w:rFonts w:ascii="Calibri" w:eastAsia="Calibri" w:hAnsi="Calibri" w:cs="Calibri"/>
          <w:sz w:val="22"/>
          <w:szCs w:val="22"/>
        </w:rPr>
        <w:t xml:space="preserve">: PX functions will create one trace per animation frame for each unique combination of data values mapped to discrete color, symbol, line-dash, facet-row, and/or facet-column. Traces' </w:t>
      </w:r>
      <w:r>
        <w:rPr>
          <w:rFonts w:ascii="Courier New" w:eastAsia="Courier New" w:hAnsi="Courier New" w:cs="Courier New"/>
          <w:sz w:val="22"/>
          <w:szCs w:val="22"/>
        </w:rPr>
        <w:t>legend group</w:t>
      </w:r>
      <w:r>
        <w:rPr>
          <w:rFonts w:ascii="Calibri" w:eastAsia="Calibri" w:hAnsi="Calibri" w:cs="Calibri"/>
          <w:sz w:val="22"/>
          <w:szCs w:val="22"/>
        </w:rPr>
        <w:t xml:space="preserve">and </w:t>
      </w:r>
      <w:r>
        <w:rPr>
          <w:rFonts w:ascii="Courier New" w:eastAsia="Courier New" w:hAnsi="Courier New" w:cs="Courier New"/>
          <w:sz w:val="22"/>
          <w:szCs w:val="22"/>
        </w:rPr>
        <w:t>showlegend</w:t>
      </w:r>
      <w:r>
        <w:rPr>
          <w:rFonts w:ascii="Calibri" w:eastAsia="Calibri" w:hAnsi="Calibri" w:cs="Calibri"/>
          <w:sz w:val="22"/>
          <w:szCs w:val="22"/>
        </w:rPr>
        <w:t>attributes are set such that only one legend item appears per unique combination of discrete color, symbol, and/or line-dash. Traces are automatically linked to a correctly-configured subplot of the appropriate type.</w:t>
      </w:r>
    </w:p>
    <w:p w14:paraId="34A1116B" w14:textId="77777777" w:rsidR="004857CC" w:rsidRDefault="004857CC">
      <w:pPr>
        <w:spacing w:before="7" w:line="160" w:lineRule="exact"/>
        <w:rPr>
          <w:sz w:val="16"/>
          <w:szCs w:val="16"/>
        </w:rPr>
      </w:pPr>
    </w:p>
    <w:p w14:paraId="2225FA35" w14:textId="77777777" w:rsidR="004857CC" w:rsidRDefault="00000000">
      <w:pPr>
        <w:ind w:left="112"/>
        <w:rPr>
          <w:rFonts w:ascii="Calibri" w:eastAsia="Calibri" w:hAnsi="Calibri" w:cs="Calibri"/>
          <w:sz w:val="22"/>
          <w:szCs w:val="22"/>
        </w:rPr>
      </w:pPr>
      <w:r>
        <w:rPr>
          <w:rFonts w:ascii="Calibri" w:eastAsia="Calibri" w:hAnsi="Calibri" w:cs="Calibri"/>
          <w:b/>
          <w:sz w:val="22"/>
          <w:szCs w:val="22"/>
        </w:rPr>
        <w:t>Automatic Figure Labelling</w:t>
      </w:r>
      <w:r>
        <w:rPr>
          <w:rFonts w:ascii="Calibri" w:eastAsia="Calibri" w:hAnsi="Calibri" w:cs="Calibri"/>
          <w:sz w:val="22"/>
          <w:szCs w:val="22"/>
        </w:rPr>
        <w:t>: PX functions label axes, legends, and colorbars based on the input</w:t>
      </w:r>
    </w:p>
    <w:p w14:paraId="25FC8FE8" w14:textId="77777777" w:rsidR="004857CC" w:rsidRDefault="00000000">
      <w:pPr>
        <w:spacing w:before="34" w:line="260" w:lineRule="exact"/>
        <w:ind w:left="121"/>
        <w:rPr>
          <w:rFonts w:ascii="Calibri" w:eastAsia="Calibri" w:hAnsi="Calibri" w:cs="Calibri"/>
          <w:sz w:val="22"/>
          <w:szCs w:val="22"/>
        </w:rPr>
      </w:pPr>
      <w:r>
        <w:pict w14:anchorId="45C9963B">
          <v:group id="_x0000_s1053" style="position:absolute;left:0;text-align:left;margin-left:343.4pt;margin-top:13.95pt;width:2.5pt;height:0;z-index:-251655168;mso-position-horizontal-relative:page" coordorigin="6868,279" coordsize="50,0">
            <v:shape id="_x0000_s1054" style="position:absolute;left:6868;top:279;width:50;height:0" coordorigin="6868,279" coordsize="50,0" path="m6868,279r50,e" filled="f" strokecolor="#255cc3" strokeweight=".82pt">
              <v:path arrowok="t"/>
            </v:shape>
            <w10:wrap anchorx="page"/>
          </v:group>
        </w:pict>
      </w:r>
      <w:r>
        <w:rPr>
          <w:rFonts w:ascii="Courier New" w:eastAsia="Courier New" w:hAnsi="Courier New" w:cs="Courier New"/>
          <w:sz w:val="22"/>
          <w:szCs w:val="22"/>
        </w:rPr>
        <w:t>DataFrame</w:t>
      </w:r>
      <w:r>
        <w:rPr>
          <w:rFonts w:ascii="Calibri" w:eastAsia="Calibri" w:hAnsi="Calibri" w:cs="Calibri"/>
          <w:sz w:val="22"/>
          <w:szCs w:val="22"/>
        </w:rPr>
        <w:t xml:space="preserve">or </w:t>
      </w:r>
      <w:r>
        <w:rPr>
          <w:rFonts w:ascii="Courier New" w:eastAsia="Courier New" w:hAnsi="Courier New" w:cs="Courier New"/>
          <w:sz w:val="22"/>
          <w:szCs w:val="22"/>
        </w:rPr>
        <w:t>xarray</w:t>
      </w:r>
      <w:r>
        <w:rPr>
          <w:rFonts w:ascii="Calibri" w:eastAsia="Calibri" w:hAnsi="Calibri" w:cs="Calibri"/>
          <w:sz w:val="22"/>
          <w:szCs w:val="22"/>
        </w:rPr>
        <w:t xml:space="preserve">, and provide extra control with the </w:t>
      </w:r>
      <w:r>
        <w:rPr>
          <w:rFonts w:ascii="Courier New" w:eastAsia="Courier New" w:hAnsi="Courier New" w:cs="Courier New"/>
          <w:sz w:val="22"/>
          <w:szCs w:val="22"/>
        </w:rPr>
        <w:t>labels</w:t>
      </w:r>
      <w:r>
        <w:rPr>
          <w:rFonts w:ascii="Calibri" w:eastAsia="Calibri" w:hAnsi="Calibri" w:cs="Calibri"/>
          <w:sz w:val="22"/>
          <w:szCs w:val="22"/>
        </w:rPr>
        <w:t>argument.</w:t>
      </w:r>
    </w:p>
    <w:p w14:paraId="65298A26" w14:textId="77777777" w:rsidR="004857CC" w:rsidRDefault="004857CC">
      <w:pPr>
        <w:spacing w:before="7" w:line="180" w:lineRule="exact"/>
        <w:rPr>
          <w:sz w:val="18"/>
          <w:szCs w:val="18"/>
        </w:rPr>
      </w:pPr>
    </w:p>
    <w:p w14:paraId="05A5CFF7" w14:textId="77777777" w:rsidR="004857CC" w:rsidRDefault="00000000">
      <w:pPr>
        <w:spacing w:before="12"/>
        <w:ind w:left="112"/>
        <w:rPr>
          <w:rFonts w:ascii="Calibri" w:eastAsia="Calibri" w:hAnsi="Calibri" w:cs="Calibri"/>
          <w:sz w:val="22"/>
          <w:szCs w:val="22"/>
        </w:rPr>
      </w:pPr>
      <w:r>
        <w:rPr>
          <w:rFonts w:ascii="Calibri" w:eastAsia="Calibri" w:hAnsi="Calibri" w:cs="Calibri"/>
          <w:b/>
          <w:sz w:val="22"/>
          <w:szCs w:val="22"/>
        </w:rPr>
        <w:t>Automatic Hover Labels</w:t>
      </w:r>
      <w:r>
        <w:rPr>
          <w:rFonts w:ascii="Calibri" w:eastAsia="Calibri" w:hAnsi="Calibri" w:cs="Calibri"/>
          <w:sz w:val="22"/>
          <w:szCs w:val="22"/>
        </w:rPr>
        <w:t>: PX functions populate the hover label using the labels mentioned above, and</w:t>
      </w:r>
    </w:p>
    <w:p w14:paraId="4527E962" w14:textId="77777777" w:rsidR="004857CC" w:rsidRDefault="00000000">
      <w:pPr>
        <w:spacing w:before="34" w:line="260" w:lineRule="exact"/>
        <w:ind w:left="121"/>
        <w:rPr>
          <w:rFonts w:ascii="Calibri" w:eastAsia="Calibri" w:hAnsi="Calibri" w:cs="Calibri"/>
          <w:sz w:val="22"/>
          <w:szCs w:val="22"/>
        </w:rPr>
      </w:pPr>
      <w:r>
        <w:pict w14:anchorId="619528E7">
          <v:group id="_x0000_s1051" style="position:absolute;left:0;text-align:left;margin-left:205.15pt;margin-top:13.95pt;width:2.5pt;height:0;z-index:-251654144;mso-position-horizontal-relative:page" coordorigin="4103,279" coordsize="50,0">
            <v:shape id="_x0000_s1052" style="position:absolute;left:4103;top:279;width:50;height:0" coordorigin="4103,279" coordsize="50,0" path="m4103,279r50,e" filled="f" strokecolor="#255cc3" strokeweight=".82pt">
              <v:path arrowok="t"/>
            </v:shape>
            <w10:wrap anchorx="page"/>
          </v:group>
        </w:pict>
      </w:r>
      <w:r>
        <w:pict w14:anchorId="324F0D18">
          <v:group id="_x0000_s1049" style="position:absolute;left:0;text-align:left;margin-left:273.65pt;margin-top:13.95pt;width:2.5pt;height:0;z-index:-251653120;mso-position-horizontal-relative:page" coordorigin="5473,279" coordsize="50,0">
            <v:shape id="_x0000_s1050" style="position:absolute;left:5473;top:279;width:50;height:0" coordorigin="5473,279" coordsize="50,0" path="m5473,279r50,e" filled="f" strokecolor="#255cc3" strokeweight=".82pt">
              <v:path arrowok="t"/>
            </v:shape>
            <w10:wrap anchorx="page"/>
          </v:group>
        </w:pict>
      </w:r>
      <w:r>
        <w:pict w14:anchorId="1DB63021">
          <v:group id="_x0000_s1047" style="position:absolute;left:0;text-align:left;margin-left:292.95pt;margin-top:13.95pt;width:2.5pt;height:0;z-index:-251652096;mso-position-horizontal-relative:page" coordorigin="5859,279" coordsize="50,0">
            <v:shape id="_x0000_s1048" style="position:absolute;left:5859;top:279;width:50;height:0" coordorigin="5859,279" coordsize="50,0" path="m5859,279r51,e" filled="f" strokecolor="#255cc3" strokeweight=".82pt">
              <v:path arrowok="t"/>
            </v:shape>
            <w10:wrap anchorx="page"/>
          </v:group>
        </w:pict>
      </w:r>
      <w:r>
        <w:pict w14:anchorId="716136BB">
          <v:group id="_x0000_s1045" style="position:absolute;left:0;text-align:left;margin-left:361.4pt;margin-top:13.95pt;width:2.5pt;height:0;z-index:-251651072;mso-position-horizontal-relative:page" coordorigin="7228,279" coordsize="50,0">
            <v:shape id="_x0000_s1046" style="position:absolute;left:7228;top:279;width:50;height:0" coordorigin="7228,279" coordsize="50,0" path="m7228,279r50,e" filled="f" strokecolor="#255cc3" strokeweight=".82pt">
              <v:path arrowok="t"/>
            </v:shape>
            <w10:wrap anchorx="page"/>
          </v:group>
        </w:pict>
      </w:r>
      <w:r>
        <w:rPr>
          <w:rFonts w:ascii="Calibri" w:eastAsia="Calibri" w:hAnsi="Calibri" w:cs="Calibri"/>
          <w:sz w:val="22"/>
          <w:szCs w:val="22"/>
        </w:rPr>
        <w:t xml:space="preserve">provide extra control with the </w:t>
      </w:r>
      <w:r>
        <w:rPr>
          <w:rFonts w:ascii="Courier New" w:eastAsia="Courier New" w:hAnsi="Courier New" w:cs="Courier New"/>
          <w:sz w:val="22"/>
          <w:szCs w:val="22"/>
        </w:rPr>
        <w:t>hover_name</w:t>
      </w:r>
      <w:r>
        <w:rPr>
          <w:rFonts w:ascii="Calibri" w:eastAsia="Calibri" w:hAnsi="Calibri" w:cs="Calibri"/>
          <w:sz w:val="22"/>
          <w:szCs w:val="22"/>
        </w:rPr>
        <w:t xml:space="preserve">and </w:t>
      </w:r>
      <w:r>
        <w:rPr>
          <w:rFonts w:ascii="Courier New" w:eastAsia="Courier New" w:hAnsi="Courier New" w:cs="Courier New"/>
          <w:sz w:val="22"/>
          <w:szCs w:val="22"/>
        </w:rPr>
        <w:t>hover_data</w:t>
      </w:r>
      <w:r>
        <w:rPr>
          <w:rFonts w:ascii="Calibri" w:eastAsia="Calibri" w:hAnsi="Calibri" w:cs="Calibri"/>
          <w:sz w:val="22"/>
          <w:szCs w:val="22"/>
        </w:rPr>
        <w:t>arguments.</w:t>
      </w:r>
    </w:p>
    <w:p w14:paraId="2731265A" w14:textId="77777777" w:rsidR="004857CC" w:rsidRDefault="004857CC">
      <w:pPr>
        <w:spacing w:before="6" w:line="180" w:lineRule="exact"/>
        <w:rPr>
          <w:sz w:val="18"/>
          <w:szCs w:val="18"/>
        </w:rPr>
      </w:pPr>
    </w:p>
    <w:p w14:paraId="239904B1" w14:textId="77777777" w:rsidR="004857CC" w:rsidRDefault="00000000">
      <w:pPr>
        <w:spacing w:before="12" w:line="268" w:lineRule="auto"/>
        <w:ind w:left="121" w:right="1878" w:hanging="10"/>
        <w:rPr>
          <w:rFonts w:ascii="Calibri" w:eastAsia="Calibri" w:hAnsi="Calibri" w:cs="Calibri"/>
          <w:sz w:val="22"/>
          <w:szCs w:val="22"/>
        </w:rPr>
      </w:pPr>
      <w:r>
        <w:pict w14:anchorId="397D8E7B">
          <v:group id="_x0000_s1043" style="position:absolute;left:0;text-align:left;margin-left:254.55pt;margin-top:27.95pt;width:2.5pt;height:0;z-index:-251650048;mso-position-horizontal-relative:page" coordorigin="5091,559" coordsize="50,0">
            <v:shape id="_x0000_s1044" style="position:absolute;left:5091;top:559;width:50;height:0" coordorigin="5091,559" coordsize="50,0" path="m5091,559r51,e" filled="f" strokecolor="#255cc3" strokeweight=".82pt">
              <v:path arrowok="t"/>
            </v:shape>
            <w10:wrap anchorx="page"/>
          </v:group>
        </w:pict>
      </w:r>
      <w:r>
        <w:pict w14:anchorId="20CFE9EA">
          <v:group id="_x0000_s1041" style="position:absolute;left:0;text-align:left;margin-left:356.1pt;margin-top:27.95pt;width:2.5pt;height:0;z-index:-251649024;mso-position-horizontal-relative:page" coordorigin="7122,559" coordsize="50,0">
            <v:shape id="_x0000_s1042" style="position:absolute;left:7122;top:559;width:50;height:0" coordorigin="7122,559" coordsize="50,0" path="m7122,559r51,e" filled="f" strokecolor="#255cc3" strokeweight=".82pt">
              <v:path arrowok="t"/>
            </v:shape>
            <w10:wrap anchorx="page"/>
          </v:group>
        </w:pict>
      </w:r>
      <w:r>
        <w:pict w14:anchorId="634D78B1">
          <v:group id="_x0000_s1039" style="position:absolute;left:0;text-align:left;margin-left:375.45pt;margin-top:27.95pt;width:2.5pt;height:0;z-index:-251648000;mso-position-horizontal-relative:page" coordorigin="7509,559" coordsize="50,0">
            <v:shape id="_x0000_s1040" style="position:absolute;left:7509;top:559;width:50;height:0" coordorigin="7509,559" coordsize="50,0" path="m7509,559r50,e" filled="f" strokecolor="#255cc3" strokeweight=".82pt">
              <v:path arrowok="t"/>
            </v:shape>
            <w10:wrap anchorx="page"/>
          </v:group>
        </w:pict>
      </w:r>
      <w:r>
        <w:rPr>
          <w:rFonts w:ascii="Calibri" w:eastAsia="Calibri" w:hAnsi="Calibri" w:cs="Calibri"/>
          <w:b/>
          <w:sz w:val="22"/>
          <w:szCs w:val="22"/>
        </w:rPr>
        <w:t>Styling Control</w:t>
      </w:r>
      <w:r>
        <w:rPr>
          <w:rFonts w:ascii="Calibri" w:eastAsia="Calibri" w:hAnsi="Calibri" w:cs="Calibri"/>
          <w:sz w:val="22"/>
          <w:szCs w:val="22"/>
        </w:rPr>
        <w:t xml:space="preserve">: PX functions read styling information from the default figure template, and support commonly-needed cosmetic controls like </w:t>
      </w:r>
      <w:r>
        <w:rPr>
          <w:rFonts w:ascii="Courier New" w:eastAsia="Courier New" w:hAnsi="Courier New" w:cs="Courier New"/>
          <w:sz w:val="22"/>
          <w:szCs w:val="22"/>
        </w:rPr>
        <w:t>category_orders</w:t>
      </w:r>
      <w:r>
        <w:rPr>
          <w:rFonts w:ascii="Calibri" w:eastAsia="Calibri" w:hAnsi="Calibri" w:cs="Calibri"/>
          <w:sz w:val="22"/>
          <w:szCs w:val="22"/>
        </w:rPr>
        <w:t xml:space="preserve">and </w:t>
      </w:r>
      <w:r>
        <w:rPr>
          <w:rFonts w:ascii="Courier New" w:eastAsia="Courier New" w:hAnsi="Courier New" w:cs="Courier New"/>
          <w:sz w:val="22"/>
          <w:szCs w:val="22"/>
        </w:rPr>
        <w:t>color_discrete_map</w:t>
      </w:r>
      <w:r>
        <w:rPr>
          <w:rFonts w:ascii="Calibri" w:eastAsia="Calibri" w:hAnsi="Calibri" w:cs="Calibri"/>
          <w:sz w:val="22"/>
          <w:szCs w:val="22"/>
        </w:rPr>
        <w:t>to precisely control categorical variables.</w:t>
      </w:r>
    </w:p>
    <w:p w14:paraId="4055C468" w14:textId="77777777" w:rsidR="004857CC" w:rsidRDefault="004857CC">
      <w:pPr>
        <w:spacing w:before="9" w:line="160" w:lineRule="exact"/>
        <w:rPr>
          <w:sz w:val="16"/>
          <w:szCs w:val="16"/>
        </w:rPr>
      </w:pPr>
    </w:p>
    <w:p w14:paraId="355C95E9" w14:textId="77777777" w:rsidR="004857CC" w:rsidRDefault="00000000">
      <w:pPr>
        <w:spacing w:line="270" w:lineRule="auto"/>
        <w:ind w:left="121" w:right="1626" w:hanging="10"/>
        <w:rPr>
          <w:rFonts w:ascii="Calibri" w:eastAsia="Calibri" w:hAnsi="Calibri" w:cs="Calibri"/>
          <w:sz w:val="22"/>
          <w:szCs w:val="22"/>
        </w:rPr>
      </w:pPr>
      <w:r>
        <w:rPr>
          <w:rFonts w:ascii="Calibri" w:eastAsia="Calibri" w:hAnsi="Calibri" w:cs="Calibri"/>
          <w:b/>
          <w:sz w:val="22"/>
          <w:szCs w:val="22"/>
        </w:rPr>
        <w:t>Uniform Color Handling</w:t>
      </w:r>
      <w:r>
        <w:rPr>
          <w:rFonts w:ascii="Calibri" w:eastAsia="Calibri" w:hAnsi="Calibri" w:cs="Calibri"/>
          <w:sz w:val="22"/>
          <w:szCs w:val="22"/>
        </w:rPr>
        <w:t>: PX functions automatically switch between continuous and categorical colors based on the input type.</w:t>
      </w:r>
    </w:p>
    <w:p w14:paraId="3BEFD41A" w14:textId="77777777" w:rsidR="004857CC" w:rsidRDefault="004857CC">
      <w:pPr>
        <w:spacing w:before="7" w:line="160" w:lineRule="exact"/>
        <w:rPr>
          <w:sz w:val="16"/>
          <w:szCs w:val="16"/>
        </w:rPr>
      </w:pPr>
    </w:p>
    <w:p w14:paraId="7AA8B5B8" w14:textId="77777777" w:rsidR="004857CC" w:rsidRDefault="00000000">
      <w:pPr>
        <w:ind w:left="112"/>
        <w:rPr>
          <w:rFonts w:ascii="Calibri" w:eastAsia="Calibri" w:hAnsi="Calibri" w:cs="Calibri"/>
          <w:sz w:val="22"/>
          <w:szCs w:val="22"/>
        </w:rPr>
      </w:pPr>
      <w:r>
        <w:rPr>
          <w:rFonts w:ascii="Calibri" w:eastAsia="Calibri" w:hAnsi="Calibri" w:cs="Calibri"/>
          <w:b/>
          <w:sz w:val="22"/>
          <w:szCs w:val="22"/>
        </w:rPr>
        <w:t>Faceting</w:t>
      </w:r>
      <w:r>
        <w:rPr>
          <w:rFonts w:ascii="Calibri" w:eastAsia="Calibri" w:hAnsi="Calibri" w:cs="Calibri"/>
          <w:sz w:val="22"/>
          <w:szCs w:val="22"/>
        </w:rPr>
        <w:t>: the 2D-cartesian plotting functions support row, column, and wrapped facetting with</w:t>
      </w:r>
    </w:p>
    <w:p w14:paraId="3550509A" w14:textId="77777777" w:rsidR="004857CC" w:rsidRDefault="00000000">
      <w:pPr>
        <w:spacing w:before="34" w:line="260" w:lineRule="exact"/>
        <w:ind w:left="121"/>
        <w:rPr>
          <w:rFonts w:ascii="Calibri" w:eastAsia="Calibri" w:hAnsi="Calibri" w:cs="Calibri"/>
          <w:sz w:val="22"/>
          <w:szCs w:val="22"/>
        </w:rPr>
      </w:pPr>
      <w:r>
        <w:pict w14:anchorId="2E1C1178">
          <v:group id="_x0000_s1037" style="position:absolute;left:0;text-align:left;margin-left:201.75pt;margin-top:13.95pt;width:2.5pt;height:0;z-index:-251646976;mso-position-horizontal-relative:page" coordorigin="4035,279" coordsize="50,0">
            <v:shape id="_x0000_s1038" style="position:absolute;left:4035;top:279;width:50;height:0" coordorigin="4035,279" coordsize="50,0" path="m4035,279r51,e" filled="f" strokecolor="#255cc3" strokeweight=".82pt">
              <v:path arrowok="t"/>
            </v:shape>
            <w10:wrap anchorx="page"/>
          </v:group>
        </w:pict>
      </w:r>
      <w:r>
        <w:pict w14:anchorId="05D6E30B">
          <v:group id="_x0000_s1035" style="position:absolute;left:0;text-align:left;margin-left:221.1pt;margin-top:13.95pt;width:2.5pt;height:0;z-index:-251645952;mso-position-horizontal-relative:page" coordorigin="4422,279" coordsize="50,0">
            <v:shape id="_x0000_s1036" style="position:absolute;left:4422;top:279;width:50;height:0" coordorigin="4422,279" coordsize="50,0" path="m4422,279r50,e" filled="f" strokecolor="#255cc3" strokeweight=".82pt">
              <v:path arrowok="t"/>
            </v:shape>
            <w10:wrap anchorx="page"/>
          </v:group>
        </w:pict>
      </w:r>
      <w:r>
        <w:rPr>
          <w:rFonts w:ascii="Courier New" w:eastAsia="Courier New" w:hAnsi="Courier New" w:cs="Courier New"/>
          <w:sz w:val="22"/>
          <w:szCs w:val="22"/>
        </w:rPr>
        <w:t>facet_row</w:t>
      </w:r>
      <w:r>
        <w:rPr>
          <w:rFonts w:ascii="Calibri" w:eastAsia="Calibri" w:hAnsi="Calibri" w:cs="Calibri"/>
          <w:color w:val="255CC3"/>
          <w:sz w:val="22"/>
          <w:szCs w:val="22"/>
          <w:u w:val="single" w:color="255CC3"/>
        </w:rPr>
        <w:t xml:space="preserve">, </w:t>
      </w:r>
      <w:r>
        <w:rPr>
          <w:rFonts w:ascii="Courier New" w:eastAsia="Courier New" w:hAnsi="Courier New" w:cs="Courier New"/>
          <w:color w:val="000000"/>
          <w:sz w:val="22"/>
          <w:szCs w:val="22"/>
        </w:rPr>
        <w:t>facet_col,</w:t>
      </w:r>
      <w:r>
        <w:rPr>
          <w:rFonts w:ascii="Calibri" w:eastAsia="Calibri" w:hAnsi="Calibri" w:cs="Calibri"/>
          <w:color w:val="000000"/>
          <w:sz w:val="22"/>
          <w:szCs w:val="22"/>
        </w:rPr>
        <w:t xml:space="preserve">and </w:t>
      </w:r>
      <w:r>
        <w:rPr>
          <w:rFonts w:ascii="Courier New" w:eastAsia="Courier New" w:hAnsi="Courier New" w:cs="Courier New"/>
          <w:color w:val="000000"/>
          <w:sz w:val="22"/>
          <w:szCs w:val="22"/>
        </w:rPr>
        <w:t>facet_col_wrap</w:t>
      </w:r>
      <w:r>
        <w:rPr>
          <w:rFonts w:ascii="Calibri" w:eastAsia="Calibri" w:hAnsi="Calibri" w:cs="Calibri"/>
          <w:color w:val="000000"/>
          <w:sz w:val="22"/>
          <w:szCs w:val="22"/>
        </w:rPr>
        <w:t>arguments.</w:t>
      </w:r>
    </w:p>
    <w:p w14:paraId="6530E80E" w14:textId="77777777" w:rsidR="004857CC" w:rsidRDefault="004857CC">
      <w:pPr>
        <w:spacing w:before="7" w:line="180" w:lineRule="exact"/>
        <w:rPr>
          <w:sz w:val="18"/>
          <w:szCs w:val="18"/>
        </w:rPr>
      </w:pPr>
    </w:p>
    <w:p w14:paraId="20433F33" w14:textId="77777777" w:rsidR="004857CC" w:rsidRDefault="00000000">
      <w:pPr>
        <w:spacing w:before="12"/>
        <w:ind w:left="112"/>
        <w:rPr>
          <w:rFonts w:ascii="Calibri" w:eastAsia="Calibri" w:hAnsi="Calibri" w:cs="Calibri"/>
          <w:sz w:val="22"/>
          <w:szCs w:val="22"/>
        </w:rPr>
      </w:pPr>
      <w:r>
        <w:rPr>
          <w:rFonts w:ascii="Calibri" w:eastAsia="Calibri" w:hAnsi="Calibri" w:cs="Calibri"/>
          <w:b/>
          <w:sz w:val="22"/>
          <w:szCs w:val="22"/>
        </w:rPr>
        <w:t>Marginal Plots</w:t>
      </w:r>
      <w:r>
        <w:rPr>
          <w:rFonts w:ascii="Calibri" w:eastAsia="Calibri" w:hAnsi="Calibri" w:cs="Calibri"/>
          <w:sz w:val="22"/>
          <w:szCs w:val="22"/>
        </w:rPr>
        <w:t>: the 2D-cartesian plotting functions support marginal distribution plots with the</w:t>
      </w:r>
    </w:p>
    <w:p w14:paraId="4EDC4066" w14:textId="77777777" w:rsidR="004857CC" w:rsidRDefault="00000000">
      <w:pPr>
        <w:spacing w:before="34"/>
        <w:ind w:left="121"/>
        <w:rPr>
          <w:rFonts w:ascii="Calibri" w:eastAsia="Calibri" w:hAnsi="Calibri" w:cs="Calibri"/>
          <w:sz w:val="22"/>
          <w:szCs w:val="22"/>
        </w:rPr>
      </w:pPr>
      <w:r>
        <w:rPr>
          <w:rFonts w:ascii="Courier New" w:eastAsia="Courier New" w:hAnsi="Courier New" w:cs="Courier New"/>
          <w:sz w:val="22"/>
          <w:szCs w:val="22"/>
        </w:rPr>
        <w:t>marginal</w:t>
      </w:r>
      <w:r>
        <w:rPr>
          <w:rFonts w:ascii="Calibri" w:eastAsia="Calibri" w:hAnsi="Calibri" w:cs="Calibri"/>
          <w:sz w:val="22"/>
          <w:szCs w:val="22"/>
        </w:rPr>
        <w:t xml:space="preserve">, </w:t>
      </w:r>
      <w:r>
        <w:rPr>
          <w:rFonts w:ascii="Courier New" w:eastAsia="Courier New" w:hAnsi="Courier New" w:cs="Courier New"/>
          <w:sz w:val="22"/>
          <w:szCs w:val="22"/>
        </w:rPr>
        <w:t>marginal_x,</w:t>
      </w:r>
      <w:r>
        <w:rPr>
          <w:rFonts w:ascii="Calibri" w:eastAsia="Calibri" w:hAnsi="Calibri" w:cs="Calibri"/>
          <w:sz w:val="22"/>
          <w:szCs w:val="22"/>
        </w:rPr>
        <w:t xml:space="preserve">and </w:t>
      </w:r>
      <w:r>
        <w:rPr>
          <w:rFonts w:ascii="Courier New" w:eastAsia="Courier New" w:hAnsi="Courier New" w:cs="Courier New"/>
          <w:sz w:val="22"/>
          <w:szCs w:val="22"/>
        </w:rPr>
        <w:t>marginal_y</w:t>
      </w:r>
      <w:r>
        <w:rPr>
          <w:rFonts w:ascii="Calibri" w:eastAsia="Calibri" w:hAnsi="Calibri" w:cs="Calibri"/>
          <w:sz w:val="22"/>
          <w:szCs w:val="22"/>
        </w:rPr>
        <w:t>arguments.</w:t>
      </w:r>
    </w:p>
    <w:p w14:paraId="729F5DB9" w14:textId="77777777" w:rsidR="004857CC" w:rsidRDefault="004857CC">
      <w:pPr>
        <w:spacing w:before="1" w:line="180" w:lineRule="exact"/>
        <w:rPr>
          <w:sz w:val="19"/>
          <w:szCs w:val="19"/>
        </w:rPr>
      </w:pPr>
    </w:p>
    <w:p w14:paraId="66DB65C9" w14:textId="77777777" w:rsidR="004857CC" w:rsidRDefault="00000000">
      <w:pPr>
        <w:spacing w:line="270" w:lineRule="auto"/>
        <w:ind w:left="121" w:right="1445" w:hanging="10"/>
        <w:rPr>
          <w:rFonts w:ascii="Calibri" w:eastAsia="Calibri" w:hAnsi="Calibri" w:cs="Calibri"/>
          <w:sz w:val="22"/>
          <w:szCs w:val="22"/>
        </w:rPr>
      </w:pPr>
      <w:r>
        <w:pict w14:anchorId="1FD0C430">
          <v:group id="_x0000_s1033" style="position:absolute;left:0;text-align:left;margin-left:393.8pt;margin-top:12.25pt;width:2.4pt;height:0;z-index:-251644928;mso-position-horizontal-relative:page" coordorigin="7876,245" coordsize="48,0">
            <v:shape id="_x0000_s1034" style="position:absolute;left:7876;top:245;width:48;height:0" coordorigin="7876,245" coordsize="48,0" path="m7876,245r48,e" filled="f" strokecolor="#255cc3" strokeweight=".82pt">
              <v:path arrowok="t"/>
            </v:shape>
            <w10:wrap anchorx="page"/>
          </v:group>
        </w:pict>
      </w:r>
      <w:r>
        <w:rPr>
          <w:rFonts w:ascii="Calibri" w:eastAsia="Calibri" w:hAnsi="Calibri" w:cs="Calibri"/>
          <w:b/>
          <w:sz w:val="22"/>
          <w:szCs w:val="22"/>
        </w:rPr>
        <w:t>A Pandas backend</w:t>
      </w:r>
      <w:r>
        <w:rPr>
          <w:rFonts w:ascii="Calibri" w:eastAsia="Calibri" w:hAnsi="Calibri" w:cs="Calibri"/>
          <w:sz w:val="22"/>
          <w:szCs w:val="22"/>
        </w:rPr>
        <w:t xml:space="preserve">: the 2D-cartesian plotting functions are available as a Pandas plotting backend so you can call them via </w:t>
      </w:r>
      <w:r>
        <w:rPr>
          <w:rFonts w:ascii="Courier New" w:eastAsia="Courier New" w:hAnsi="Courier New" w:cs="Courier New"/>
          <w:sz w:val="22"/>
          <w:szCs w:val="22"/>
        </w:rPr>
        <w:t>df.plot()</w:t>
      </w:r>
      <w:r>
        <w:rPr>
          <w:rFonts w:ascii="Calibri" w:eastAsia="Calibri" w:hAnsi="Calibri" w:cs="Calibri"/>
          <w:sz w:val="22"/>
          <w:szCs w:val="22"/>
        </w:rPr>
        <w:t>.</w:t>
      </w:r>
    </w:p>
    <w:p w14:paraId="09DCB94C" w14:textId="77777777" w:rsidR="004857CC" w:rsidRDefault="004857CC">
      <w:pPr>
        <w:spacing w:before="3" w:line="200" w:lineRule="exact"/>
      </w:pPr>
    </w:p>
    <w:p w14:paraId="73BD53F3" w14:textId="77777777" w:rsidR="004857CC" w:rsidRDefault="00000000">
      <w:pPr>
        <w:ind w:left="112"/>
        <w:rPr>
          <w:rFonts w:ascii="Calibri" w:eastAsia="Calibri" w:hAnsi="Calibri" w:cs="Calibri"/>
          <w:sz w:val="22"/>
          <w:szCs w:val="22"/>
        </w:rPr>
      </w:pPr>
      <w:r>
        <w:rPr>
          <w:rFonts w:ascii="Calibri" w:eastAsia="Calibri" w:hAnsi="Calibri" w:cs="Calibri"/>
          <w:b/>
          <w:sz w:val="22"/>
          <w:szCs w:val="22"/>
        </w:rPr>
        <w:t>Trendlines</w:t>
      </w:r>
      <w:r>
        <w:rPr>
          <w:rFonts w:ascii="Calibri" w:eastAsia="Calibri" w:hAnsi="Calibri" w:cs="Calibri"/>
          <w:sz w:val="22"/>
          <w:szCs w:val="22"/>
        </w:rPr>
        <w:t xml:space="preserve">: </w:t>
      </w:r>
      <w:r>
        <w:rPr>
          <w:rFonts w:ascii="Courier New" w:eastAsia="Courier New" w:hAnsi="Courier New" w:cs="Courier New"/>
          <w:sz w:val="22"/>
          <w:szCs w:val="22"/>
        </w:rPr>
        <w:t>px.scatter</w:t>
      </w:r>
      <w:r>
        <w:rPr>
          <w:rFonts w:ascii="Calibri" w:eastAsia="Calibri" w:hAnsi="Calibri" w:cs="Calibri"/>
          <w:sz w:val="22"/>
          <w:szCs w:val="22"/>
        </w:rPr>
        <w:t>supports built-in trendlines with accessible model output.</w:t>
      </w:r>
    </w:p>
    <w:p w14:paraId="414A8C16" w14:textId="77777777" w:rsidR="004857CC" w:rsidRDefault="004857CC">
      <w:pPr>
        <w:spacing w:before="1" w:line="180" w:lineRule="exact"/>
        <w:rPr>
          <w:sz w:val="19"/>
          <w:szCs w:val="19"/>
        </w:rPr>
      </w:pPr>
    </w:p>
    <w:p w14:paraId="63ECF6BD" w14:textId="77777777" w:rsidR="004857CC" w:rsidRDefault="00000000">
      <w:pPr>
        <w:spacing w:line="265" w:lineRule="auto"/>
        <w:ind w:left="121" w:right="2316" w:hanging="10"/>
        <w:rPr>
          <w:rFonts w:ascii="Calibri" w:eastAsia="Calibri" w:hAnsi="Calibri" w:cs="Calibri"/>
          <w:sz w:val="22"/>
          <w:szCs w:val="22"/>
        </w:rPr>
      </w:pPr>
      <w:r>
        <w:pict w14:anchorId="270318D7">
          <v:group id="_x0000_s1031" style="position:absolute;left:0;text-align:left;margin-left:87.85pt;margin-top:27.7pt;width:2.5pt;height:0;z-index:-251643904;mso-position-horizontal-relative:page" coordorigin="1757,554" coordsize="50,0">
            <v:shape id="_x0000_s1032" style="position:absolute;left:1757;top:554;width:50;height:0" coordorigin="1757,554" coordsize="50,0" path="m1757,554r51,e" filled="f" strokecolor="#255cc3" strokeweight=".82pt">
              <v:path arrowok="t"/>
            </v:shape>
            <w10:wrap anchorx="page"/>
          </v:group>
        </w:pict>
      </w:r>
      <w:r>
        <w:rPr>
          <w:rFonts w:ascii="Calibri" w:eastAsia="Calibri" w:hAnsi="Calibri" w:cs="Calibri"/>
          <w:b/>
          <w:sz w:val="22"/>
          <w:szCs w:val="22"/>
        </w:rPr>
        <w:t>Animations</w:t>
      </w:r>
      <w:r>
        <w:rPr>
          <w:rFonts w:ascii="Calibri" w:eastAsia="Calibri" w:hAnsi="Calibri" w:cs="Calibri"/>
          <w:sz w:val="22"/>
          <w:szCs w:val="22"/>
        </w:rPr>
        <w:t xml:space="preserve">: many PX functions support simple animation support via the </w:t>
      </w:r>
      <w:r>
        <w:rPr>
          <w:rFonts w:ascii="Courier New" w:eastAsia="Courier New" w:hAnsi="Courier New" w:cs="Courier New"/>
          <w:sz w:val="22"/>
          <w:szCs w:val="22"/>
        </w:rPr>
        <w:t>animation_</w:t>
      </w:r>
      <w:r>
        <w:rPr>
          <w:rFonts w:ascii="Calibri" w:eastAsia="Calibri" w:hAnsi="Calibri" w:cs="Calibri"/>
          <w:sz w:val="22"/>
          <w:szCs w:val="22"/>
        </w:rPr>
        <w:t xml:space="preserve">frame and </w:t>
      </w:r>
      <w:r>
        <w:rPr>
          <w:rFonts w:ascii="Courier New" w:eastAsia="Courier New" w:hAnsi="Courier New" w:cs="Courier New"/>
          <w:sz w:val="22"/>
          <w:szCs w:val="22"/>
        </w:rPr>
        <w:t>animation_</w:t>
      </w:r>
      <w:r>
        <w:rPr>
          <w:rFonts w:ascii="Calibri" w:eastAsia="Calibri" w:hAnsi="Calibri" w:cs="Calibri"/>
          <w:sz w:val="22"/>
          <w:szCs w:val="22"/>
        </w:rPr>
        <w:t>group arguments.</w:t>
      </w:r>
    </w:p>
    <w:p w14:paraId="14C2AD32" w14:textId="77777777" w:rsidR="004857CC" w:rsidRDefault="004857CC">
      <w:pPr>
        <w:spacing w:before="6" w:line="160" w:lineRule="exact"/>
        <w:rPr>
          <w:sz w:val="16"/>
          <w:szCs w:val="16"/>
        </w:rPr>
      </w:pPr>
    </w:p>
    <w:p w14:paraId="0B7B064C" w14:textId="77777777" w:rsidR="004857CC" w:rsidRDefault="004E47AA">
      <w:pPr>
        <w:ind w:left="828"/>
      </w:pPr>
      <w:r>
        <w:pict w14:anchorId="3CDCBACF">
          <v:shape id="_x0000_i1035" type="#_x0000_t75" style="width:502.2pt;height:72.6pt">
            <v:imagedata r:id="rId26" o:title=""/>
          </v:shape>
        </w:pict>
      </w:r>
    </w:p>
    <w:p w14:paraId="09AD4EC1" w14:textId="77777777" w:rsidR="004857CC" w:rsidRDefault="00000000">
      <w:pPr>
        <w:spacing w:before="24" w:line="271" w:lineRule="auto"/>
        <w:ind w:left="121" w:right="1812" w:hanging="10"/>
        <w:rPr>
          <w:rFonts w:ascii="Calibri" w:eastAsia="Calibri" w:hAnsi="Calibri" w:cs="Calibri"/>
          <w:sz w:val="28"/>
          <w:szCs w:val="28"/>
        </w:rPr>
        <w:sectPr w:rsidR="004857CC">
          <w:pgSz w:w="12240" w:h="15840"/>
          <w:pgMar w:top="1380" w:right="0" w:bottom="280" w:left="1300" w:header="720" w:footer="720" w:gutter="0"/>
          <w:cols w:space="720"/>
        </w:sectPr>
      </w:pPr>
      <w:r>
        <w:rPr>
          <w:rFonts w:ascii="Calibri" w:eastAsia="Calibri" w:hAnsi="Calibri" w:cs="Calibri"/>
          <w:b/>
          <w:sz w:val="22"/>
          <w:szCs w:val="22"/>
        </w:rPr>
        <w:t>Automatic WebGL switching</w:t>
      </w:r>
      <w:r>
        <w:rPr>
          <w:rFonts w:ascii="Calibri" w:eastAsia="Calibri" w:hAnsi="Calibri" w:cs="Calibri"/>
          <w:sz w:val="22"/>
          <w:szCs w:val="22"/>
        </w:rPr>
        <w:t>: for sufficiently large scatter plots, PX will automatically use WebGL for hardware-accelerated rendering</w:t>
      </w:r>
      <w:r>
        <w:rPr>
          <w:rFonts w:ascii="Calibri" w:eastAsia="Calibri" w:hAnsi="Calibri" w:cs="Calibri"/>
          <w:sz w:val="28"/>
          <w:szCs w:val="28"/>
        </w:rPr>
        <w:t>.</w:t>
      </w:r>
    </w:p>
    <w:p w14:paraId="58B2FDFB" w14:textId="77777777" w:rsidR="004857CC" w:rsidRDefault="00000000">
      <w:pPr>
        <w:spacing w:before="34"/>
        <w:ind w:left="192"/>
        <w:rPr>
          <w:rFonts w:ascii="Calibri" w:eastAsia="Calibri" w:hAnsi="Calibri" w:cs="Calibri"/>
          <w:sz w:val="32"/>
          <w:szCs w:val="32"/>
        </w:rPr>
      </w:pPr>
      <w:r>
        <w:rPr>
          <w:rFonts w:ascii="Calibri" w:eastAsia="Calibri" w:hAnsi="Calibri" w:cs="Calibri"/>
          <w:b/>
          <w:color w:val="4471C5"/>
          <w:w w:val="99"/>
          <w:sz w:val="32"/>
          <w:szCs w:val="32"/>
        </w:rPr>
        <w:lastRenderedPageBreak/>
        <w:t>3.</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Deployment</w:t>
      </w:r>
      <w:r>
        <w:rPr>
          <w:rFonts w:ascii="Calibri" w:eastAsia="Calibri" w:hAnsi="Calibri" w:cs="Calibri"/>
          <w:b/>
          <w:color w:val="4471C5"/>
          <w:sz w:val="32"/>
          <w:szCs w:val="32"/>
        </w:rPr>
        <w:t xml:space="preserve"> </w:t>
      </w:r>
      <w:r>
        <w:rPr>
          <w:rFonts w:ascii="Calibri" w:eastAsia="Calibri" w:hAnsi="Calibri" w:cs="Calibri"/>
          <w:b/>
          <w:color w:val="4471C5"/>
          <w:w w:val="99"/>
          <w:sz w:val="32"/>
          <w:szCs w:val="32"/>
        </w:rPr>
        <w:t>Description</w:t>
      </w:r>
    </w:p>
    <w:p w14:paraId="65C6650A" w14:textId="77777777" w:rsidR="004857CC" w:rsidRDefault="004857CC">
      <w:pPr>
        <w:spacing w:before="2" w:line="220" w:lineRule="exact"/>
        <w:rPr>
          <w:sz w:val="22"/>
          <w:szCs w:val="22"/>
        </w:rPr>
      </w:pPr>
    </w:p>
    <w:p w14:paraId="071F2F31" w14:textId="77777777" w:rsidR="004857CC" w:rsidRDefault="00000000">
      <w:pPr>
        <w:ind w:left="940"/>
        <w:rPr>
          <w:rFonts w:ascii="Calibri" w:eastAsia="Calibri" w:hAnsi="Calibri" w:cs="Calibri"/>
          <w:sz w:val="28"/>
          <w:szCs w:val="28"/>
        </w:rPr>
      </w:pPr>
      <w:r>
        <w:rPr>
          <w:rFonts w:ascii="Calibri" w:eastAsia="Calibri" w:hAnsi="Calibri" w:cs="Calibri"/>
          <w:b/>
          <w:color w:val="4471C5"/>
          <w:sz w:val="28"/>
          <w:szCs w:val="28"/>
        </w:rPr>
        <w:t>3.1 Deployment options in Plotly</w:t>
      </w:r>
    </w:p>
    <w:p w14:paraId="52621642" w14:textId="77777777" w:rsidR="004857CC" w:rsidRDefault="004857CC">
      <w:pPr>
        <w:spacing w:before="16" w:line="240" w:lineRule="exact"/>
        <w:rPr>
          <w:sz w:val="24"/>
          <w:szCs w:val="24"/>
        </w:rPr>
      </w:pPr>
    </w:p>
    <w:p w14:paraId="17FCC94E" w14:textId="77777777" w:rsidR="004857CC" w:rsidRDefault="00000000">
      <w:pPr>
        <w:ind w:left="1039"/>
        <w:rPr>
          <w:rFonts w:ascii="Calibri" w:eastAsia="Calibri" w:hAnsi="Calibri" w:cs="Calibri"/>
          <w:sz w:val="28"/>
          <w:szCs w:val="28"/>
        </w:rPr>
      </w:pPr>
      <w:r>
        <w:rPr>
          <w:rFonts w:ascii="Calibri" w:eastAsia="Calibri" w:hAnsi="Calibri" w:cs="Calibri"/>
          <w:sz w:val="28"/>
          <w:szCs w:val="28"/>
        </w:rPr>
        <w:t>.Plotly contains many deployment options</w:t>
      </w:r>
    </w:p>
    <w:p w14:paraId="57C37B51" w14:textId="77777777" w:rsidR="004857CC" w:rsidRDefault="004857CC">
      <w:pPr>
        <w:spacing w:before="16" w:line="240" w:lineRule="exact"/>
        <w:rPr>
          <w:sz w:val="24"/>
          <w:szCs w:val="24"/>
        </w:rPr>
      </w:pPr>
    </w:p>
    <w:p w14:paraId="015EC54C" w14:textId="77777777" w:rsidR="004857CC" w:rsidRDefault="00000000">
      <w:pPr>
        <w:ind w:left="1029"/>
        <w:rPr>
          <w:rFonts w:ascii="Calibri" w:eastAsia="Calibri" w:hAnsi="Calibri" w:cs="Calibri"/>
          <w:sz w:val="28"/>
          <w:szCs w:val="28"/>
        </w:rPr>
      </w:pPr>
      <w:r>
        <w:rPr>
          <w:rFonts w:ascii="Calibri" w:eastAsia="Calibri" w:hAnsi="Calibri" w:cs="Calibri"/>
          <w:sz w:val="28"/>
          <w:szCs w:val="28"/>
        </w:rPr>
        <w:t>.Some of them are deployed using Heroku, Docker, etc.</w:t>
      </w:r>
    </w:p>
    <w:p w14:paraId="2BC3932F" w14:textId="77777777" w:rsidR="004857CC" w:rsidRDefault="004857CC">
      <w:pPr>
        <w:spacing w:before="16" w:line="240" w:lineRule="exact"/>
        <w:rPr>
          <w:sz w:val="24"/>
          <w:szCs w:val="24"/>
        </w:rPr>
      </w:pPr>
    </w:p>
    <w:p w14:paraId="08F229C0" w14:textId="77777777" w:rsidR="004857CC" w:rsidRDefault="00000000">
      <w:pPr>
        <w:ind w:left="112"/>
        <w:rPr>
          <w:rFonts w:ascii="Calibri" w:eastAsia="Calibri" w:hAnsi="Calibri" w:cs="Calibri"/>
          <w:sz w:val="27"/>
          <w:szCs w:val="27"/>
        </w:rPr>
      </w:pPr>
      <w:r>
        <w:rPr>
          <w:rFonts w:ascii="Calibri" w:eastAsia="Calibri" w:hAnsi="Calibri" w:cs="Calibri"/>
          <w:b/>
          <w:sz w:val="27"/>
          <w:szCs w:val="27"/>
        </w:rPr>
        <w:t>Plotly Online</w:t>
      </w:r>
    </w:p>
    <w:p w14:paraId="4D386827" w14:textId="77777777" w:rsidR="004857CC" w:rsidRDefault="004857CC">
      <w:pPr>
        <w:spacing w:before="7" w:line="280" w:lineRule="exact"/>
        <w:rPr>
          <w:sz w:val="28"/>
          <w:szCs w:val="28"/>
        </w:rPr>
      </w:pPr>
    </w:p>
    <w:p w14:paraId="0800879C" w14:textId="77777777" w:rsidR="004857CC" w:rsidRDefault="00000000">
      <w:pPr>
        <w:spacing w:line="268" w:lineRule="auto"/>
        <w:ind w:left="216" w:right="330" w:firstLine="617"/>
        <w:jc w:val="both"/>
        <w:rPr>
          <w:rFonts w:ascii="Calibri" w:eastAsia="Calibri" w:hAnsi="Calibri" w:cs="Calibri"/>
          <w:sz w:val="28"/>
          <w:szCs w:val="28"/>
        </w:rPr>
      </w:pPr>
      <w:r>
        <w:rPr>
          <w:rFonts w:ascii="Calibri" w:eastAsia="Calibri" w:hAnsi="Calibri" w:cs="Calibri"/>
          <w:sz w:val="28"/>
          <w:szCs w:val="28"/>
        </w:rPr>
        <w:t>Get up and running quickly with no hardware required. Plotly Online is fully hosted by Plotly, so all upgrades and maintenance are automatically managed for you.</w:t>
      </w:r>
    </w:p>
    <w:p w14:paraId="175F28F7" w14:textId="77777777" w:rsidR="004857CC" w:rsidRDefault="004857CC">
      <w:pPr>
        <w:spacing w:before="3" w:line="220" w:lineRule="exact"/>
        <w:rPr>
          <w:sz w:val="22"/>
          <w:szCs w:val="22"/>
        </w:rPr>
      </w:pPr>
    </w:p>
    <w:p w14:paraId="38B35589" w14:textId="77777777" w:rsidR="004857CC" w:rsidRDefault="00000000">
      <w:pPr>
        <w:ind w:left="112"/>
        <w:rPr>
          <w:rFonts w:ascii="Calibri" w:eastAsia="Calibri" w:hAnsi="Calibri" w:cs="Calibri"/>
          <w:sz w:val="27"/>
          <w:szCs w:val="27"/>
        </w:rPr>
      </w:pPr>
      <w:r>
        <w:rPr>
          <w:rFonts w:ascii="Calibri" w:eastAsia="Calibri" w:hAnsi="Calibri" w:cs="Calibri"/>
          <w:b/>
          <w:sz w:val="27"/>
          <w:szCs w:val="27"/>
        </w:rPr>
        <w:t>Plotly Server deployed on-premises</w:t>
      </w:r>
    </w:p>
    <w:p w14:paraId="52E53F63" w14:textId="77777777" w:rsidR="004857CC" w:rsidRDefault="004857CC">
      <w:pPr>
        <w:spacing w:before="5" w:line="280" w:lineRule="exact"/>
        <w:rPr>
          <w:sz w:val="28"/>
          <w:szCs w:val="28"/>
        </w:rPr>
      </w:pPr>
    </w:p>
    <w:p w14:paraId="3FBD91E8" w14:textId="77777777" w:rsidR="004857CC" w:rsidRDefault="00000000">
      <w:pPr>
        <w:ind w:left="832"/>
        <w:rPr>
          <w:rFonts w:ascii="Calibri" w:eastAsia="Calibri" w:hAnsi="Calibri" w:cs="Calibri"/>
          <w:sz w:val="28"/>
          <w:szCs w:val="28"/>
        </w:rPr>
      </w:pPr>
      <w:r>
        <w:rPr>
          <w:rFonts w:ascii="Calibri" w:eastAsia="Calibri" w:hAnsi="Calibri" w:cs="Calibri"/>
          <w:sz w:val="28"/>
          <w:szCs w:val="28"/>
        </w:rPr>
        <w:t>Manage and scale your hardware and software (whether Windows or   Linux)</w:t>
      </w:r>
    </w:p>
    <w:p w14:paraId="66933C0F" w14:textId="77777777" w:rsidR="004857CC" w:rsidRDefault="00000000">
      <w:pPr>
        <w:spacing w:before="40"/>
        <w:ind w:left="216"/>
        <w:rPr>
          <w:rFonts w:ascii="Calibri" w:eastAsia="Calibri" w:hAnsi="Calibri" w:cs="Calibri"/>
          <w:sz w:val="28"/>
          <w:szCs w:val="28"/>
        </w:rPr>
      </w:pPr>
      <w:r>
        <w:rPr>
          <w:rFonts w:ascii="Calibri" w:eastAsia="Calibri" w:hAnsi="Calibri" w:cs="Calibri"/>
          <w:sz w:val="28"/>
          <w:szCs w:val="28"/>
        </w:rPr>
        <w:t>as needed. Customize your deployment as you see fit.</w:t>
      </w:r>
    </w:p>
    <w:p w14:paraId="3973EFEE" w14:textId="77777777" w:rsidR="004857CC" w:rsidRDefault="004857CC">
      <w:pPr>
        <w:spacing w:before="1" w:line="260" w:lineRule="exact"/>
        <w:rPr>
          <w:sz w:val="26"/>
          <w:szCs w:val="26"/>
        </w:rPr>
      </w:pPr>
    </w:p>
    <w:p w14:paraId="2FC84731" w14:textId="77777777" w:rsidR="004857CC" w:rsidRDefault="00000000">
      <w:pPr>
        <w:ind w:left="220"/>
        <w:rPr>
          <w:rFonts w:ascii="Calibri" w:eastAsia="Calibri" w:hAnsi="Calibri" w:cs="Calibri"/>
          <w:sz w:val="25"/>
          <w:szCs w:val="25"/>
        </w:rPr>
      </w:pPr>
      <w:r>
        <w:rPr>
          <w:rFonts w:ascii="Calibri" w:eastAsia="Calibri" w:hAnsi="Calibri" w:cs="Calibri"/>
          <w:b/>
          <w:sz w:val="28"/>
          <w:szCs w:val="28"/>
        </w:rPr>
        <w:t xml:space="preserve">Plotly </w:t>
      </w:r>
      <w:r>
        <w:rPr>
          <w:rFonts w:ascii="Calibri" w:eastAsia="Calibri" w:hAnsi="Calibri" w:cs="Calibri"/>
          <w:b/>
          <w:w w:val="99"/>
          <w:sz w:val="25"/>
          <w:szCs w:val="25"/>
        </w:rPr>
        <w:t>Server</w:t>
      </w:r>
    </w:p>
    <w:p w14:paraId="315FF273" w14:textId="77777777" w:rsidR="004857CC" w:rsidRDefault="004857CC">
      <w:pPr>
        <w:spacing w:before="1" w:line="260" w:lineRule="exact"/>
        <w:rPr>
          <w:sz w:val="26"/>
          <w:szCs w:val="26"/>
        </w:rPr>
      </w:pPr>
    </w:p>
    <w:p w14:paraId="48E502D7" w14:textId="77777777" w:rsidR="004857CC" w:rsidRDefault="00000000">
      <w:pPr>
        <w:spacing w:line="272" w:lineRule="auto"/>
        <w:ind w:left="112" w:right="732" w:firstLine="720"/>
        <w:jc w:val="both"/>
        <w:rPr>
          <w:rFonts w:ascii="Calibri" w:eastAsia="Calibri" w:hAnsi="Calibri" w:cs="Calibri"/>
          <w:sz w:val="28"/>
          <w:szCs w:val="28"/>
        </w:rPr>
      </w:pPr>
      <w:r>
        <w:rPr>
          <w:rFonts w:ascii="Calibri" w:eastAsia="Calibri" w:hAnsi="Calibri" w:cs="Calibri"/>
          <w:sz w:val="28"/>
          <w:szCs w:val="28"/>
        </w:rPr>
        <w:t>Deployed on public cloud: Leverage the flexibility and scalability of cloud infrastructure without giving up control. Deploy to Amazon Web        Services, Google Cloud Platform or Microsoft Azure infrastructure to quickly get</w:t>
      </w:r>
    </w:p>
    <w:p w14:paraId="14AABC83" w14:textId="77777777" w:rsidR="004857CC" w:rsidRDefault="004857CC">
      <w:pPr>
        <w:spacing w:before="18" w:line="200" w:lineRule="exact"/>
      </w:pPr>
    </w:p>
    <w:p w14:paraId="750EAF39" w14:textId="77777777" w:rsidR="004857CC" w:rsidRDefault="00000000">
      <w:pPr>
        <w:spacing w:line="267" w:lineRule="auto"/>
        <w:ind w:left="216" w:right="503" w:hanging="10"/>
        <w:rPr>
          <w:rFonts w:ascii="Calibri" w:eastAsia="Calibri" w:hAnsi="Calibri" w:cs="Calibri"/>
          <w:sz w:val="24"/>
          <w:szCs w:val="24"/>
        </w:rPr>
      </w:pPr>
      <w:r>
        <w:rPr>
          <w:rFonts w:ascii="Calibri" w:eastAsia="Calibri" w:hAnsi="Calibri" w:cs="Calibri"/>
          <w:sz w:val="28"/>
          <w:szCs w:val="28"/>
        </w:rPr>
        <w:t>started with Plotly Server (on your choice of Windows or           Linux). Bring your license or purchase on your preferred marketplace</w:t>
      </w:r>
      <w:r>
        <w:rPr>
          <w:rFonts w:ascii="Calibri" w:eastAsia="Calibri" w:hAnsi="Calibri" w:cs="Calibri"/>
          <w:sz w:val="24"/>
          <w:szCs w:val="24"/>
        </w:rPr>
        <w:t>.</w:t>
      </w:r>
    </w:p>
    <w:p w14:paraId="4F652268" w14:textId="77777777" w:rsidR="004857CC" w:rsidRDefault="004857CC">
      <w:pPr>
        <w:spacing w:before="7" w:line="120" w:lineRule="exact"/>
        <w:rPr>
          <w:sz w:val="13"/>
          <w:szCs w:val="13"/>
        </w:rPr>
      </w:pPr>
    </w:p>
    <w:p w14:paraId="75E5BDA1" w14:textId="77777777" w:rsidR="004857CC" w:rsidRDefault="004857CC">
      <w:pPr>
        <w:spacing w:line="200" w:lineRule="exact"/>
      </w:pPr>
    </w:p>
    <w:p w14:paraId="09A8BF21" w14:textId="77777777" w:rsidR="004857CC" w:rsidRDefault="00000000">
      <w:pPr>
        <w:ind w:left="271"/>
        <w:rPr>
          <w:rFonts w:ascii="Calibri" w:eastAsia="Calibri" w:hAnsi="Calibri" w:cs="Calibri"/>
          <w:sz w:val="40"/>
          <w:szCs w:val="40"/>
        </w:rPr>
      </w:pPr>
      <w:r>
        <w:rPr>
          <w:rFonts w:ascii="Calibri" w:eastAsia="Calibri" w:hAnsi="Calibri" w:cs="Calibri"/>
          <w:b/>
          <w:sz w:val="40"/>
          <w:szCs w:val="40"/>
        </w:rPr>
        <w:t>Deploying Dash/Plotly App</w:t>
      </w:r>
    </w:p>
    <w:p w14:paraId="29B90F5C" w14:textId="77777777" w:rsidR="004857CC" w:rsidRDefault="004E47AA">
      <w:pPr>
        <w:spacing w:before="44"/>
        <w:ind w:left="417"/>
      </w:pPr>
      <w:r>
        <w:pict w14:anchorId="7AF774B5">
          <v:shape id="_x0000_i1036" type="#_x0000_t75" style="width:466.2pt;height:84pt">
            <v:imagedata r:id="rId27" o:title=""/>
          </v:shape>
        </w:pict>
      </w:r>
    </w:p>
    <w:p w14:paraId="3B8F0301" w14:textId="77777777" w:rsidR="004857CC" w:rsidRDefault="004857CC">
      <w:pPr>
        <w:spacing w:before="5" w:line="100" w:lineRule="exact"/>
        <w:rPr>
          <w:sz w:val="10"/>
          <w:szCs w:val="10"/>
        </w:rPr>
      </w:pPr>
    </w:p>
    <w:p w14:paraId="78731B3F" w14:textId="77777777" w:rsidR="004857CC" w:rsidRDefault="00000000">
      <w:pPr>
        <w:spacing w:line="263" w:lineRule="auto"/>
        <w:ind w:left="216" w:right="615" w:hanging="10"/>
        <w:rPr>
          <w:rFonts w:ascii="Calibri" w:eastAsia="Calibri" w:hAnsi="Calibri" w:cs="Calibri"/>
          <w:sz w:val="28"/>
          <w:szCs w:val="28"/>
        </w:rPr>
        <w:sectPr w:rsidR="004857CC">
          <w:pgSz w:w="12240" w:h="15840"/>
          <w:pgMar w:top="1400" w:right="1160" w:bottom="280" w:left="1220" w:header="720" w:footer="720" w:gutter="0"/>
          <w:cols w:space="720"/>
        </w:sectPr>
      </w:pPr>
      <w:r>
        <w:rPr>
          <w:rFonts w:ascii="Calibri" w:eastAsia="Calibri" w:hAnsi="Calibri" w:cs="Calibri"/>
          <w:sz w:val="28"/>
          <w:szCs w:val="28"/>
        </w:rPr>
        <w:t xml:space="preserve">By default, Dash/Plotly apps run on </w:t>
      </w:r>
      <w:r>
        <w:rPr>
          <w:rFonts w:ascii="Courier New" w:eastAsia="Courier New" w:hAnsi="Courier New" w:cs="Courier New"/>
          <w:b/>
          <w:color w:val="9FAAB9"/>
          <w:sz w:val="28"/>
          <w:szCs w:val="28"/>
        </w:rPr>
        <w:t>localhost</w:t>
      </w:r>
      <w:r>
        <w:rPr>
          <w:rFonts w:ascii="Calibri" w:eastAsia="Calibri" w:hAnsi="Calibri" w:cs="Calibri"/>
          <w:color w:val="000000"/>
          <w:sz w:val="28"/>
          <w:szCs w:val="28"/>
        </w:rPr>
        <w:t>- you can only access them on your machine. To share a Dash/Plotly app, you need to "deploy" it to a server.</w:t>
      </w:r>
    </w:p>
    <w:p w14:paraId="72E93093" w14:textId="77777777" w:rsidR="004857CC" w:rsidRDefault="00000000">
      <w:pPr>
        <w:spacing w:before="35"/>
        <w:ind w:left="106"/>
        <w:rPr>
          <w:rFonts w:ascii="Calibri" w:eastAsia="Calibri" w:hAnsi="Calibri" w:cs="Calibri"/>
          <w:sz w:val="28"/>
          <w:szCs w:val="28"/>
        </w:rPr>
      </w:pPr>
      <w:r>
        <w:rPr>
          <w:rFonts w:ascii="Calibri" w:eastAsia="Calibri" w:hAnsi="Calibri" w:cs="Calibri"/>
          <w:sz w:val="28"/>
          <w:szCs w:val="28"/>
        </w:rPr>
        <w:lastRenderedPageBreak/>
        <w:t>Our recommended method for securely deploying Dash applications is Dash</w:t>
      </w:r>
    </w:p>
    <w:p w14:paraId="76F97ECB" w14:textId="77777777" w:rsidR="004857CC" w:rsidRDefault="00000000">
      <w:pPr>
        <w:spacing w:before="40"/>
        <w:ind w:left="116"/>
        <w:rPr>
          <w:rFonts w:ascii="Calibri" w:eastAsia="Calibri" w:hAnsi="Calibri" w:cs="Calibri"/>
          <w:sz w:val="28"/>
          <w:szCs w:val="28"/>
        </w:rPr>
      </w:pPr>
      <w:hyperlink r:id="rId28">
        <w:r>
          <w:rPr>
            <w:rFonts w:ascii="Calibri" w:eastAsia="Calibri" w:hAnsi="Calibri" w:cs="Calibri"/>
            <w:sz w:val="28"/>
            <w:szCs w:val="28"/>
          </w:rPr>
          <w:t>Enterprise.</w:t>
        </w:r>
      </w:hyperlink>
    </w:p>
    <w:p w14:paraId="5C823AA3" w14:textId="77777777" w:rsidR="004857CC" w:rsidRDefault="004857CC">
      <w:pPr>
        <w:spacing w:before="16" w:line="240" w:lineRule="exact"/>
        <w:rPr>
          <w:sz w:val="24"/>
          <w:szCs w:val="24"/>
        </w:rPr>
      </w:pPr>
    </w:p>
    <w:p w14:paraId="0B107A07" w14:textId="77777777" w:rsidR="004857CC" w:rsidRDefault="00000000">
      <w:pPr>
        <w:spacing w:line="271" w:lineRule="auto"/>
        <w:ind w:left="116" w:right="1302" w:hanging="10"/>
        <w:rPr>
          <w:rFonts w:ascii="Calibri" w:eastAsia="Calibri" w:hAnsi="Calibri" w:cs="Calibri"/>
          <w:sz w:val="28"/>
          <w:szCs w:val="28"/>
        </w:rPr>
      </w:pPr>
      <w:r>
        <w:rPr>
          <w:rFonts w:ascii="Calibri" w:eastAsia="Calibri" w:hAnsi="Calibri" w:cs="Calibri"/>
          <w:sz w:val="28"/>
          <w:szCs w:val="28"/>
        </w:rPr>
        <w:t>Dash Enterprise can be installed on the Kubernetes services of AWS, Azure, GCP,</w:t>
      </w:r>
      <w:hyperlink r:id="rId29">
        <w:r>
          <w:rPr>
            <w:rFonts w:ascii="Calibri" w:eastAsia="Calibri" w:hAnsi="Calibri" w:cs="Calibri"/>
            <w:sz w:val="28"/>
            <w:szCs w:val="28"/>
          </w:rPr>
          <w:t xml:space="preserve"> or an on-premise Linux Server.</w:t>
        </w:r>
      </w:hyperlink>
    </w:p>
    <w:p w14:paraId="122606DC" w14:textId="77777777" w:rsidR="004857CC" w:rsidRDefault="004857CC">
      <w:pPr>
        <w:spacing w:before="3" w:line="160" w:lineRule="exact"/>
        <w:rPr>
          <w:sz w:val="16"/>
          <w:szCs w:val="16"/>
        </w:rPr>
      </w:pPr>
    </w:p>
    <w:p w14:paraId="57E1CEC2" w14:textId="77777777" w:rsidR="004857CC" w:rsidRDefault="004857CC">
      <w:pPr>
        <w:spacing w:line="200" w:lineRule="exact"/>
      </w:pPr>
    </w:p>
    <w:p w14:paraId="0CC5C218" w14:textId="77777777" w:rsidR="004857CC" w:rsidRDefault="00000000">
      <w:pPr>
        <w:ind w:left="120"/>
        <w:rPr>
          <w:rFonts w:ascii="Calibri" w:eastAsia="Calibri" w:hAnsi="Calibri" w:cs="Calibri"/>
          <w:sz w:val="36"/>
          <w:szCs w:val="36"/>
        </w:rPr>
      </w:pPr>
      <w:r>
        <w:rPr>
          <w:rFonts w:ascii="Calibri" w:eastAsia="Calibri" w:hAnsi="Calibri" w:cs="Calibri"/>
          <w:b/>
          <w:sz w:val="36"/>
          <w:szCs w:val="36"/>
        </w:rPr>
        <w:t>Dash Enterprise Deployment</w:t>
      </w:r>
    </w:p>
    <w:p w14:paraId="19B3CF7D" w14:textId="77777777" w:rsidR="004857CC" w:rsidRDefault="004857CC">
      <w:pPr>
        <w:spacing w:line="120" w:lineRule="exact"/>
        <w:rPr>
          <w:sz w:val="13"/>
          <w:szCs w:val="13"/>
        </w:rPr>
      </w:pPr>
    </w:p>
    <w:p w14:paraId="222BADCD" w14:textId="77777777" w:rsidR="004857CC" w:rsidRDefault="00000000">
      <w:pPr>
        <w:spacing w:line="268" w:lineRule="auto"/>
        <w:ind w:left="116" w:right="1128" w:hanging="10"/>
        <w:rPr>
          <w:rFonts w:ascii="Calibri" w:eastAsia="Calibri" w:hAnsi="Calibri" w:cs="Calibri"/>
          <w:sz w:val="28"/>
          <w:szCs w:val="28"/>
        </w:rPr>
      </w:pPr>
      <w:r>
        <w:rPr>
          <w:rFonts w:ascii="Arial" w:eastAsia="Arial" w:hAnsi="Arial" w:cs="Arial"/>
          <w:sz w:val="24"/>
          <w:szCs w:val="24"/>
        </w:rPr>
        <w:t xml:space="preserve">Dash Enterprise </w:t>
      </w:r>
      <w:r>
        <w:rPr>
          <w:rFonts w:ascii="Calibri" w:eastAsia="Calibri" w:hAnsi="Calibri" w:cs="Calibri"/>
          <w:sz w:val="28"/>
          <w:szCs w:val="28"/>
        </w:rPr>
        <w:t>is Plotly's commercial product for developing &amp; deploying Dash Apps on your company's on-premises Linux servers or VPC (</w:t>
      </w:r>
      <w:r>
        <w:rPr>
          <w:rFonts w:ascii="Arial" w:eastAsia="Arial" w:hAnsi="Arial" w:cs="Arial"/>
          <w:sz w:val="24"/>
          <w:szCs w:val="24"/>
        </w:rPr>
        <w:t>AWS</w:t>
      </w:r>
      <w:r>
        <w:rPr>
          <w:rFonts w:ascii="Calibri" w:eastAsia="Calibri" w:hAnsi="Calibri" w:cs="Calibri"/>
          <w:sz w:val="28"/>
          <w:szCs w:val="28"/>
        </w:rPr>
        <w:t xml:space="preserve">, </w:t>
      </w:r>
      <w:r>
        <w:rPr>
          <w:rFonts w:ascii="Arial" w:eastAsia="Arial" w:hAnsi="Arial" w:cs="Arial"/>
          <w:sz w:val="24"/>
          <w:szCs w:val="24"/>
        </w:rPr>
        <w:t>Google Cloud</w:t>
      </w:r>
      <w:r>
        <w:rPr>
          <w:rFonts w:ascii="Calibri" w:eastAsia="Calibri" w:hAnsi="Calibri" w:cs="Calibri"/>
          <w:sz w:val="28"/>
          <w:szCs w:val="28"/>
        </w:rPr>
        <w:t xml:space="preserve">, or </w:t>
      </w:r>
      <w:r>
        <w:rPr>
          <w:rFonts w:ascii="Arial" w:eastAsia="Arial" w:hAnsi="Arial" w:cs="Arial"/>
          <w:sz w:val="24"/>
          <w:szCs w:val="24"/>
        </w:rPr>
        <w:t>Azure</w:t>
      </w:r>
      <w:r>
        <w:rPr>
          <w:rFonts w:ascii="Calibri" w:eastAsia="Calibri" w:hAnsi="Calibri" w:cs="Calibri"/>
          <w:sz w:val="28"/>
          <w:szCs w:val="28"/>
        </w:rPr>
        <w:t>).</w:t>
      </w:r>
    </w:p>
    <w:p w14:paraId="00B75E94" w14:textId="77777777" w:rsidR="004857CC" w:rsidRDefault="004857CC">
      <w:pPr>
        <w:spacing w:line="200" w:lineRule="exact"/>
      </w:pPr>
    </w:p>
    <w:p w14:paraId="15B403B9" w14:textId="77777777" w:rsidR="004857CC" w:rsidRDefault="004857CC">
      <w:pPr>
        <w:spacing w:line="200" w:lineRule="exact"/>
      </w:pPr>
    </w:p>
    <w:p w14:paraId="35FF8D47" w14:textId="77777777" w:rsidR="004857CC" w:rsidRDefault="004857CC">
      <w:pPr>
        <w:spacing w:line="200" w:lineRule="exact"/>
      </w:pPr>
    </w:p>
    <w:p w14:paraId="27DB9D32" w14:textId="77777777" w:rsidR="004857CC" w:rsidRDefault="004857CC">
      <w:pPr>
        <w:spacing w:before="13" w:line="260" w:lineRule="exact"/>
        <w:rPr>
          <w:sz w:val="26"/>
          <w:szCs w:val="26"/>
        </w:rPr>
      </w:pPr>
    </w:p>
    <w:p w14:paraId="2F2A5265" w14:textId="77777777" w:rsidR="004857CC" w:rsidRDefault="00000000">
      <w:pPr>
        <w:spacing w:line="267" w:lineRule="auto"/>
        <w:ind w:left="116" w:right="1043" w:hanging="10"/>
        <w:rPr>
          <w:rFonts w:ascii="Calibri" w:eastAsia="Calibri" w:hAnsi="Calibri" w:cs="Calibri"/>
          <w:sz w:val="28"/>
          <w:szCs w:val="28"/>
        </w:rPr>
      </w:pPr>
      <w:r>
        <w:rPr>
          <w:rFonts w:ascii="Calibri" w:eastAsia="Calibri" w:hAnsi="Calibri" w:cs="Calibri"/>
          <w:sz w:val="28"/>
          <w:szCs w:val="28"/>
        </w:rPr>
        <w:t>In addition to easy, git-based deployment, the Dash Enterprise platform provides a complete Analytical App Stack. This includes:</w:t>
      </w:r>
    </w:p>
    <w:p w14:paraId="05A7AE42" w14:textId="77777777" w:rsidR="004857CC" w:rsidRDefault="004857CC">
      <w:pPr>
        <w:spacing w:before="6" w:line="220" w:lineRule="exact"/>
        <w:rPr>
          <w:sz w:val="22"/>
          <w:szCs w:val="22"/>
        </w:rPr>
      </w:pPr>
    </w:p>
    <w:p w14:paraId="0CD4CAFC" w14:textId="77777777" w:rsidR="004857CC" w:rsidRDefault="00000000">
      <w:pPr>
        <w:ind w:left="106"/>
        <w:rPr>
          <w:rFonts w:ascii="Calibri" w:eastAsia="Calibri" w:hAnsi="Calibri" w:cs="Calibri"/>
          <w:sz w:val="28"/>
          <w:szCs w:val="28"/>
        </w:rPr>
      </w:pPr>
      <w:r>
        <w:rPr>
          <w:rFonts w:ascii="Calibri" w:eastAsia="Calibri" w:hAnsi="Calibri" w:cs="Calibri"/>
          <w:sz w:val="28"/>
          <w:szCs w:val="28"/>
        </w:rPr>
        <w:t>. LDAP &amp; SAML Authentication Middleware</w:t>
      </w:r>
    </w:p>
    <w:p w14:paraId="5A7BD114" w14:textId="77777777" w:rsidR="004857CC" w:rsidRDefault="004857CC">
      <w:pPr>
        <w:spacing w:before="16" w:line="240" w:lineRule="exact"/>
        <w:rPr>
          <w:sz w:val="24"/>
          <w:szCs w:val="24"/>
        </w:rPr>
      </w:pPr>
    </w:p>
    <w:p w14:paraId="5B10DA8F" w14:textId="77777777" w:rsidR="004857CC" w:rsidRDefault="00000000">
      <w:pPr>
        <w:ind w:left="106"/>
        <w:rPr>
          <w:rFonts w:ascii="Calibri" w:eastAsia="Calibri" w:hAnsi="Calibri" w:cs="Calibri"/>
          <w:sz w:val="28"/>
          <w:szCs w:val="28"/>
        </w:rPr>
      </w:pPr>
      <w:r>
        <w:rPr>
          <w:rFonts w:ascii="Calibri" w:eastAsia="Calibri" w:hAnsi="Calibri" w:cs="Calibri"/>
          <w:sz w:val="28"/>
          <w:szCs w:val="28"/>
        </w:rPr>
        <w:t>. Data Science Workspaces</w:t>
      </w:r>
    </w:p>
    <w:p w14:paraId="309D882D" w14:textId="77777777" w:rsidR="004857CC" w:rsidRDefault="004857CC">
      <w:pPr>
        <w:spacing w:before="19" w:line="240" w:lineRule="exact"/>
        <w:rPr>
          <w:sz w:val="24"/>
          <w:szCs w:val="24"/>
        </w:rPr>
      </w:pPr>
    </w:p>
    <w:p w14:paraId="267DF33A" w14:textId="77777777" w:rsidR="004857CC" w:rsidRDefault="00000000">
      <w:pPr>
        <w:ind w:left="106"/>
        <w:rPr>
          <w:rFonts w:ascii="Calibri" w:eastAsia="Calibri" w:hAnsi="Calibri" w:cs="Calibri"/>
          <w:sz w:val="28"/>
          <w:szCs w:val="28"/>
        </w:rPr>
      </w:pPr>
      <w:r>
        <w:rPr>
          <w:rFonts w:ascii="Calibri" w:eastAsia="Calibri" w:hAnsi="Calibri" w:cs="Calibri"/>
          <w:sz w:val="28"/>
          <w:szCs w:val="28"/>
        </w:rPr>
        <w:t>. High Availability &amp; Horizontal Scaling</w:t>
      </w:r>
    </w:p>
    <w:p w14:paraId="48E8B97C" w14:textId="77777777" w:rsidR="004857CC" w:rsidRDefault="004857CC">
      <w:pPr>
        <w:spacing w:before="16" w:line="240" w:lineRule="exact"/>
        <w:rPr>
          <w:sz w:val="24"/>
          <w:szCs w:val="24"/>
        </w:rPr>
      </w:pPr>
    </w:p>
    <w:p w14:paraId="2320937B" w14:textId="77777777" w:rsidR="004857CC" w:rsidRDefault="00000000">
      <w:pPr>
        <w:ind w:left="106"/>
        <w:rPr>
          <w:rFonts w:ascii="Calibri" w:eastAsia="Calibri" w:hAnsi="Calibri" w:cs="Calibri"/>
          <w:sz w:val="28"/>
          <w:szCs w:val="28"/>
        </w:rPr>
      </w:pPr>
      <w:r>
        <w:rPr>
          <w:rFonts w:ascii="Calibri" w:eastAsia="Calibri" w:hAnsi="Calibri" w:cs="Calibri"/>
          <w:sz w:val="28"/>
          <w:szCs w:val="28"/>
        </w:rPr>
        <w:t>. Job Queue Support</w:t>
      </w:r>
    </w:p>
    <w:p w14:paraId="33C68976" w14:textId="77777777" w:rsidR="004857CC" w:rsidRDefault="004857CC">
      <w:pPr>
        <w:spacing w:before="18" w:line="240" w:lineRule="exact"/>
        <w:rPr>
          <w:sz w:val="24"/>
          <w:szCs w:val="24"/>
        </w:rPr>
      </w:pPr>
    </w:p>
    <w:p w14:paraId="62943B0C" w14:textId="77777777" w:rsidR="004857CC" w:rsidRDefault="00000000">
      <w:pPr>
        <w:ind w:left="106"/>
        <w:rPr>
          <w:rFonts w:ascii="Calibri" w:eastAsia="Calibri" w:hAnsi="Calibri" w:cs="Calibri"/>
          <w:sz w:val="28"/>
          <w:szCs w:val="28"/>
        </w:rPr>
      </w:pPr>
      <w:r>
        <w:rPr>
          <w:rFonts w:ascii="Calibri" w:eastAsia="Calibri" w:hAnsi="Calibri" w:cs="Calibri"/>
          <w:sz w:val="28"/>
          <w:szCs w:val="28"/>
        </w:rPr>
        <w:t>. Enterprise-Wide Dash App Portal</w:t>
      </w:r>
    </w:p>
    <w:p w14:paraId="6BAA2AA0" w14:textId="77777777" w:rsidR="004857CC" w:rsidRDefault="004857CC">
      <w:pPr>
        <w:spacing w:before="16" w:line="240" w:lineRule="exact"/>
        <w:rPr>
          <w:sz w:val="24"/>
          <w:szCs w:val="24"/>
        </w:rPr>
      </w:pPr>
    </w:p>
    <w:p w14:paraId="7A323235" w14:textId="77777777" w:rsidR="004857CC" w:rsidRDefault="00000000">
      <w:pPr>
        <w:ind w:left="106"/>
        <w:rPr>
          <w:rFonts w:ascii="Calibri" w:eastAsia="Calibri" w:hAnsi="Calibri" w:cs="Calibri"/>
          <w:sz w:val="28"/>
          <w:szCs w:val="28"/>
        </w:rPr>
      </w:pPr>
      <w:r>
        <w:rPr>
          <w:rFonts w:ascii="Calibri" w:eastAsia="Calibri" w:hAnsi="Calibri" w:cs="Calibri"/>
          <w:sz w:val="28"/>
          <w:szCs w:val="28"/>
        </w:rPr>
        <w:t>. Design Kit</w:t>
      </w:r>
    </w:p>
    <w:p w14:paraId="72BD25A5" w14:textId="77777777" w:rsidR="004857CC" w:rsidRDefault="004857CC">
      <w:pPr>
        <w:spacing w:before="18" w:line="240" w:lineRule="exact"/>
        <w:rPr>
          <w:sz w:val="24"/>
          <w:szCs w:val="24"/>
        </w:rPr>
      </w:pPr>
    </w:p>
    <w:p w14:paraId="5D5A17A9" w14:textId="77777777" w:rsidR="004857CC" w:rsidRDefault="00000000">
      <w:pPr>
        <w:ind w:left="106"/>
        <w:rPr>
          <w:rFonts w:ascii="Calibri" w:eastAsia="Calibri" w:hAnsi="Calibri" w:cs="Calibri"/>
          <w:sz w:val="28"/>
          <w:szCs w:val="28"/>
        </w:rPr>
      </w:pPr>
      <w:r>
        <w:rPr>
          <w:rFonts w:ascii="Calibri" w:eastAsia="Calibri" w:hAnsi="Calibri" w:cs="Calibri"/>
          <w:sz w:val="28"/>
          <w:szCs w:val="28"/>
        </w:rPr>
        <w:t>. Reporting, Alerting, Saved Views, and PDF Reports</w:t>
      </w:r>
    </w:p>
    <w:p w14:paraId="644A9DD0" w14:textId="77777777" w:rsidR="004857CC" w:rsidRDefault="004857CC">
      <w:pPr>
        <w:spacing w:before="1" w:line="140" w:lineRule="exact"/>
        <w:rPr>
          <w:sz w:val="14"/>
          <w:szCs w:val="14"/>
        </w:rPr>
      </w:pPr>
    </w:p>
    <w:p w14:paraId="1D95123A" w14:textId="77777777" w:rsidR="004857CC" w:rsidRDefault="004E47AA">
      <w:pPr>
        <w:ind w:left="317"/>
      </w:pPr>
      <w:r>
        <w:pict w14:anchorId="024537F9">
          <v:shape id="_x0000_i1037" type="#_x0000_t75" style="width:508.8pt;height:84.6pt">
            <v:imagedata r:id="rId30" o:title=""/>
          </v:shape>
        </w:pict>
      </w:r>
    </w:p>
    <w:p w14:paraId="7AE8F07E" w14:textId="77777777" w:rsidR="004857CC" w:rsidRDefault="00000000">
      <w:pPr>
        <w:spacing w:before="95"/>
        <w:ind w:left="106"/>
        <w:rPr>
          <w:rFonts w:ascii="Calibri" w:eastAsia="Calibri" w:hAnsi="Calibri" w:cs="Calibri"/>
          <w:sz w:val="28"/>
          <w:szCs w:val="28"/>
        </w:rPr>
      </w:pPr>
      <w:r>
        <w:rPr>
          <w:rFonts w:ascii="Calibri" w:eastAsia="Calibri" w:hAnsi="Calibri" w:cs="Calibri"/>
          <w:sz w:val="28"/>
          <w:szCs w:val="28"/>
        </w:rPr>
        <w:t>. Dashboard Toolkit</w:t>
      </w:r>
    </w:p>
    <w:p w14:paraId="555EFF2B" w14:textId="77777777" w:rsidR="004857CC" w:rsidRDefault="004857CC">
      <w:pPr>
        <w:spacing w:before="18" w:line="240" w:lineRule="exact"/>
        <w:rPr>
          <w:sz w:val="24"/>
          <w:szCs w:val="24"/>
        </w:rPr>
      </w:pPr>
    </w:p>
    <w:p w14:paraId="386FF5F4" w14:textId="77777777" w:rsidR="004857CC" w:rsidRDefault="00000000">
      <w:pPr>
        <w:ind w:left="106"/>
        <w:rPr>
          <w:rFonts w:ascii="Calibri" w:eastAsia="Calibri" w:hAnsi="Calibri" w:cs="Calibri"/>
          <w:sz w:val="28"/>
          <w:szCs w:val="28"/>
        </w:rPr>
        <w:sectPr w:rsidR="004857CC">
          <w:pgSz w:w="12240" w:h="15840"/>
          <w:pgMar w:top="1400" w:right="320" w:bottom="280" w:left="1320" w:header="720" w:footer="720" w:gutter="0"/>
          <w:cols w:space="720"/>
        </w:sectPr>
      </w:pPr>
      <w:r>
        <w:rPr>
          <w:rFonts w:ascii="Calibri" w:eastAsia="Calibri" w:hAnsi="Calibri" w:cs="Calibri"/>
          <w:sz w:val="28"/>
          <w:szCs w:val="28"/>
        </w:rPr>
        <w:t>. Embedding Dash apps in Existing websites or Salesforce</w:t>
      </w:r>
    </w:p>
    <w:p w14:paraId="3A3B699B" w14:textId="77777777" w:rsidR="004857CC" w:rsidRDefault="00000000">
      <w:pPr>
        <w:spacing w:before="35"/>
        <w:ind w:left="126"/>
        <w:rPr>
          <w:rFonts w:ascii="Calibri" w:eastAsia="Calibri" w:hAnsi="Calibri" w:cs="Calibri"/>
          <w:sz w:val="28"/>
          <w:szCs w:val="28"/>
        </w:rPr>
      </w:pPr>
      <w:r>
        <w:rPr>
          <w:rFonts w:ascii="Calibri" w:eastAsia="Calibri" w:hAnsi="Calibri" w:cs="Calibri"/>
          <w:sz w:val="28"/>
          <w:szCs w:val="28"/>
        </w:rPr>
        <w:lastRenderedPageBreak/>
        <w:t>. AI App Catalog</w:t>
      </w:r>
    </w:p>
    <w:p w14:paraId="144F4297" w14:textId="77777777" w:rsidR="004857CC" w:rsidRDefault="004857CC">
      <w:pPr>
        <w:spacing w:before="16" w:line="240" w:lineRule="exact"/>
        <w:rPr>
          <w:sz w:val="24"/>
          <w:szCs w:val="24"/>
        </w:rPr>
      </w:pPr>
    </w:p>
    <w:p w14:paraId="3FBA682F" w14:textId="77777777" w:rsidR="004857CC" w:rsidRDefault="00000000">
      <w:pPr>
        <w:ind w:left="126"/>
        <w:rPr>
          <w:rFonts w:ascii="Calibri" w:eastAsia="Calibri" w:hAnsi="Calibri" w:cs="Calibri"/>
          <w:sz w:val="28"/>
          <w:szCs w:val="28"/>
        </w:rPr>
      </w:pPr>
      <w:r>
        <w:rPr>
          <w:rFonts w:ascii="Calibri" w:eastAsia="Calibri" w:hAnsi="Calibri" w:cs="Calibri"/>
          <w:sz w:val="28"/>
          <w:szCs w:val="28"/>
        </w:rPr>
        <w:t>. Big Data Best Practices</w:t>
      </w:r>
    </w:p>
    <w:p w14:paraId="6D3B97EE" w14:textId="77777777" w:rsidR="004857CC" w:rsidRDefault="004857CC">
      <w:pPr>
        <w:spacing w:before="1" w:line="260" w:lineRule="exact"/>
        <w:rPr>
          <w:sz w:val="26"/>
          <w:szCs w:val="26"/>
        </w:rPr>
      </w:pPr>
    </w:p>
    <w:p w14:paraId="224082E5" w14:textId="77777777" w:rsidR="004857CC" w:rsidRDefault="00000000">
      <w:pPr>
        <w:ind w:left="126"/>
        <w:rPr>
          <w:rFonts w:ascii="Calibri" w:eastAsia="Calibri" w:hAnsi="Calibri" w:cs="Calibri"/>
          <w:sz w:val="28"/>
          <w:szCs w:val="28"/>
        </w:rPr>
      </w:pPr>
      <w:r>
        <w:rPr>
          <w:rFonts w:ascii="Calibri" w:eastAsia="Calibri" w:hAnsi="Calibri" w:cs="Calibri"/>
          <w:sz w:val="28"/>
          <w:szCs w:val="28"/>
        </w:rPr>
        <w:t>. GPU support</w:t>
      </w:r>
    </w:p>
    <w:p w14:paraId="1FEA415E" w14:textId="77777777" w:rsidR="004857CC" w:rsidRDefault="004857CC">
      <w:pPr>
        <w:spacing w:before="2" w:line="120" w:lineRule="exact"/>
        <w:rPr>
          <w:sz w:val="12"/>
          <w:szCs w:val="12"/>
        </w:rPr>
      </w:pPr>
    </w:p>
    <w:p w14:paraId="78DA7322" w14:textId="77777777" w:rsidR="004857CC" w:rsidRDefault="004857CC">
      <w:pPr>
        <w:spacing w:line="200" w:lineRule="exact"/>
      </w:pPr>
    </w:p>
    <w:p w14:paraId="6F7FE432" w14:textId="77777777" w:rsidR="004857CC" w:rsidRDefault="004857CC">
      <w:pPr>
        <w:spacing w:line="200" w:lineRule="exact"/>
      </w:pPr>
    </w:p>
    <w:p w14:paraId="18625451" w14:textId="77777777" w:rsidR="004857CC" w:rsidRDefault="004857CC">
      <w:pPr>
        <w:spacing w:line="200" w:lineRule="exact"/>
      </w:pPr>
    </w:p>
    <w:p w14:paraId="0F496E89" w14:textId="77777777" w:rsidR="004857CC" w:rsidRDefault="004857CC">
      <w:pPr>
        <w:spacing w:line="200" w:lineRule="exact"/>
      </w:pPr>
    </w:p>
    <w:p w14:paraId="0F223FB6" w14:textId="77777777" w:rsidR="004857CC" w:rsidRDefault="004857CC">
      <w:pPr>
        <w:spacing w:line="200" w:lineRule="exact"/>
      </w:pPr>
    </w:p>
    <w:p w14:paraId="2FF2D69A" w14:textId="77777777" w:rsidR="004857CC" w:rsidRDefault="004857CC">
      <w:pPr>
        <w:spacing w:line="200" w:lineRule="exact"/>
      </w:pPr>
    </w:p>
    <w:p w14:paraId="121F8F3D" w14:textId="77777777" w:rsidR="004857CC" w:rsidRDefault="004857CC">
      <w:pPr>
        <w:spacing w:line="200" w:lineRule="exact"/>
      </w:pPr>
    </w:p>
    <w:p w14:paraId="5FC6E0F7" w14:textId="77777777" w:rsidR="004857CC" w:rsidRDefault="004857CC">
      <w:pPr>
        <w:spacing w:line="200" w:lineRule="exact"/>
      </w:pPr>
    </w:p>
    <w:p w14:paraId="6BB13A58" w14:textId="77777777" w:rsidR="004857CC" w:rsidRDefault="004857CC">
      <w:pPr>
        <w:spacing w:line="200" w:lineRule="exact"/>
      </w:pPr>
    </w:p>
    <w:p w14:paraId="09184147" w14:textId="77777777" w:rsidR="004857CC" w:rsidRDefault="004857CC">
      <w:pPr>
        <w:spacing w:line="200" w:lineRule="exact"/>
      </w:pPr>
    </w:p>
    <w:p w14:paraId="028CE54A" w14:textId="77777777" w:rsidR="004857CC" w:rsidRDefault="004857CC">
      <w:pPr>
        <w:spacing w:line="200" w:lineRule="exact"/>
      </w:pPr>
    </w:p>
    <w:p w14:paraId="7244E69A" w14:textId="77777777" w:rsidR="004857CC" w:rsidRDefault="004857CC">
      <w:pPr>
        <w:spacing w:line="200" w:lineRule="exact"/>
      </w:pPr>
    </w:p>
    <w:p w14:paraId="584F8DEB" w14:textId="77777777" w:rsidR="004857CC" w:rsidRDefault="004857CC">
      <w:pPr>
        <w:spacing w:line="200" w:lineRule="exact"/>
      </w:pPr>
    </w:p>
    <w:p w14:paraId="7F045765" w14:textId="77777777" w:rsidR="004857CC" w:rsidRDefault="004857CC">
      <w:pPr>
        <w:spacing w:line="200" w:lineRule="exact"/>
      </w:pPr>
    </w:p>
    <w:p w14:paraId="6499B487" w14:textId="77777777" w:rsidR="004857CC" w:rsidRDefault="004857CC">
      <w:pPr>
        <w:spacing w:line="200" w:lineRule="exact"/>
      </w:pPr>
    </w:p>
    <w:p w14:paraId="77AF7C2D" w14:textId="77777777" w:rsidR="004857CC" w:rsidRDefault="004857CC">
      <w:pPr>
        <w:spacing w:line="200" w:lineRule="exact"/>
      </w:pPr>
    </w:p>
    <w:p w14:paraId="223BC216" w14:textId="77777777" w:rsidR="004857CC" w:rsidRDefault="004857CC">
      <w:pPr>
        <w:spacing w:line="200" w:lineRule="exact"/>
      </w:pPr>
    </w:p>
    <w:p w14:paraId="699183A8" w14:textId="77777777" w:rsidR="004857CC" w:rsidRDefault="004857CC">
      <w:pPr>
        <w:spacing w:line="200" w:lineRule="exact"/>
      </w:pPr>
    </w:p>
    <w:p w14:paraId="0E74B0AE" w14:textId="77777777" w:rsidR="004857CC" w:rsidRDefault="004857CC">
      <w:pPr>
        <w:spacing w:line="200" w:lineRule="exact"/>
      </w:pPr>
    </w:p>
    <w:p w14:paraId="2DAAC539" w14:textId="77777777" w:rsidR="004857CC" w:rsidRDefault="004857CC">
      <w:pPr>
        <w:spacing w:line="200" w:lineRule="exact"/>
      </w:pPr>
    </w:p>
    <w:p w14:paraId="0B5CF686" w14:textId="77777777" w:rsidR="004857CC" w:rsidRDefault="004857CC">
      <w:pPr>
        <w:spacing w:line="200" w:lineRule="exact"/>
      </w:pPr>
    </w:p>
    <w:p w14:paraId="086A2BDB" w14:textId="77777777" w:rsidR="004857CC" w:rsidRDefault="004857CC">
      <w:pPr>
        <w:spacing w:line="200" w:lineRule="exact"/>
      </w:pPr>
    </w:p>
    <w:p w14:paraId="6C21145F" w14:textId="77777777" w:rsidR="004857CC" w:rsidRDefault="004857CC">
      <w:pPr>
        <w:spacing w:line="200" w:lineRule="exact"/>
      </w:pPr>
    </w:p>
    <w:p w14:paraId="4C1779F8" w14:textId="77777777" w:rsidR="004857CC" w:rsidRDefault="004857CC">
      <w:pPr>
        <w:spacing w:line="200" w:lineRule="exact"/>
      </w:pPr>
    </w:p>
    <w:p w14:paraId="3BAF09DE" w14:textId="77777777" w:rsidR="004857CC" w:rsidRDefault="004857CC">
      <w:pPr>
        <w:spacing w:line="200" w:lineRule="exact"/>
      </w:pPr>
    </w:p>
    <w:p w14:paraId="451A5D45" w14:textId="77777777" w:rsidR="004857CC" w:rsidRDefault="004857CC">
      <w:pPr>
        <w:spacing w:line="200" w:lineRule="exact"/>
      </w:pPr>
    </w:p>
    <w:p w14:paraId="1F78EED1" w14:textId="77777777" w:rsidR="004857CC" w:rsidRDefault="004857CC">
      <w:pPr>
        <w:spacing w:line="200" w:lineRule="exact"/>
      </w:pPr>
    </w:p>
    <w:p w14:paraId="7D6E9E17" w14:textId="77777777" w:rsidR="004857CC" w:rsidRDefault="004857CC">
      <w:pPr>
        <w:spacing w:line="200" w:lineRule="exact"/>
      </w:pPr>
    </w:p>
    <w:p w14:paraId="17B3D437" w14:textId="77777777" w:rsidR="004857CC" w:rsidRDefault="004857CC">
      <w:pPr>
        <w:spacing w:line="200" w:lineRule="exact"/>
      </w:pPr>
    </w:p>
    <w:p w14:paraId="68E0FF32" w14:textId="77777777" w:rsidR="004857CC" w:rsidRDefault="004857CC">
      <w:pPr>
        <w:spacing w:line="200" w:lineRule="exact"/>
      </w:pPr>
    </w:p>
    <w:p w14:paraId="1AAB0A5E" w14:textId="77777777" w:rsidR="004857CC" w:rsidRDefault="004857CC">
      <w:pPr>
        <w:spacing w:line="200" w:lineRule="exact"/>
      </w:pPr>
    </w:p>
    <w:p w14:paraId="2EB96C86" w14:textId="77777777" w:rsidR="004857CC" w:rsidRDefault="004857CC">
      <w:pPr>
        <w:spacing w:line="200" w:lineRule="exact"/>
      </w:pPr>
    </w:p>
    <w:p w14:paraId="1A85293F" w14:textId="77777777" w:rsidR="004857CC" w:rsidRDefault="004857CC">
      <w:pPr>
        <w:spacing w:line="200" w:lineRule="exact"/>
      </w:pPr>
    </w:p>
    <w:p w14:paraId="018C2431" w14:textId="77777777" w:rsidR="004857CC" w:rsidRDefault="004857CC">
      <w:pPr>
        <w:spacing w:line="200" w:lineRule="exact"/>
      </w:pPr>
    </w:p>
    <w:p w14:paraId="78551828" w14:textId="77777777" w:rsidR="004857CC" w:rsidRDefault="004857CC">
      <w:pPr>
        <w:spacing w:line="200" w:lineRule="exact"/>
      </w:pPr>
    </w:p>
    <w:p w14:paraId="738CA4C0" w14:textId="77777777" w:rsidR="004857CC" w:rsidRDefault="004857CC">
      <w:pPr>
        <w:spacing w:line="200" w:lineRule="exact"/>
      </w:pPr>
    </w:p>
    <w:p w14:paraId="7599469E" w14:textId="77777777" w:rsidR="004857CC" w:rsidRDefault="004857CC">
      <w:pPr>
        <w:spacing w:line="200" w:lineRule="exact"/>
      </w:pPr>
    </w:p>
    <w:p w14:paraId="143718C2" w14:textId="77777777" w:rsidR="004857CC" w:rsidRDefault="004857CC">
      <w:pPr>
        <w:spacing w:line="200" w:lineRule="exact"/>
      </w:pPr>
    </w:p>
    <w:p w14:paraId="20BD799C" w14:textId="77777777" w:rsidR="004857CC" w:rsidRDefault="004857CC">
      <w:pPr>
        <w:spacing w:line="200" w:lineRule="exact"/>
      </w:pPr>
    </w:p>
    <w:p w14:paraId="1FEF12D1" w14:textId="77777777" w:rsidR="004857CC" w:rsidRDefault="004857CC">
      <w:pPr>
        <w:spacing w:line="200" w:lineRule="exact"/>
      </w:pPr>
    </w:p>
    <w:p w14:paraId="31B197CB" w14:textId="77777777" w:rsidR="004857CC" w:rsidRDefault="004857CC">
      <w:pPr>
        <w:spacing w:line="200" w:lineRule="exact"/>
      </w:pPr>
    </w:p>
    <w:p w14:paraId="0519259C" w14:textId="77777777" w:rsidR="004857CC" w:rsidRDefault="004857CC">
      <w:pPr>
        <w:spacing w:line="200" w:lineRule="exact"/>
      </w:pPr>
    </w:p>
    <w:p w14:paraId="30C48380" w14:textId="77777777" w:rsidR="004857CC" w:rsidRDefault="004857CC">
      <w:pPr>
        <w:spacing w:line="200" w:lineRule="exact"/>
      </w:pPr>
    </w:p>
    <w:p w14:paraId="7DF59751" w14:textId="77777777" w:rsidR="004857CC" w:rsidRDefault="004857CC">
      <w:pPr>
        <w:spacing w:line="200" w:lineRule="exact"/>
      </w:pPr>
    </w:p>
    <w:p w14:paraId="51BB0C1D" w14:textId="77777777" w:rsidR="004857CC" w:rsidRDefault="00000000">
      <w:pPr>
        <w:ind w:left="112"/>
        <w:rPr>
          <w:rFonts w:ascii="Calibri" w:eastAsia="Calibri" w:hAnsi="Calibri" w:cs="Calibri"/>
          <w:sz w:val="22"/>
          <w:szCs w:val="22"/>
        </w:rPr>
      </w:pPr>
      <w:r>
        <w:rPr>
          <w:rFonts w:ascii="Calibri" w:eastAsia="Calibri" w:hAnsi="Calibri" w:cs="Calibri"/>
          <w:sz w:val="22"/>
          <w:szCs w:val="22"/>
        </w:rPr>
        <w:t>13.</w:t>
      </w:r>
    </w:p>
    <w:p w14:paraId="0FCCA0F6" w14:textId="77777777" w:rsidR="004857CC" w:rsidRDefault="004E47AA">
      <w:pPr>
        <w:spacing w:before="37"/>
        <w:ind w:left="313"/>
        <w:sectPr w:rsidR="004857CC">
          <w:pgSz w:w="12240" w:h="15840"/>
          <w:pgMar w:top="1400" w:right="1160" w:bottom="280" w:left="1300" w:header="720" w:footer="720" w:gutter="0"/>
          <w:cols w:space="720"/>
        </w:sectPr>
      </w:pPr>
      <w:r>
        <w:pict w14:anchorId="3480F472">
          <v:shape id="_x0000_i1038" type="#_x0000_t75" style="width:467.4pt;height:36.6pt">
            <v:imagedata r:id="rId31" o:title=""/>
          </v:shape>
        </w:pict>
      </w:r>
    </w:p>
    <w:p w14:paraId="3847AA7A" w14:textId="77777777" w:rsidR="004857CC" w:rsidRDefault="004E47AA">
      <w:pPr>
        <w:spacing w:before="100"/>
        <w:ind w:left="114"/>
      </w:pPr>
      <w:r>
        <w:lastRenderedPageBreak/>
        <w:pict w14:anchorId="522E7A9A">
          <v:shape id="_x0000_i1039" type="#_x0000_t75" style="width:505.2pt;height:497.4pt">
            <v:imagedata r:id="rId32" o:title=""/>
          </v:shape>
        </w:pict>
      </w:r>
    </w:p>
    <w:sectPr w:rsidR="004857CC">
      <w:pgSz w:w="12240" w:h="15840"/>
      <w:pgMar w:top="1340" w:right="42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A4C7F"/>
    <w:multiLevelType w:val="multilevel"/>
    <w:tmpl w:val="CCC2DA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17804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7CC"/>
    <w:rsid w:val="004857CC"/>
    <w:rsid w:val="004E4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5"/>
    <o:shapelayout v:ext="edit">
      <o:idmap v:ext="edit" data="1"/>
    </o:shapelayout>
  </w:shapeDefaults>
  <w:decimalSymbol w:val="."/>
  <w:listSeparator w:val=","/>
  <w14:docId w14:val="2C908A2E"/>
  <w15:docId w15:val="{58AEA722-FFFF-4103-86D7-4A5230C0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plotly.com/dash/on-premises-linux/?utm_source=docs&amp;utm_medium=workspace&amp;utm_campaign=nov&amp;utm_content=linu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hyperlink" Target="https://plotly.com/dash"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4.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vamshi chowdary</cp:lastModifiedBy>
  <cp:revision>2</cp:revision>
  <dcterms:created xsi:type="dcterms:W3CDTF">2023-08-03T05:45:00Z</dcterms:created>
  <dcterms:modified xsi:type="dcterms:W3CDTF">2023-08-03T05:46:00Z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2023-08-03T05:46:55Z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bb28faef-f4a7-4bf7-8495-a4de3c0aa3cc</vt:lpwstr>
  </property>
  <property fmtid="{D5CDD505-2E9C-101B-9397-08002B2CF9AE}" pid="7" name="MSIP_Label_defa4170-0d19-0005-0004-bc88714345d2_ActionId">
    <vt:lpwstr>7272f804-3f58-4c0f-9f8b-6a3ab23ea32e</vt:lpwstr>
  </property>
  <property fmtid="{D5CDD505-2E9C-101B-9397-08002B2CF9AE}" pid="8" name="MSIP_Label_defa4170-0d19-0005-0004-bc88714345d2_ContentBits">
    <vt:lpwstr>0</vt:lpwstr>
  </property>
</Properties>
</file>